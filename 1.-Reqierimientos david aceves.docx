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8C2396" w:rsidP="00081538" w:rsidRDefault="008C2396" w14:paraId="672A6659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="005455BD" w:rsidP="00081538" w:rsidRDefault="00A461FC" w14:paraId="4A9A91F0" wp14:textId="77777777">
      <w:p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FASES REQUERIMIENTO DE SOFTWARE</w:t>
      </w:r>
    </w:p>
    <w:p xmlns:wp14="http://schemas.microsoft.com/office/word/2010/wordml" w:rsidRPr="008C2396" w:rsidR="008C2396" w:rsidP="00081538" w:rsidRDefault="008C2396" w14:paraId="0A37501D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A461FC" w:rsidP="00B7008A" w:rsidRDefault="00A461FC" w14:paraId="5DAB6C7B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617FBD" w:rsidR="00081538" w:rsidRDefault="002048DB" w14:paraId="27022D80" wp14:textId="77777777">
      <w:pPr>
        <w:pStyle w:val="TO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r w:rsidRPr="008C2396">
        <w:rPr>
          <w:rFonts w:ascii="Arial" w:hAnsi="Arial" w:cs="Arial"/>
          <w:b w:val="0"/>
          <w:sz w:val="28"/>
          <w:szCs w:val="28"/>
        </w:rPr>
        <w:fldChar w:fldCharType="begin"/>
      </w:r>
      <w:r w:rsidRPr="008C2396">
        <w:rPr>
          <w:rFonts w:ascii="Arial" w:hAnsi="Arial" w:cs="Arial"/>
          <w:b w:val="0"/>
          <w:sz w:val="28"/>
          <w:szCs w:val="28"/>
        </w:rPr>
        <w:instrText xml:space="preserve"> TOC \o "1-3" \h \z \u </w:instrText>
      </w:r>
      <w:r w:rsidRPr="008C2396">
        <w:rPr>
          <w:rFonts w:ascii="Arial" w:hAnsi="Arial" w:cs="Arial"/>
          <w:b w:val="0"/>
          <w:sz w:val="28"/>
          <w:szCs w:val="28"/>
        </w:rPr>
        <w:fldChar w:fldCharType="separate"/>
      </w:r>
      <w:hyperlink w:history="1" w:anchor="_Toc532221774">
        <w:r w:rsidRPr="00617FBD" w:rsidR="00081538">
          <w:rPr>
            <w:rStyle w:val="Hyperlink"/>
            <w:rFonts w:ascii="Arial" w:hAnsi="Arial" w:cs="Arial"/>
            <w:b w:val="0"/>
            <w:noProof/>
          </w:rPr>
          <w:t>1.</w:t>
        </w:r>
        <w:r w:rsidRPr="00617FBD" w:rsidR="00081538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 w:rsidR="00081538">
          <w:rPr>
            <w:rStyle w:val="Hyperlink"/>
            <w:rFonts w:ascii="Arial" w:hAnsi="Arial" w:cs="Arial"/>
            <w:b w:val="0"/>
            <w:noProof/>
          </w:rPr>
          <w:t>DESCRIPCION GENERAL DEL REQUERIMIENTO</w:t>
        </w:r>
        <w:r w:rsidRPr="00617FBD" w:rsidR="00081538">
          <w:rPr>
            <w:rFonts w:ascii="Arial" w:hAnsi="Arial" w:cs="Arial"/>
            <w:b w:val="0"/>
            <w:noProof/>
            <w:webHidden/>
          </w:rPr>
          <w:tab/>
        </w:r>
        <w:r w:rsidRPr="00617FBD" w:rsidR="00081538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 w:rsidR="00081538">
          <w:rPr>
            <w:rFonts w:ascii="Arial" w:hAnsi="Arial" w:cs="Arial"/>
            <w:b w:val="0"/>
            <w:noProof/>
            <w:webHidden/>
          </w:rPr>
          <w:instrText xml:space="preserve"> PAGEREF _Toc532221774 \h </w:instrText>
        </w:r>
        <w:r w:rsidRPr="00617FBD" w:rsidR="00081538">
          <w:rPr>
            <w:rFonts w:ascii="Arial" w:hAnsi="Arial" w:cs="Arial"/>
            <w:b w:val="0"/>
            <w:noProof/>
            <w:webHidden/>
          </w:rPr>
        </w:r>
        <w:r w:rsidRPr="00617FBD" w:rsidR="00081538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 w:rsidR="00081538">
          <w:rPr>
            <w:rFonts w:ascii="Arial" w:hAnsi="Arial" w:cs="Arial"/>
            <w:b w:val="0"/>
            <w:noProof/>
            <w:webHidden/>
          </w:rPr>
          <w:t>2</w:t>
        </w:r>
        <w:r w:rsidRPr="00617FBD" w:rsidR="00081538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xmlns:wp14="http://schemas.microsoft.com/office/word/2010/wordml" w:rsidRPr="00617FBD" w:rsidR="00081538" w:rsidRDefault="00081538" w14:paraId="126EEFC0" wp14:textId="77777777">
      <w:pPr>
        <w:pStyle w:val="TO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history="1" w:anchor="_Toc532221775">
        <w:r w:rsidRPr="00617FBD">
          <w:rPr>
            <w:rStyle w:val="Hyperlink"/>
            <w:rFonts w:ascii="Arial" w:hAnsi="Arial" w:cs="Arial"/>
            <w:b w:val="0"/>
            <w:noProof/>
          </w:rPr>
          <w:t>2.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yperlink"/>
            <w:rFonts w:ascii="Arial" w:hAnsi="Arial" w:cs="Arial"/>
            <w:b w:val="0"/>
            <w:noProof/>
          </w:rPr>
          <w:t>FASE DE FORMALIZACIÓN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_Toc532221775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3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xmlns:wp14="http://schemas.microsoft.com/office/word/2010/wordml" w:rsidRPr="00617FBD" w:rsidR="00081538" w:rsidRDefault="00081538" w14:paraId="1752AAEF" wp14:textId="77777777">
      <w:pPr>
        <w:pStyle w:val="TO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history="1" w:anchor="_Toc532221776">
        <w:r w:rsidRPr="00617FBD">
          <w:rPr>
            <w:rStyle w:val="Hyperlink"/>
            <w:rFonts w:ascii="Arial" w:hAnsi="Arial" w:cs="Arial"/>
            <w:b w:val="0"/>
            <w:noProof/>
          </w:rPr>
          <w:t>3.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yperlink"/>
            <w:rFonts w:ascii="Arial" w:hAnsi="Arial" w:cs="Arial"/>
            <w:b w:val="0"/>
            <w:noProof/>
          </w:rPr>
          <w:t>ANALISIS DE REQUISITOS Y REQUERIMIENTOS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_Toc532221776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4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xmlns:wp14="http://schemas.microsoft.com/office/word/2010/wordml" w:rsidRPr="00617FBD" w:rsidR="00081538" w:rsidRDefault="00081538" w14:paraId="79355839" wp14:textId="77777777">
      <w:pPr>
        <w:pStyle w:val="TO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history="1" w:anchor="_Toc532221777">
        <w:r w:rsidRPr="00617FBD">
          <w:rPr>
            <w:rStyle w:val="Hyperlink"/>
            <w:rFonts w:ascii="Arial" w:hAnsi="Arial" w:cs="Arial"/>
            <w:b w:val="0"/>
            <w:noProof/>
          </w:rPr>
          <w:t>5.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yperlink"/>
            <w:rFonts w:ascii="Arial" w:hAnsi="Arial" w:cs="Arial"/>
            <w:b w:val="0"/>
            <w:noProof/>
          </w:rPr>
          <w:t>LEVANTAMIENTO DEL REQUERIMIENTO DETALLADO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_Toc532221777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8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xmlns:wp14="http://schemas.microsoft.com/office/word/2010/wordml" w:rsidRPr="00617FBD" w:rsidR="00081538" w:rsidRDefault="00081538" w14:paraId="40072939" wp14:textId="77777777">
      <w:pPr>
        <w:pStyle w:val="TO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history="1" w:anchor="_Toc532221778">
        <w:r w:rsidRPr="00617FBD">
          <w:rPr>
            <w:rStyle w:val="Hyperlink"/>
            <w:rFonts w:ascii="Arial" w:hAnsi="Arial" w:cs="Arial"/>
            <w:b w:val="0"/>
            <w:noProof/>
          </w:rPr>
          <w:t>6.</w:t>
        </w:r>
        <w:r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Pr="00617FBD">
          <w:rPr>
            <w:rStyle w:val="Hyperlink"/>
            <w:rFonts w:ascii="Arial" w:hAnsi="Arial" w:cs="Arial"/>
            <w:b w:val="0"/>
            <w:noProof/>
          </w:rPr>
          <w:t>DISEÑO DE LA ARQUITECTURA DE SOLUCION</w:t>
        </w:r>
        <w:r w:rsidRPr="00617FBD">
          <w:rPr>
            <w:rFonts w:ascii="Arial" w:hAnsi="Arial" w:cs="Arial"/>
            <w:b w:val="0"/>
            <w:noProof/>
            <w:webHidden/>
          </w:rPr>
          <w:tab/>
        </w:r>
        <w:r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Pr="00617FBD">
          <w:rPr>
            <w:rFonts w:ascii="Arial" w:hAnsi="Arial" w:cs="Arial"/>
            <w:b w:val="0"/>
            <w:noProof/>
            <w:webHidden/>
          </w:rPr>
          <w:instrText xml:space="preserve"> PAGEREF _Toc532221778 \h </w:instrText>
        </w:r>
        <w:r w:rsidRPr="00617FBD">
          <w:rPr>
            <w:rFonts w:ascii="Arial" w:hAnsi="Arial" w:cs="Arial"/>
            <w:b w:val="0"/>
            <w:noProof/>
            <w:webHidden/>
          </w:rPr>
        </w:r>
        <w:r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Pr="00617FBD">
          <w:rPr>
            <w:rFonts w:ascii="Arial" w:hAnsi="Arial" w:cs="Arial"/>
            <w:b w:val="0"/>
            <w:noProof/>
            <w:webHidden/>
          </w:rPr>
          <w:t>10</w:t>
        </w:r>
        <w:r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xmlns:wp14="http://schemas.microsoft.com/office/word/2010/wordml" w:rsidRPr="008C2396" w:rsidR="00D2312D" w:rsidP="00D2312D" w:rsidRDefault="002048DB" w14:paraId="02EB378F" wp14:textId="77777777">
      <w:pPr>
        <w:pStyle w:val="ListParagraph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fldChar w:fldCharType="end"/>
      </w:r>
    </w:p>
    <w:p xmlns:wp14="http://schemas.microsoft.com/office/word/2010/wordml" w:rsidRPr="008C2396" w:rsidR="00D2312D" w:rsidP="00D2312D" w:rsidRDefault="00D2312D" w14:paraId="6A05A809" wp14:textId="77777777">
      <w:pPr>
        <w:ind w:left="720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74642D" w:rsidP="0074642D" w:rsidRDefault="0074642D" w14:paraId="5A39BBE3" wp14:textId="77777777">
      <w:pPr>
        <w:ind w:left="720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5455BD" w:rsidP="00B7008A" w:rsidRDefault="005455BD" w14:paraId="41C8F396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5455BD" w:rsidP="00B7008A" w:rsidRDefault="005455BD" w14:paraId="72A3D3EC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5455BD" w:rsidP="00B7008A" w:rsidRDefault="005455BD" w14:paraId="0D0B940D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5455BD" w:rsidP="00B7008A" w:rsidRDefault="005455BD" w14:paraId="0E27B00A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5455BD" w:rsidP="00B7008A" w:rsidRDefault="005455BD" w14:paraId="60061E4C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5455BD" w:rsidP="00B7008A" w:rsidRDefault="005455BD" w14:paraId="44EAFD9C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5455BD" w:rsidP="00B7008A" w:rsidRDefault="005455BD" w14:paraId="4B94D5A5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5455BD" w:rsidP="00B7008A" w:rsidRDefault="005455BD" w14:paraId="3DEEC669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5455BD" w:rsidP="00B7008A" w:rsidRDefault="005455BD" w14:paraId="3656B9AB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2048DB" w:rsidP="00B7008A" w:rsidRDefault="002048DB" w14:paraId="45FB0818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2048DB" w:rsidP="00B7008A" w:rsidRDefault="002048DB" w14:paraId="049F31CB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2048DB" w:rsidP="00B7008A" w:rsidRDefault="002048DB" w14:paraId="53128261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685EC6" w:rsidP="00B7008A" w:rsidRDefault="00685EC6" w14:paraId="62486C05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685EC6" w:rsidP="00B7008A" w:rsidRDefault="00685EC6" w14:paraId="4101652C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5455BD" w:rsidP="00B7008A" w:rsidRDefault="005455BD" w14:paraId="4B99056E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5455BD" w:rsidP="00B7008A" w:rsidRDefault="005455BD" w14:paraId="1299C43A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DD1328" w:rsidP="00B7008A" w:rsidRDefault="00DD1328" w14:paraId="4DDBEF00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DD1328" w:rsidP="00B7008A" w:rsidRDefault="00DD1328" w14:paraId="3461D779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5455BD" w:rsidP="00B7008A" w:rsidRDefault="005455BD" w14:paraId="3CF2D8B6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D2312D" w:rsidP="00B7008A" w:rsidRDefault="00D2312D" w14:paraId="0FB78278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6E33C2" w:rsidP="0050044E" w:rsidRDefault="006E33C2" w14:paraId="407F9A70" wp14:textId="77777777">
      <w:pPr>
        <w:pStyle w:val="Heading1"/>
        <w:rPr>
          <w:rFonts w:cs="Arial"/>
        </w:rPr>
      </w:pPr>
      <w:bookmarkStart w:name="_Toc532221774" w:id="0"/>
      <w:r w:rsidRPr="008C2396">
        <w:rPr>
          <w:rFonts w:cs="Arial"/>
        </w:rPr>
        <w:t xml:space="preserve">DESCRIPCION GENERAL DEL </w:t>
      </w:r>
      <w:r w:rsidRPr="008C2396" w:rsidR="0070100F">
        <w:rPr>
          <w:rFonts w:cs="Arial"/>
        </w:rPr>
        <w:t>REQUERIMIENTO</w:t>
      </w:r>
      <w:bookmarkEnd w:id="0"/>
    </w:p>
    <w:p xmlns:wp14="http://schemas.microsoft.com/office/word/2010/wordml" w:rsidRPr="008C2396" w:rsidR="006E33C2" w:rsidP="006E33C2" w:rsidRDefault="006E33C2" w14:paraId="1FC39945" wp14:textId="77777777">
      <w:pPr>
        <w:ind w:left="720"/>
        <w:rPr>
          <w:rFonts w:ascii="Arial" w:hAnsi="Arial" w:cs="Arial"/>
          <w:b/>
          <w:sz w:val="28"/>
          <w:szCs w:val="28"/>
        </w:rPr>
      </w:pPr>
    </w:p>
    <w:tbl>
      <w:tblPr>
        <w:tblW w:w="10357" w:type="dxa"/>
        <w:tblInd w:w="-6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xmlns:wp14="http://schemas.microsoft.com/office/word/2010/wordml" w:rsidRPr="008C2396" w:rsidR="003F51CC" w:rsidTr="146FC152" w14:paraId="3F886A45" wp14:textId="77777777">
        <w:trPr>
          <w:trHeight w:val="522"/>
        </w:trPr>
        <w:tc>
          <w:tcPr>
            <w:tcW w:w="3406" w:type="dxa"/>
            <w:shd w:val="clear" w:color="auto" w:fill="A50021"/>
            <w:tcMar/>
            <w:vAlign w:val="center"/>
          </w:tcPr>
          <w:p w:rsidRPr="008C2396" w:rsidR="003F51CC" w:rsidP="00DB73D5" w:rsidRDefault="003F51CC" w14:paraId="021669D7" wp14:textId="77777777">
            <w:pPr>
              <w:pStyle w:val="ListParagraph"/>
              <w:ind w:left="0"/>
              <w:rPr>
                <w:rFonts w:ascii="Arial" w:hAnsi="Arial" w:eastAsia="Cambria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hAnsi="Arial" w:eastAsia="Cambria" w:cs="Arial"/>
                <w:b/>
                <w:color w:val="FFFFFF"/>
                <w:sz w:val="22"/>
                <w:szCs w:val="22"/>
                <w:lang w:val="es-ES_tradnl" w:eastAsia="en-US"/>
              </w:rPr>
              <w:t>PROYECTO</w:t>
            </w:r>
          </w:p>
        </w:tc>
        <w:tc>
          <w:tcPr>
            <w:tcW w:w="6951" w:type="dxa"/>
            <w:shd w:val="clear" w:color="auto" w:fill="FFFFFF" w:themeFill="background1"/>
            <w:tcMar/>
            <w:vAlign w:val="center"/>
          </w:tcPr>
          <w:p w:rsidRPr="008C2396" w:rsidR="003F51CC" w:rsidP="0031230D" w:rsidRDefault="00914DD2" w14:paraId="089C4A12" wp14:textId="0716C88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146FC152" w:rsidR="146FC152">
              <w:rPr>
                <w:rFonts w:ascii="Arial" w:hAnsi="Arial" w:cs="Arial"/>
                <w:color w:val="A6A6A6" w:themeColor="background1" w:themeTint="FF" w:themeShade="A6"/>
                <w:sz w:val="22"/>
                <w:szCs w:val="22"/>
              </w:rPr>
              <w:t>Automatizacion</w:t>
            </w:r>
            <w:proofErr w:type="spellEnd"/>
            <w:r w:rsidRPr="146FC152" w:rsidR="146FC152">
              <w:rPr>
                <w:rFonts w:ascii="Arial" w:hAnsi="Arial" w:cs="Arial"/>
                <w:color w:val="A6A6A6" w:themeColor="background1" w:themeTint="FF" w:themeShade="A6"/>
                <w:sz w:val="22"/>
                <w:szCs w:val="22"/>
              </w:rPr>
              <w:t xml:space="preserve"> de demandas de clientes.</w:t>
            </w:r>
          </w:p>
        </w:tc>
      </w:tr>
      <w:tr xmlns:wp14="http://schemas.microsoft.com/office/word/2010/wordml" w:rsidRPr="008C2396" w:rsidR="00DB73D5" w:rsidTr="146FC152" w14:paraId="37E39251" wp14:textId="77777777">
        <w:trPr>
          <w:trHeight w:val="522"/>
        </w:trPr>
        <w:tc>
          <w:tcPr>
            <w:tcW w:w="3406" w:type="dxa"/>
            <w:shd w:val="clear" w:color="auto" w:fill="A50021"/>
            <w:tcMar/>
            <w:vAlign w:val="center"/>
          </w:tcPr>
          <w:p w:rsidRPr="008C2396" w:rsidR="006E33C2" w:rsidP="00DB73D5" w:rsidRDefault="006E33C2" w14:paraId="65DA8B1A" wp14:textId="77777777">
            <w:pPr>
              <w:pStyle w:val="ListParagraph"/>
              <w:ind w:left="0"/>
              <w:rPr>
                <w:rFonts w:ascii="Arial" w:hAnsi="Arial" w:eastAsia="Cambria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hAnsi="Arial" w:eastAsia="Cambria" w:cs="Arial"/>
                <w:b/>
                <w:color w:val="FFFFFF"/>
                <w:sz w:val="22"/>
                <w:szCs w:val="22"/>
                <w:lang w:val="es-ES_tradnl" w:eastAsia="en-US"/>
              </w:rPr>
              <w:t xml:space="preserve">Nombre </w:t>
            </w:r>
            <w:r w:rsidRPr="008C2396" w:rsidR="00F50C01">
              <w:rPr>
                <w:rFonts w:ascii="Arial" w:hAnsi="Arial" w:eastAsia="Cambria" w:cs="Arial"/>
                <w:b/>
                <w:color w:val="FFFFFF"/>
                <w:sz w:val="22"/>
                <w:szCs w:val="22"/>
                <w:lang w:val="es-ES_tradnl" w:eastAsia="en-US"/>
              </w:rPr>
              <w:t>Requerimiento</w:t>
            </w:r>
            <w:r w:rsidRPr="008C2396">
              <w:rPr>
                <w:rFonts w:ascii="Arial" w:hAnsi="Arial" w:eastAsia="Cambria" w:cs="Arial"/>
                <w:b/>
                <w:color w:val="FFFFFF"/>
                <w:sz w:val="22"/>
                <w:szCs w:val="22"/>
                <w:lang w:val="es-ES_tradnl" w:eastAsia="en-US"/>
              </w:rPr>
              <w:t>:</w:t>
            </w:r>
          </w:p>
        </w:tc>
        <w:tc>
          <w:tcPr>
            <w:tcW w:w="6951" w:type="dxa"/>
            <w:shd w:val="clear" w:color="auto" w:fill="FFFFFF" w:themeFill="background1"/>
            <w:tcMar/>
            <w:vAlign w:val="center"/>
          </w:tcPr>
          <w:p w:rsidRPr="008C2396" w:rsidR="006E33C2" w:rsidP="146FC152" w:rsidRDefault="006E33C2" w14:paraId="3B6D4A2B" wp14:textId="2F6E829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color w:val="A6A6A6" w:themeColor="background1" w:themeTint="FF" w:themeShade="A6"/>
                <w:sz w:val="24"/>
                <w:szCs w:val="24"/>
              </w:rPr>
            </w:pPr>
            <w:r w:rsidRPr="146FC152" w:rsidR="146FC152">
              <w:rPr>
                <w:rFonts w:ascii="Arial" w:hAnsi="Arial" w:cs="Arial"/>
                <w:color w:val="A6A6A6" w:themeColor="background1" w:themeTint="FF" w:themeShade="A6"/>
                <w:sz w:val="22"/>
                <w:szCs w:val="22"/>
              </w:rPr>
              <w:t>Abogabot</w:t>
            </w:r>
          </w:p>
        </w:tc>
      </w:tr>
      <w:tr xmlns:wp14="http://schemas.microsoft.com/office/word/2010/wordml" w:rsidRPr="008C2396" w:rsidR="006E33C2" w:rsidTr="146FC152" w14:paraId="32535AD5" wp14:textId="77777777">
        <w:trPr>
          <w:trHeight w:val="343"/>
        </w:trPr>
        <w:tc>
          <w:tcPr>
            <w:tcW w:w="3406" w:type="dxa"/>
            <w:shd w:val="clear" w:color="auto" w:fill="A50021"/>
            <w:tcMar/>
            <w:vAlign w:val="center"/>
          </w:tcPr>
          <w:p w:rsidRPr="008C2396" w:rsidR="006E33C2" w:rsidP="00DB73D5" w:rsidRDefault="006E33C2" w14:paraId="7A635274" wp14:textId="77777777">
            <w:pPr>
              <w:pStyle w:val="ListParagraph"/>
              <w:ind w:left="0"/>
              <w:rPr>
                <w:rFonts w:ascii="Arial" w:hAnsi="Arial" w:eastAsia="Cambria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hAnsi="Arial" w:eastAsia="Cambria" w:cs="Arial"/>
                <w:b/>
                <w:color w:val="FFFFFF"/>
                <w:sz w:val="22"/>
                <w:szCs w:val="22"/>
                <w:lang w:val="es-ES_tradnl" w:eastAsia="en-US"/>
              </w:rPr>
              <w:t>Fecha Solicitud:</w:t>
            </w:r>
          </w:p>
        </w:tc>
        <w:tc>
          <w:tcPr>
            <w:tcW w:w="6951" w:type="dxa"/>
            <w:shd w:val="clear" w:color="auto" w:fill="auto"/>
            <w:tcMar/>
            <w:vAlign w:val="center"/>
          </w:tcPr>
          <w:p w:rsidRPr="008C2396" w:rsidR="006E33C2" w:rsidP="0031230D" w:rsidRDefault="006E33C2" w14:paraId="394E985E" wp14:textId="3AB50606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146FC152" w:rsidR="146FC152">
              <w:rPr>
                <w:rFonts w:ascii="Arial" w:hAnsi="Arial" w:cs="Arial"/>
                <w:color w:val="A6A6A6" w:themeColor="background1" w:themeTint="FF" w:themeShade="A6"/>
                <w:sz w:val="22"/>
                <w:szCs w:val="22"/>
              </w:rPr>
              <w:t>20/12/2018</w:t>
            </w:r>
          </w:p>
        </w:tc>
      </w:tr>
      <w:tr xmlns:wp14="http://schemas.microsoft.com/office/word/2010/wordml" w:rsidRPr="008C2396" w:rsidR="00DB73D5" w:rsidTr="146FC152" w14:paraId="38CE6D7D" wp14:textId="77777777">
        <w:trPr>
          <w:trHeight w:val="437"/>
        </w:trPr>
        <w:tc>
          <w:tcPr>
            <w:tcW w:w="3406" w:type="dxa"/>
            <w:shd w:val="clear" w:color="auto" w:fill="A50021"/>
            <w:tcMar/>
            <w:vAlign w:val="center"/>
          </w:tcPr>
          <w:p w:rsidRPr="008C2396" w:rsidR="006E33C2" w:rsidP="00DB73D5" w:rsidRDefault="006E33C2" w14:paraId="300FBD31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  <w:r w:rsidRPr="008C2396" w:rsidR="00F9609F">
              <w:rPr>
                <w:rFonts w:ascii="Arial" w:hAnsi="Arial" w:cs="Arial"/>
                <w:b/>
                <w:sz w:val="22"/>
                <w:szCs w:val="22"/>
              </w:rPr>
              <w:t xml:space="preserve">(s)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Solicitud:</w:t>
            </w:r>
          </w:p>
        </w:tc>
        <w:tc>
          <w:tcPr>
            <w:tcW w:w="6951" w:type="dxa"/>
            <w:shd w:val="clear" w:color="auto" w:fill="auto"/>
            <w:tcMar/>
            <w:vAlign w:val="center"/>
          </w:tcPr>
          <w:p w:rsidRPr="008C2396" w:rsidR="006E33C2" w:rsidP="146FC152" w:rsidRDefault="006E33C2" w14:paraId="3E8B1E45" wp14:textId="05A8CB1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color w:val="A6A6A6" w:themeColor="background1" w:themeTint="FF" w:themeShade="A6"/>
                <w:sz w:val="24"/>
                <w:szCs w:val="24"/>
              </w:rPr>
            </w:pPr>
            <w:r w:rsidRPr="146FC152" w:rsidR="146FC152">
              <w:rPr>
                <w:rFonts w:ascii="Arial" w:hAnsi="Arial" w:cs="Arial"/>
                <w:color w:val="A6A6A6" w:themeColor="background1" w:themeTint="FF" w:themeShade="A6"/>
                <w:sz w:val="22"/>
                <w:szCs w:val="22"/>
              </w:rPr>
              <w:t>Gabriel David Galina Aceves</w:t>
            </w:r>
          </w:p>
        </w:tc>
      </w:tr>
      <w:tr xmlns:wp14="http://schemas.microsoft.com/office/word/2010/wordml" w:rsidRPr="008C2396" w:rsidR="00DB73D5" w:rsidTr="146FC152" w14:paraId="2A9A0110" wp14:textId="77777777">
        <w:trPr>
          <w:trHeight w:val="699"/>
        </w:trPr>
        <w:tc>
          <w:tcPr>
            <w:tcW w:w="3406" w:type="dxa"/>
            <w:shd w:val="clear" w:color="auto" w:fill="A50021"/>
            <w:tcMar/>
            <w:vAlign w:val="center"/>
          </w:tcPr>
          <w:p w:rsidRPr="008C2396" w:rsidR="006E33C2" w:rsidP="00DB73D5" w:rsidRDefault="006E33C2" w14:paraId="225EBF70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Dependencia</w:t>
            </w:r>
            <w:r w:rsidRPr="008C2396" w:rsidR="00F9609F">
              <w:rPr>
                <w:rFonts w:ascii="Arial" w:hAnsi="Arial" w:cs="Arial"/>
                <w:b/>
                <w:sz w:val="22"/>
                <w:szCs w:val="22"/>
              </w:rPr>
              <w:t>(s)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 Solicitante:</w:t>
            </w:r>
          </w:p>
        </w:tc>
        <w:tc>
          <w:tcPr>
            <w:tcW w:w="6951" w:type="dxa"/>
            <w:shd w:val="clear" w:color="auto" w:fill="auto"/>
            <w:tcMar/>
            <w:vAlign w:val="center"/>
          </w:tcPr>
          <w:p w:rsidRPr="008C2396" w:rsidR="006E33C2" w:rsidP="146FC152" w:rsidRDefault="006E33C2" w14:paraId="31A4561E" wp14:textId="03B7A5A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color w:val="A6A6A6" w:themeColor="background1" w:themeTint="FF" w:themeShade="A6"/>
                <w:sz w:val="24"/>
                <w:szCs w:val="24"/>
              </w:rPr>
            </w:pPr>
            <w:r w:rsidRPr="146FC152" w:rsidR="146FC152">
              <w:rPr>
                <w:rFonts w:ascii="Arial" w:hAnsi="Arial" w:cs="Arial"/>
                <w:color w:val="A6A6A6" w:themeColor="background1" w:themeTint="FF" w:themeShade="A6"/>
                <w:sz w:val="22"/>
                <w:szCs w:val="22"/>
              </w:rPr>
              <w:t>Despacho Abogados</w:t>
            </w:r>
          </w:p>
        </w:tc>
      </w:tr>
      <w:tr xmlns:wp14="http://schemas.microsoft.com/office/word/2010/wordml" w:rsidRPr="008C2396" w:rsidR="006E33C2" w:rsidTr="146FC152" w14:paraId="319C830F" wp14:textId="77777777">
        <w:trPr>
          <w:trHeight w:val="837"/>
        </w:trPr>
        <w:tc>
          <w:tcPr>
            <w:tcW w:w="3406" w:type="dxa"/>
            <w:shd w:val="clear" w:color="auto" w:fill="A50021"/>
            <w:tcMar/>
            <w:vAlign w:val="center"/>
          </w:tcPr>
          <w:p w:rsidRPr="008C2396" w:rsidR="006E33C2" w:rsidP="00DB73D5" w:rsidRDefault="006E33C2" w14:paraId="5CC83E13" wp14:textId="7777777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Funcional </w:t>
            </w:r>
            <w:r w:rsidRPr="008C2396" w:rsidR="00CD780B">
              <w:rPr>
                <w:rFonts w:ascii="Arial" w:hAnsi="Arial" w:cs="Arial"/>
                <w:b/>
                <w:sz w:val="22"/>
                <w:szCs w:val="22"/>
                <w:lang w:val="es-CO"/>
              </w:rPr>
              <w:t>designado por el equipo de desarrollo de software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:</w:t>
            </w:r>
          </w:p>
        </w:tc>
        <w:tc>
          <w:tcPr>
            <w:tcW w:w="6951" w:type="dxa"/>
            <w:shd w:val="clear" w:color="auto" w:fill="auto"/>
            <w:tcMar/>
            <w:vAlign w:val="center"/>
          </w:tcPr>
          <w:p w:rsidRPr="008C2396" w:rsidR="006E33C2" w:rsidP="146FC152" w:rsidRDefault="006E33C2" w14:paraId="1841D064" wp14:textId="7D6BDE3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color w:val="A6A6A6" w:themeColor="background1" w:themeTint="FF" w:themeShade="A6"/>
                <w:sz w:val="24"/>
                <w:szCs w:val="24"/>
              </w:rPr>
            </w:pPr>
            <w:r w:rsidRPr="146FC152" w:rsidR="146FC152">
              <w:rPr>
                <w:rFonts w:ascii="Arial" w:hAnsi="Arial" w:cs="Arial"/>
                <w:color w:val="A6A6A6" w:themeColor="background1" w:themeTint="FF" w:themeShade="A6"/>
                <w:sz w:val="22"/>
                <w:szCs w:val="22"/>
              </w:rPr>
              <w:t>LaunchX</w:t>
            </w:r>
          </w:p>
        </w:tc>
      </w:tr>
    </w:tbl>
    <w:p xmlns:wp14="http://schemas.microsoft.com/office/word/2010/wordml" w:rsidRPr="008C2396" w:rsidR="00CD780B" w:rsidP="00CD780B" w:rsidRDefault="00CD780B" w14:paraId="0562CB0E" wp14:textId="77777777">
      <w:pPr>
        <w:rPr>
          <w:rFonts w:ascii="Arial" w:hAnsi="Arial" w:cs="Arial"/>
          <w:lang w:val="es-ES_tradnl" w:eastAsia="en-US"/>
        </w:rPr>
      </w:pPr>
      <w:bookmarkStart w:name="_Toc532221775" w:id="1"/>
    </w:p>
    <w:p xmlns:wp14="http://schemas.microsoft.com/office/word/2010/wordml" w:rsidRPr="008C2396" w:rsidR="0057111E" w:rsidP="0050044E" w:rsidRDefault="00AC1665" w14:paraId="25610C27" wp14:textId="77777777">
      <w:pPr>
        <w:pStyle w:val="Heading1"/>
        <w:rPr>
          <w:rFonts w:cs="Arial"/>
          <w:szCs w:val="28"/>
        </w:rPr>
      </w:pPr>
      <w:r w:rsidRPr="008C2396">
        <w:rPr>
          <w:rFonts w:cs="Arial"/>
        </w:rPr>
        <w:t>FASE DE FORMALIZACIÓ</w:t>
      </w:r>
      <w:r w:rsidRPr="008C2396" w:rsidR="00A461FC">
        <w:rPr>
          <w:rFonts w:cs="Arial"/>
        </w:rPr>
        <w:t>N</w:t>
      </w:r>
      <w:bookmarkEnd w:id="1"/>
    </w:p>
    <w:p xmlns:wp14="http://schemas.microsoft.com/office/word/2010/wordml" w:rsidRPr="008C2396" w:rsidR="0057111E" w:rsidP="00B7008A" w:rsidRDefault="0057111E" w14:paraId="34CE0A41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348" w:type="dxa"/>
        <w:tblInd w:w="-6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0348"/>
      </w:tblGrid>
      <w:tr xmlns:wp14="http://schemas.microsoft.com/office/word/2010/wordml" w:rsidRPr="008C2396" w:rsidR="00554294" w:rsidTr="146FC152" w14:paraId="41150FFC" wp14:textId="77777777">
        <w:trPr>
          <w:trHeight w:val="294"/>
        </w:trPr>
        <w:tc>
          <w:tcPr>
            <w:tcW w:w="10348" w:type="dxa"/>
            <w:shd w:val="clear" w:color="auto" w:fill="A50021"/>
            <w:tcMar/>
          </w:tcPr>
          <w:p w:rsidRPr="008C2396" w:rsidR="00554294" w:rsidP="00554294" w:rsidRDefault="00554294" w14:paraId="6357A678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Descripción </w:t>
            </w:r>
            <w:r w:rsidRPr="008C2396" w:rsidR="00A3566A">
              <w:rPr>
                <w:rFonts w:ascii="Arial" w:hAnsi="Arial" w:cs="Arial"/>
                <w:b/>
                <w:sz w:val="22"/>
                <w:szCs w:val="22"/>
              </w:rPr>
              <w:t xml:space="preserve">de la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</w:t>
            </w:r>
          </w:p>
        </w:tc>
      </w:tr>
      <w:tr xmlns:wp14="http://schemas.microsoft.com/office/word/2010/wordml" w:rsidRPr="008C2396" w:rsidR="00554294" w:rsidTr="146FC152" w14:paraId="05E74C2B" wp14:textId="77777777">
        <w:trPr>
          <w:trHeight w:val="284"/>
        </w:trPr>
        <w:tc>
          <w:tcPr>
            <w:tcW w:w="10348" w:type="dxa"/>
            <w:shd w:val="clear" w:color="auto" w:fill="808080" w:themeFill="background1" w:themeFillShade="80"/>
            <w:tcMar/>
          </w:tcPr>
          <w:p w:rsidRPr="008C2396" w:rsidR="00554294" w:rsidP="00554294" w:rsidRDefault="00554294" w14:paraId="7AD8A23C" wp14:textId="77777777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Usuario Solicitante</w:t>
            </w:r>
          </w:p>
        </w:tc>
      </w:tr>
      <w:tr xmlns:wp14="http://schemas.microsoft.com/office/word/2010/wordml" w:rsidRPr="008C2396" w:rsidR="00554294" w:rsidTr="146FC152" w14:paraId="124046FD" wp14:textId="77777777">
        <w:trPr>
          <w:trHeight w:val="933"/>
        </w:trPr>
        <w:tc>
          <w:tcPr>
            <w:tcW w:w="10348" w:type="dxa"/>
            <w:shd w:val="clear" w:color="auto" w:fill="auto"/>
            <w:tcMar/>
          </w:tcPr>
          <w:p w:rsidRPr="008C2396" w:rsidR="000D458D" w:rsidP="146FC152" w:rsidRDefault="00554294" w14:paraId="4681C4C0" wp14:textId="77F263F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color w:val="A6A6A6" w:themeColor="background1" w:themeTint="FF" w:themeShade="A6"/>
                <w:sz w:val="22"/>
                <w:szCs w:val="22"/>
              </w:rPr>
            </w:pPr>
            <w:r w:rsidRPr="146FC152" w:rsidR="146FC152">
              <w:rPr>
                <w:rFonts w:ascii="Arial" w:hAnsi="Arial" w:cs="Arial"/>
                <w:color w:val="A6A6A6" w:themeColor="background1" w:themeTint="FF" w:themeShade="A6"/>
                <w:sz w:val="22"/>
                <w:szCs w:val="22"/>
              </w:rPr>
              <w:t xml:space="preserve">En esta solicitud, se presenta el proyecto </w:t>
            </w:r>
            <w:proofErr w:type="spellStart"/>
            <w:r w:rsidRPr="146FC152" w:rsidR="146FC152">
              <w:rPr>
                <w:rFonts w:ascii="Arial" w:hAnsi="Arial" w:cs="Arial"/>
                <w:color w:val="A6A6A6" w:themeColor="background1" w:themeTint="FF" w:themeShade="A6"/>
                <w:sz w:val="22"/>
                <w:szCs w:val="22"/>
              </w:rPr>
              <w:t>Abogabot</w:t>
            </w:r>
            <w:proofErr w:type="spellEnd"/>
            <w:r w:rsidRPr="146FC152" w:rsidR="146FC152">
              <w:rPr>
                <w:rFonts w:ascii="Arial" w:hAnsi="Arial" w:cs="Arial"/>
                <w:color w:val="A6A6A6" w:themeColor="background1" w:themeTint="FF" w:themeShade="A6"/>
                <w:sz w:val="22"/>
                <w:szCs w:val="22"/>
              </w:rPr>
              <w:t xml:space="preserve">, el cual </w:t>
            </w:r>
            <w:proofErr w:type="gramStart"/>
            <w:r w:rsidRPr="146FC152" w:rsidR="146FC152">
              <w:rPr>
                <w:rFonts w:ascii="Arial" w:hAnsi="Arial" w:cs="Arial"/>
                <w:color w:val="A6A6A6" w:themeColor="background1" w:themeTint="FF" w:themeShade="A6"/>
                <w:sz w:val="22"/>
                <w:szCs w:val="22"/>
              </w:rPr>
              <w:t>esta</w:t>
            </w:r>
            <w:proofErr w:type="gramEnd"/>
            <w:r w:rsidRPr="146FC152" w:rsidR="146FC152">
              <w:rPr>
                <w:rFonts w:ascii="Arial" w:hAnsi="Arial" w:cs="Arial"/>
                <w:color w:val="A6A6A6" w:themeColor="background1" w:themeTint="FF" w:themeShade="A6"/>
                <w:sz w:val="22"/>
                <w:szCs w:val="22"/>
              </w:rPr>
              <w:t xml:space="preserve"> planeado para la </w:t>
            </w:r>
            <w:proofErr w:type="spellStart"/>
            <w:r w:rsidRPr="146FC152" w:rsidR="146FC152">
              <w:rPr>
                <w:rFonts w:ascii="Arial" w:hAnsi="Arial" w:cs="Arial"/>
                <w:color w:val="A6A6A6" w:themeColor="background1" w:themeTint="FF" w:themeShade="A6"/>
                <w:sz w:val="22"/>
                <w:szCs w:val="22"/>
              </w:rPr>
              <w:t>automatizacion</w:t>
            </w:r>
            <w:proofErr w:type="spellEnd"/>
            <w:r w:rsidRPr="146FC152" w:rsidR="146FC152">
              <w:rPr>
                <w:rFonts w:ascii="Arial" w:hAnsi="Arial" w:cs="Arial"/>
                <w:color w:val="A6A6A6" w:themeColor="background1" w:themeTint="FF" w:themeShade="A6"/>
                <w:sz w:val="22"/>
                <w:szCs w:val="22"/>
              </w:rPr>
              <w:t xml:space="preserve"> de las demandas de los clientes de un despacho de abogados.</w:t>
            </w:r>
          </w:p>
        </w:tc>
      </w:tr>
      <w:tr xmlns:wp14="http://schemas.microsoft.com/office/word/2010/wordml" w:rsidRPr="008C2396" w:rsidR="00554294" w:rsidTr="146FC152" w14:paraId="04126A63" wp14:textId="77777777">
        <w:trPr>
          <w:trHeight w:val="278"/>
        </w:trPr>
        <w:tc>
          <w:tcPr>
            <w:tcW w:w="10348" w:type="dxa"/>
            <w:shd w:val="clear" w:color="auto" w:fill="808080" w:themeFill="background1" w:themeFillShade="80"/>
            <w:tcMar/>
          </w:tcPr>
          <w:p w:rsidRPr="008C2396" w:rsidR="00554294" w:rsidP="00554294" w:rsidRDefault="00554294" w14:paraId="5E2D330C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Líder Funcional</w:t>
            </w:r>
          </w:p>
        </w:tc>
      </w:tr>
      <w:tr xmlns:wp14="http://schemas.microsoft.com/office/word/2010/wordml" w:rsidRPr="008C2396" w:rsidR="00554294" w:rsidTr="146FC152" w14:paraId="14767AD4" wp14:textId="77777777">
        <w:trPr>
          <w:trHeight w:val="1189"/>
        </w:trPr>
        <w:tc>
          <w:tcPr>
            <w:tcW w:w="10348" w:type="dxa"/>
            <w:shd w:val="clear" w:color="auto" w:fill="auto"/>
            <w:tcMar/>
          </w:tcPr>
          <w:p w:rsidRPr="008C2396" w:rsidR="00554294" w:rsidP="146FC152" w:rsidRDefault="00554294" w14:paraId="55852C84" wp14:textId="38A3E9E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color w:val="A6A6A6" w:themeColor="background1" w:themeTint="FF" w:themeShade="A6"/>
                <w:sz w:val="22"/>
                <w:szCs w:val="22"/>
              </w:rPr>
            </w:pPr>
            <w:r w:rsidRPr="146FC152" w:rsidR="146FC152">
              <w:rPr>
                <w:rFonts w:ascii="Arial" w:hAnsi="Arial" w:cs="Arial"/>
                <w:color w:val="A6A6A6" w:themeColor="background1" w:themeTint="FF" w:themeShade="A6"/>
                <w:sz w:val="22"/>
                <w:szCs w:val="22"/>
              </w:rPr>
              <w:t xml:space="preserve">Se entendió que se busca el desarrollo de una página web, la cual servirá para procesar demandas de una manera </w:t>
            </w:r>
            <w:proofErr w:type="spellStart"/>
            <w:r w:rsidRPr="146FC152" w:rsidR="146FC152">
              <w:rPr>
                <w:rFonts w:ascii="Arial" w:hAnsi="Arial" w:cs="Arial"/>
                <w:color w:val="A6A6A6" w:themeColor="background1" w:themeTint="FF" w:themeShade="A6"/>
                <w:sz w:val="22"/>
                <w:szCs w:val="22"/>
              </w:rPr>
              <w:t>automatica</w:t>
            </w:r>
            <w:proofErr w:type="spellEnd"/>
            <w:r w:rsidRPr="146FC152" w:rsidR="146FC152">
              <w:rPr>
                <w:rFonts w:ascii="Arial" w:hAnsi="Arial" w:cs="Arial"/>
                <w:color w:val="A6A6A6" w:themeColor="background1" w:themeTint="FF" w:themeShade="A6"/>
                <w:sz w:val="22"/>
                <w:szCs w:val="22"/>
              </w:rPr>
              <w:t xml:space="preserve"> y efectiva para el despacho correspondiente.</w:t>
            </w:r>
          </w:p>
        </w:tc>
      </w:tr>
    </w:tbl>
    <w:p xmlns:wp14="http://schemas.microsoft.com/office/word/2010/wordml" w:rsidRPr="008C2396" w:rsidR="00A461FC" w:rsidP="00A461FC" w:rsidRDefault="00A461FC" w14:paraId="62EBF3C5" wp14:textId="77777777">
      <w:pPr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="008C2396" w:rsidP="007650F9" w:rsidRDefault="008C2396" w14:paraId="6D98A12B" wp14:textId="77777777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7650F9" w:rsidP="007650F9" w:rsidRDefault="007650F9" w14:paraId="5B150928" wp14:textId="77777777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</w:t>
      </w:r>
      <w:r w:rsidRPr="008C2396" w:rsidR="00EC5492">
        <w:rPr>
          <w:rFonts w:ascii="Arial" w:hAnsi="Arial" w:cs="Arial"/>
          <w:b/>
          <w:bCs/>
          <w:sz w:val="22"/>
          <w:szCs w:val="22"/>
        </w:rPr>
        <w:t>Ó</w:t>
      </w:r>
      <w:r w:rsidRPr="008C2396">
        <w:rPr>
          <w:rFonts w:ascii="Arial" w:hAnsi="Arial" w:cs="Arial"/>
          <w:b/>
          <w:bCs/>
          <w:sz w:val="22"/>
          <w:szCs w:val="22"/>
        </w:rPr>
        <w:t>N:</w:t>
      </w:r>
    </w:p>
    <w:p xmlns:wp14="http://schemas.microsoft.com/office/word/2010/wordml" w:rsidRPr="008C2396" w:rsidR="007650F9" w:rsidP="007650F9" w:rsidRDefault="007650F9" w14:paraId="2946DB82" wp14:textId="77777777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xmlns:wp14="http://schemas.microsoft.com/office/word/2010/wordml" w:rsidRPr="008C2396" w:rsidR="007650F9" w:rsidP="007650F9" w:rsidRDefault="007650F9" w14:paraId="5997CC1D" wp14:textId="5452C2D6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 w:val="1"/>
          <w:bCs w:val="1"/>
          <w:sz w:val="22"/>
          <w:szCs w:val="22"/>
        </w:rPr>
      </w:pPr>
      <w:r w:rsidRPr="146FC152" w:rsidR="146FC152">
        <w:rPr>
          <w:rFonts w:ascii="Arial" w:hAnsi="Arial" w:cs="Arial"/>
          <w:b w:val="1"/>
          <w:bCs w:val="1"/>
          <w:sz w:val="22"/>
          <w:szCs w:val="22"/>
        </w:rPr>
        <w:t>Gabriel David Galina Aceves</w:t>
      </w:r>
    </w:p>
    <w:p xmlns:wp14="http://schemas.microsoft.com/office/word/2010/wordml" w:rsidRPr="008C2396" w:rsidR="007650F9" w:rsidP="007650F9" w:rsidRDefault="007650F9" w14:paraId="42138E8F" wp14:textId="77777777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_______________________________</w:t>
      </w:r>
      <w:r w:rsidRPr="008C2396" w:rsidR="00E45C7F">
        <w:rPr>
          <w:rFonts w:ascii="Arial" w:hAnsi="Arial" w:cs="Arial"/>
          <w:b/>
          <w:bCs/>
          <w:sz w:val="22"/>
          <w:szCs w:val="22"/>
        </w:rPr>
        <w:t>_</w:t>
      </w:r>
      <w:r w:rsidRPr="008C2396" w:rsidR="00E45C7F">
        <w:rPr>
          <w:rFonts w:ascii="Arial" w:hAnsi="Arial" w:cs="Arial"/>
          <w:b/>
          <w:bCs/>
          <w:sz w:val="22"/>
          <w:szCs w:val="22"/>
        </w:rPr>
        <w:tab/>
      </w:r>
      <w:r w:rsidRPr="008C2396" w:rsidR="00E45C7F">
        <w:rPr>
          <w:rFonts w:ascii="Arial" w:hAnsi="Arial" w:cs="Arial"/>
          <w:b/>
          <w:bCs/>
          <w:sz w:val="22"/>
          <w:szCs w:val="22"/>
        </w:rPr>
        <w:t xml:space="preserve">         </w:t>
      </w:r>
      <w:r w:rsidRPr="008C2396">
        <w:rPr>
          <w:rFonts w:ascii="Arial" w:hAnsi="Arial" w:cs="Arial"/>
          <w:b/>
          <w:bCs/>
          <w:sz w:val="22"/>
          <w:szCs w:val="22"/>
        </w:rPr>
        <w:t>_____________________________</w:t>
      </w:r>
      <w:r w:rsidRPr="008C2396" w:rsidR="00E45C7F">
        <w:rPr>
          <w:rFonts w:ascii="Arial" w:hAnsi="Arial" w:cs="Arial"/>
          <w:b/>
          <w:bCs/>
          <w:sz w:val="22"/>
          <w:szCs w:val="22"/>
        </w:rPr>
        <w:t>__</w:t>
      </w:r>
    </w:p>
    <w:p xmlns:wp14="http://schemas.microsoft.com/office/word/2010/wordml" w:rsidRPr="008C2396" w:rsidR="007650F9" w:rsidP="007650F9" w:rsidRDefault="00E45C7F" w14:paraId="5EA99E0B" wp14:textId="77777777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Nombre Responsable Solicitud</w:t>
      </w:r>
      <w:r w:rsidRPr="008C2396" w:rsidR="007650F9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 xml:space="preserve">         Nombre Líder OTI</w:t>
      </w:r>
    </w:p>
    <w:p xmlns:wp14="http://schemas.microsoft.com/office/word/2010/wordml" w:rsidRPr="008C2396" w:rsidR="00CF1DBE" w:rsidP="002C1CC6" w:rsidRDefault="00115130" w14:paraId="3F53119F" wp14:textId="77777777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Dependencia Solicitante</w:t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 xml:space="preserve">         </w:t>
      </w:r>
      <w:r w:rsidRPr="008C2396" w:rsidR="00C16587">
        <w:rPr>
          <w:rFonts w:ascii="Arial" w:hAnsi="Arial" w:cs="Arial"/>
          <w:b/>
          <w:bCs/>
          <w:sz w:val="22"/>
          <w:szCs w:val="22"/>
        </w:rPr>
        <w:t xml:space="preserve">Oficina </w:t>
      </w:r>
      <w:r w:rsidRPr="008C2396" w:rsidR="0008714F">
        <w:rPr>
          <w:rFonts w:ascii="Arial" w:hAnsi="Arial" w:cs="Arial"/>
          <w:b/>
          <w:bCs/>
          <w:sz w:val="22"/>
          <w:szCs w:val="22"/>
        </w:rPr>
        <w:t>Tecnología</w:t>
      </w:r>
      <w:r w:rsidRPr="008C2396">
        <w:rPr>
          <w:rFonts w:ascii="Arial" w:hAnsi="Arial" w:cs="Arial"/>
          <w:b/>
          <w:bCs/>
          <w:sz w:val="22"/>
          <w:szCs w:val="22"/>
        </w:rPr>
        <w:t>s</w:t>
      </w:r>
      <w:r w:rsidRPr="008C2396" w:rsidR="0008714F">
        <w:rPr>
          <w:rFonts w:ascii="Arial" w:hAnsi="Arial" w:cs="Arial"/>
          <w:b/>
          <w:bCs/>
          <w:sz w:val="22"/>
          <w:szCs w:val="22"/>
        </w:rPr>
        <w:t xml:space="preserve"> de la Información</w:t>
      </w:r>
    </w:p>
    <w:p xmlns:wp14="http://schemas.microsoft.com/office/word/2010/wordml" w:rsidRPr="008C2396" w:rsidR="00775673" w:rsidP="002C1CC6" w:rsidRDefault="00775673" w14:paraId="110FFD37" wp14:textId="77777777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xmlns:wp14="http://schemas.microsoft.com/office/word/2010/wordml" w:rsidRPr="008C2396" w:rsidR="00933F02" w:rsidP="0050044E" w:rsidRDefault="00C758C6" w14:paraId="1240F3FA" wp14:textId="77777777">
      <w:pPr>
        <w:pStyle w:val="Heading1"/>
        <w:rPr>
          <w:rFonts w:cs="Arial"/>
        </w:rPr>
      </w:pPr>
      <w:bookmarkStart w:name="_Toc532221776" w:id="2"/>
      <w:r w:rsidRPr="008C2396">
        <w:rPr>
          <w:rFonts w:cs="Arial"/>
        </w:rPr>
        <w:t>ANALISIS</w:t>
      </w:r>
      <w:r w:rsidRPr="008C2396" w:rsidR="00933F02">
        <w:rPr>
          <w:rFonts w:cs="Arial"/>
        </w:rPr>
        <w:t xml:space="preserve"> DE </w:t>
      </w:r>
      <w:r w:rsidRPr="008C2396" w:rsidR="00033CDA">
        <w:rPr>
          <w:rFonts w:cs="Arial"/>
        </w:rPr>
        <w:t>REQUISITOS</w:t>
      </w:r>
      <w:r w:rsidRPr="008C2396" w:rsidR="001E6230">
        <w:rPr>
          <w:rFonts w:cs="Arial"/>
        </w:rPr>
        <w:t xml:space="preserve"> Y REQUERIMIENTOS</w:t>
      </w:r>
      <w:bookmarkEnd w:id="2"/>
      <w:r w:rsidRPr="008C2396" w:rsidR="00950088">
        <w:rPr>
          <w:rFonts w:cs="Arial"/>
        </w:rPr>
        <w:t xml:space="preserve"> </w:t>
      </w:r>
    </w:p>
    <w:p xmlns:wp14="http://schemas.microsoft.com/office/word/2010/wordml" w:rsidRPr="008C2396" w:rsidR="0008714F" w:rsidP="0008714F" w:rsidRDefault="0008714F" w14:paraId="6B699379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519" w:type="dxa"/>
        <w:tblInd w:w="-7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836"/>
        <w:gridCol w:w="1755"/>
        <w:gridCol w:w="1402"/>
        <w:gridCol w:w="1662"/>
        <w:gridCol w:w="1717"/>
        <w:gridCol w:w="1147"/>
      </w:tblGrid>
      <w:tr xmlns:wp14="http://schemas.microsoft.com/office/word/2010/wordml" w:rsidRPr="008C2396" w:rsidR="00752596" w:rsidTr="00287554" w14:paraId="3FB17D18" wp14:textId="77777777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:rsidRPr="008C2396" w:rsidR="00752596" w:rsidP="00C7124A" w:rsidRDefault="00752596" w14:paraId="2670E047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Inicio</w:t>
            </w:r>
          </w:p>
        </w:tc>
        <w:tc>
          <w:tcPr>
            <w:tcW w:w="3157" w:type="dxa"/>
            <w:gridSpan w:val="2"/>
            <w:shd w:val="clear" w:color="auto" w:fill="FFFFFF"/>
          </w:tcPr>
          <w:p w:rsidRPr="008C2396" w:rsidR="00752596" w:rsidP="00CF1DBE" w:rsidRDefault="00752596" w14:paraId="4B4D2DB2" wp14:textId="7777777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DD/MM//AAAA</w:t>
            </w:r>
          </w:p>
        </w:tc>
        <w:tc>
          <w:tcPr>
            <w:tcW w:w="1662" w:type="dxa"/>
            <w:shd w:val="clear" w:color="auto" w:fill="A50021"/>
          </w:tcPr>
          <w:p w:rsidRPr="008C2396" w:rsidR="00752596" w:rsidP="00C7124A" w:rsidRDefault="00752596" w14:paraId="4DADC208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Final</w:t>
            </w:r>
          </w:p>
        </w:tc>
        <w:tc>
          <w:tcPr>
            <w:tcW w:w="2864" w:type="dxa"/>
            <w:gridSpan w:val="2"/>
            <w:shd w:val="clear" w:color="auto" w:fill="FFFFFF"/>
          </w:tcPr>
          <w:p w:rsidRPr="008C2396" w:rsidR="00752596" w:rsidP="00CF1DBE" w:rsidRDefault="00752596" w14:paraId="2084F0DA" wp14:textId="7777777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DD/MM//AAAA</w:t>
            </w:r>
          </w:p>
        </w:tc>
      </w:tr>
      <w:tr xmlns:wp14="http://schemas.microsoft.com/office/word/2010/wordml" w:rsidRPr="008C2396" w:rsidR="00C5127D" w:rsidTr="00287554" w14:paraId="29A328EE" wp14:textId="77777777">
        <w:trPr>
          <w:trHeight w:val="230"/>
        </w:trPr>
        <w:tc>
          <w:tcPr>
            <w:tcW w:w="10519" w:type="dxa"/>
            <w:gridSpan w:val="6"/>
            <w:shd w:val="clear" w:color="auto" w:fill="A50021"/>
            <w:vAlign w:val="center"/>
          </w:tcPr>
          <w:p w:rsidRPr="008C2396" w:rsidR="00C5127D" w:rsidP="0031230D" w:rsidRDefault="00C5127D" w14:paraId="7A554AB5" wp14:textId="77777777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Modelamiento de Negocio</w:t>
            </w:r>
          </w:p>
        </w:tc>
      </w:tr>
      <w:tr xmlns:wp14="http://schemas.microsoft.com/office/word/2010/wordml" w:rsidRPr="008C2396" w:rsidR="00C5127D" w:rsidTr="00287554" w14:paraId="08C54BF2" wp14:textId="77777777">
        <w:trPr>
          <w:trHeight w:val="1578"/>
        </w:trPr>
        <w:tc>
          <w:tcPr>
            <w:tcW w:w="10519" w:type="dxa"/>
            <w:gridSpan w:val="6"/>
            <w:shd w:val="clear" w:color="auto" w:fill="FFFFFF"/>
            <w:vAlign w:val="center"/>
          </w:tcPr>
          <w:p w:rsidRPr="008C2396" w:rsidR="00C5127D" w:rsidP="0031230D" w:rsidRDefault="00C5127D" w14:paraId="3AA707F8" wp14:textId="77777777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Especifique un diagrama de negocio que permita entender con claridad que parte del negocio se incluye o se modifica con la solución del requerimiento.</w:t>
            </w:r>
          </w:p>
          <w:p w:rsidRPr="008C2396" w:rsidR="00C5127D" w:rsidP="0031230D" w:rsidRDefault="00C5127D" w14:paraId="289A8DE6" wp14:textId="77777777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Se sugiere para esta tarea utilice diagramas BPM, diagramas de actividades, o diagramas </w:t>
            </w:r>
            <w:r w:rsidRPr="008C2396" w:rsidR="000F7C05">
              <w:rPr>
                <w:rFonts w:ascii="Arial" w:hAnsi="Arial" w:cs="Arial"/>
                <w:color w:val="A6A6A6"/>
                <w:sz w:val="22"/>
                <w:szCs w:val="22"/>
              </w:rPr>
              <w:t>a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</w:t>
            </w:r>
            <w:r w:rsidRPr="008C2396" w:rsidR="00243844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hoc</w:t>
            </w:r>
            <w:r w:rsidRPr="008C2396" w:rsidR="009E4807">
              <w:rPr>
                <w:rFonts w:ascii="Arial" w:hAnsi="Arial" w:cs="Arial"/>
                <w:color w:val="A6A6A6"/>
                <w:sz w:val="22"/>
                <w:szCs w:val="22"/>
              </w:rPr>
              <w:t xml:space="preserve"> (</w:t>
            </w:r>
            <w:r w:rsidRPr="008C2396" w:rsidR="00C6015C">
              <w:rPr>
                <w:rFonts w:ascii="Arial" w:hAnsi="Arial" w:cs="Arial"/>
                <w:color w:val="A6A6A6"/>
                <w:sz w:val="22"/>
                <w:szCs w:val="22"/>
              </w:rPr>
              <w:t>boceto</w:t>
            </w:r>
            <w:r w:rsidRPr="008C2396" w:rsidR="009E4807">
              <w:rPr>
                <w:rFonts w:ascii="Arial" w:hAnsi="Arial" w:cs="Arial"/>
                <w:color w:val="A6A6A6"/>
                <w:sz w:val="22"/>
                <w:szCs w:val="22"/>
              </w:rPr>
              <w:t>)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</w:t>
            </w:r>
          </w:p>
          <w:p w:rsidRPr="008C2396" w:rsidR="00E442EC" w:rsidP="0031230D" w:rsidRDefault="00E442EC" w14:paraId="3FE9F23F" wp14:textId="77777777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</w:p>
          <w:p w:rsidRPr="008C2396" w:rsidR="00E442EC" w:rsidP="00235D56" w:rsidRDefault="00066FDD" w14:paraId="1F72F646" wp14:textId="77777777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noProof/>
                <w:sz w:val="22"/>
                <w:szCs w:val="22"/>
              </w:rPr>
              <w:drawing>
                <wp:inline xmlns:wp14="http://schemas.microsoft.com/office/word/2010/wordprocessingDrawing" distT="0" distB="0" distL="0" distR="0" wp14:anchorId="7C800422" wp14:editId="7777777">
                  <wp:extent cx="3295650" cy="17049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5650" cy="1704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Pr="008C2396" w:rsidR="00C5127D" w:rsidTr="00287554" w14:paraId="7A7C7364" wp14:textId="77777777">
        <w:trPr>
          <w:trHeight w:val="182"/>
        </w:trPr>
        <w:tc>
          <w:tcPr>
            <w:tcW w:w="10519" w:type="dxa"/>
            <w:gridSpan w:val="6"/>
            <w:shd w:val="clear" w:color="auto" w:fill="A50021"/>
            <w:vAlign w:val="center"/>
          </w:tcPr>
          <w:p w:rsidRPr="008C2396" w:rsidR="00C5127D" w:rsidP="0031230D" w:rsidRDefault="00C5127D" w14:paraId="1046D7F0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Términos de Referencia</w:t>
            </w:r>
          </w:p>
        </w:tc>
      </w:tr>
      <w:tr xmlns:wp14="http://schemas.microsoft.com/office/word/2010/wordml" w:rsidRPr="008C2396" w:rsidR="008355CE" w:rsidTr="00287554" w14:paraId="308F22BE" wp14:textId="77777777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:rsidRPr="008C2396" w:rsidR="008355CE" w:rsidP="000C0F24" w:rsidRDefault="00D6320C" w14:paraId="4F7EEA3F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Alcance</w:t>
            </w:r>
            <w:r w:rsidRPr="008C2396" w:rsidR="00C155CE">
              <w:rPr>
                <w:rFonts w:ascii="Arial" w:hAnsi="Arial" w:cs="Arial"/>
                <w:b/>
                <w:sz w:val="22"/>
                <w:szCs w:val="22"/>
              </w:rPr>
              <w:t xml:space="preserve"> de la solución </w:t>
            </w:r>
          </w:p>
        </w:tc>
        <w:tc>
          <w:tcPr>
            <w:tcW w:w="7683" w:type="dxa"/>
            <w:gridSpan w:val="5"/>
            <w:shd w:val="clear" w:color="auto" w:fill="auto"/>
          </w:tcPr>
          <w:p w:rsidRPr="008C2396" w:rsidR="00B36D46" w:rsidP="00B36D46" w:rsidRDefault="00B36D46" w14:paraId="63C8A922" wp14:textId="77777777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Describa </w:t>
            </w:r>
            <w:r w:rsidRPr="008C2396" w:rsidR="00C155CE">
              <w:rPr>
                <w:rFonts w:ascii="Arial" w:hAnsi="Arial" w:cs="Arial"/>
                <w:color w:val="A6A6A6"/>
                <w:sz w:val="22"/>
                <w:szCs w:val="22"/>
              </w:rPr>
              <w:t xml:space="preserve">de forma detallada </w:t>
            </w:r>
            <w:r w:rsidRPr="008C2396" w:rsidR="00CF1831">
              <w:rPr>
                <w:rFonts w:ascii="Arial" w:hAnsi="Arial" w:cs="Arial"/>
                <w:color w:val="A6A6A6"/>
                <w:sz w:val="22"/>
                <w:szCs w:val="22"/>
              </w:rPr>
              <w:t xml:space="preserve">y clara lo </w:t>
            </w:r>
            <w:r w:rsidRPr="008C2396" w:rsidR="0028669C">
              <w:rPr>
                <w:rFonts w:ascii="Arial" w:hAnsi="Arial" w:cs="Arial"/>
                <w:color w:val="A6A6A6"/>
                <w:sz w:val="22"/>
                <w:szCs w:val="22"/>
              </w:rPr>
              <w:t>que,</w:t>
            </w:r>
            <w:r w:rsidRPr="008C2396" w:rsidR="00CF1831">
              <w:rPr>
                <w:rFonts w:ascii="Arial" w:hAnsi="Arial" w:cs="Arial"/>
                <w:color w:val="A6A6A6"/>
                <w:sz w:val="22"/>
                <w:szCs w:val="22"/>
              </w:rPr>
              <w:t xml:space="preserve"> SI incluye la solución y lo que NO incluye, especificando hasta donde se pretende llegar con la del requerimiento.</w:t>
            </w:r>
          </w:p>
          <w:p w:rsidRPr="008C2396" w:rsidR="008355CE" w:rsidP="00B36D46" w:rsidRDefault="008355CE" w14:paraId="08CE6F91" wp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xmlns:wp14="http://schemas.microsoft.com/office/word/2010/wordml" w:rsidRPr="008C2396" w:rsidR="006962B9" w:rsidTr="00287554" w14:paraId="46277BDA" wp14:textId="77777777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:rsidRPr="008C2396" w:rsidR="006962B9" w:rsidP="0031230D" w:rsidRDefault="00947941" w14:paraId="0B6E9730" wp14:textId="7777777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Requerimientos Funcionales y c</w:t>
            </w:r>
            <w:r w:rsidRPr="008C2396" w:rsidR="006012E8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riterios de </w:t>
            </w:r>
            <w:r w:rsidRPr="008C2396" w:rsidR="00F15D7D">
              <w:rPr>
                <w:rFonts w:ascii="Arial" w:hAnsi="Arial" w:cs="Arial"/>
                <w:b/>
                <w:sz w:val="22"/>
                <w:szCs w:val="22"/>
                <w:lang w:val="es-CO"/>
              </w:rPr>
              <w:t>a</w:t>
            </w:r>
            <w:r w:rsidRPr="008C2396" w:rsidR="00F229BC">
              <w:rPr>
                <w:rFonts w:ascii="Arial" w:hAnsi="Arial" w:cs="Arial"/>
                <w:b/>
                <w:sz w:val="22"/>
                <w:szCs w:val="22"/>
                <w:lang w:val="es-CO"/>
              </w:rPr>
              <w:t>ceptación y</w:t>
            </w:r>
            <w:r w:rsidRPr="008C2396" w:rsidR="003E467C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:rsidRPr="008C2396" w:rsidR="006962B9" w:rsidP="00C33F61" w:rsidRDefault="00C33F61" w14:paraId="15AE9EAA" wp14:textId="77777777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Defina los requerimientos </w:t>
            </w:r>
            <w:r w:rsidRPr="008C2396" w:rsidR="00A03B86">
              <w:rPr>
                <w:rFonts w:ascii="Arial" w:hAnsi="Arial" w:cs="Arial"/>
                <w:color w:val="A6A6A6"/>
                <w:sz w:val="22"/>
                <w:szCs w:val="22"/>
              </w:rPr>
              <w:t>f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uncionales y </w:t>
            </w:r>
            <w:r w:rsidRPr="008C2396" w:rsidR="00BC2146">
              <w:rPr>
                <w:rFonts w:ascii="Arial" w:hAnsi="Arial" w:cs="Arial"/>
                <w:color w:val="A6A6A6"/>
                <w:sz w:val="22"/>
                <w:szCs w:val="22"/>
              </w:rPr>
              <w:t>una lista de criterios</w:t>
            </w:r>
            <w:r w:rsidRPr="008C2396" w:rsidR="00E226C6">
              <w:rPr>
                <w:rFonts w:ascii="Arial" w:hAnsi="Arial" w:cs="Arial"/>
                <w:color w:val="A6A6A6"/>
                <w:sz w:val="22"/>
                <w:szCs w:val="22"/>
              </w:rPr>
              <w:t xml:space="preserve"> y expectativas</w:t>
            </w:r>
            <w:r w:rsidRPr="008C2396" w:rsidR="00BC2146">
              <w:rPr>
                <w:rFonts w:ascii="Arial" w:hAnsi="Arial" w:cs="Arial"/>
                <w:color w:val="A6A6A6"/>
                <w:sz w:val="22"/>
                <w:szCs w:val="22"/>
              </w:rPr>
              <w:t xml:space="preserve"> que espera</w:t>
            </w:r>
            <w:r w:rsidRPr="008C2396" w:rsidR="00C907AC">
              <w:rPr>
                <w:rFonts w:ascii="Arial" w:hAnsi="Arial" w:cs="Arial"/>
                <w:color w:val="A6A6A6"/>
                <w:sz w:val="22"/>
                <w:szCs w:val="22"/>
              </w:rPr>
              <w:t xml:space="preserve"> encontrar</w:t>
            </w:r>
            <w:r w:rsidRPr="008C2396" w:rsidR="00BC2146">
              <w:rPr>
                <w:rFonts w:ascii="Arial" w:hAnsi="Arial" w:cs="Arial"/>
                <w:color w:val="A6A6A6"/>
                <w:sz w:val="22"/>
                <w:szCs w:val="22"/>
              </w:rPr>
              <w:t xml:space="preserve"> el usuario final o el dueño del proceso,</w:t>
            </w:r>
            <w:r w:rsidRPr="008C2396" w:rsidR="000C3E2C">
              <w:rPr>
                <w:rFonts w:ascii="Arial" w:hAnsi="Arial" w:cs="Arial"/>
                <w:color w:val="A6A6A6"/>
                <w:sz w:val="22"/>
                <w:szCs w:val="22"/>
              </w:rPr>
              <w:t xml:space="preserve"> en la </w:t>
            </w:r>
            <w:r w:rsidRPr="008C2396" w:rsidR="00DB2673">
              <w:rPr>
                <w:rFonts w:ascii="Arial" w:hAnsi="Arial" w:cs="Arial"/>
                <w:color w:val="A6A6A6"/>
                <w:sz w:val="22"/>
                <w:szCs w:val="22"/>
              </w:rPr>
              <w:t xml:space="preserve">etapa de </w:t>
            </w:r>
            <w:r w:rsidRPr="008C2396" w:rsidR="00587E33">
              <w:rPr>
                <w:rFonts w:ascii="Arial" w:hAnsi="Arial" w:cs="Arial"/>
                <w:color w:val="A6A6A6"/>
                <w:sz w:val="22"/>
                <w:szCs w:val="22"/>
              </w:rPr>
              <w:t>revisión, validación</w:t>
            </w:r>
            <w:r w:rsidRPr="008C2396" w:rsidR="00BC2146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Pr="008C2396" w:rsidR="000C3E2C">
              <w:rPr>
                <w:rFonts w:ascii="Arial" w:hAnsi="Arial" w:cs="Arial"/>
                <w:color w:val="A6A6A6"/>
                <w:sz w:val="22"/>
                <w:szCs w:val="22"/>
              </w:rPr>
              <w:t>y verificación</w:t>
            </w:r>
            <w:r w:rsidRPr="008C2396" w:rsidR="00B71CAE">
              <w:rPr>
                <w:rFonts w:ascii="Arial" w:hAnsi="Arial" w:cs="Arial"/>
                <w:color w:val="A6A6A6"/>
                <w:sz w:val="22"/>
                <w:szCs w:val="22"/>
              </w:rPr>
              <w:t>,</w:t>
            </w:r>
            <w:r w:rsidRPr="008C2396" w:rsidR="000C3E2C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Pr="008C2396" w:rsidR="00B71CAE">
              <w:rPr>
                <w:rFonts w:ascii="Arial" w:hAnsi="Arial" w:cs="Arial"/>
                <w:color w:val="A6A6A6"/>
                <w:sz w:val="22"/>
                <w:szCs w:val="22"/>
              </w:rPr>
              <w:t xml:space="preserve">una vez entre en fases de </w:t>
            </w:r>
            <w:r w:rsidRPr="008C2396" w:rsidR="000C3E2C">
              <w:rPr>
                <w:rFonts w:ascii="Arial" w:hAnsi="Arial" w:cs="Arial"/>
                <w:color w:val="A6A6A6"/>
                <w:sz w:val="22"/>
                <w:szCs w:val="22"/>
              </w:rPr>
              <w:t>pruebas</w:t>
            </w:r>
            <w:r w:rsidRPr="008C2396" w:rsidR="00B71CAE">
              <w:rPr>
                <w:rFonts w:ascii="Arial" w:hAnsi="Arial" w:cs="Arial"/>
                <w:color w:val="A6A6A6"/>
                <w:sz w:val="22"/>
                <w:szCs w:val="22"/>
              </w:rPr>
              <w:t xml:space="preserve"> funcionales</w:t>
            </w:r>
            <w:r w:rsidRPr="008C2396" w:rsidR="00BC2146">
              <w:rPr>
                <w:rFonts w:ascii="Arial" w:hAnsi="Arial" w:cs="Arial"/>
                <w:color w:val="A6A6A6"/>
                <w:sz w:val="22"/>
                <w:szCs w:val="22"/>
              </w:rPr>
              <w:t>.</w:t>
            </w:r>
          </w:p>
        </w:tc>
      </w:tr>
      <w:tr xmlns:wp14="http://schemas.microsoft.com/office/word/2010/wordml" w:rsidRPr="008C2396" w:rsidR="00D51922" w:rsidTr="00287554" w14:paraId="7148573E" wp14:textId="77777777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:rsidRPr="008C2396" w:rsidR="00D51922" w:rsidP="0031230D" w:rsidRDefault="00E226C6" w14:paraId="428A4518" wp14:textId="7777777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Requerimientos </w:t>
            </w:r>
            <w:r w:rsidRPr="008C2396" w:rsidR="0036354D">
              <w:rPr>
                <w:rFonts w:ascii="Arial" w:hAnsi="Arial" w:cs="Arial"/>
                <w:b/>
                <w:sz w:val="22"/>
                <w:szCs w:val="22"/>
                <w:lang w:val="es-CO"/>
              </w:rPr>
              <w:t>no</w:t>
            </w:r>
            <w:r w:rsidRPr="008C2396" w:rsidR="00ED5FA3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Funcionales</w:t>
            </w:r>
            <w:r w:rsidRPr="008C2396" w:rsidR="000B196E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y de calidad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:rsidRPr="008C2396" w:rsidR="00D51922" w:rsidP="00376C87" w:rsidRDefault="006217E8" w14:paraId="58774310" wp14:textId="77777777">
            <w:pP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Describa los </w:t>
            </w:r>
            <w:r w:rsidRPr="008C2396" w:rsidR="001513DF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requerimientos no funcionales que se deben tener en cuenta</w:t>
            </w:r>
            <w:r w:rsidRPr="008C2396" w:rsidR="00A6534F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 para que la solución cumpla con una efectiva ejecución </w:t>
            </w:r>
            <w:r w:rsidRPr="008C2396" w:rsidR="009421CC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en su entorno </w:t>
            </w:r>
            <w:r w:rsidRPr="008C2396" w:rsidR="00A6534F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y </w:t>
            </w:r>
            <w:r w:rsidRPr="008C2396" w:rsidR="00535740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apoyándose </w:t>
            </w:r>
            <w:r w:rsidRPr="008C2396" w:rsidR="00A6534F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con los mínimos atributos de calidad </w:t>
            </w:r>
            <w:r w:rsidRPr="008C2396" w:rsidR="003E520F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interna y externa </w:t>
            </w:r>
            <w:r w:rsidRPr="008C2396" w:rsidR="006B6BC0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descritas en el estándar ISO/IEC 9126-1</w:t>
            </w:r>
            <w:r w:rsidRPr="008C2396" w:rsidR="00A51DA5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, si aplica</w:t>
            </w:r>
          </w:p>
        </w:tc>
      </w:tr>
      <w:tr xmlns:wp14="http://schemas.microsoft.com/office/word/2010/wordml" w:rsidRPr="008C2396" w:rsidR="006962B9" w:rsidTr="005D0764" w14:paraId="6678A368" wp14:textId="77777777">
        <w:trPr>
          <w:trHeight w:val="1996"/>
        </w:trPr>
        <w:tc>
          <w:tcPr>
            <w:tcW w:w="2836" w:type="dxa"/>
            <w:shd w:val="clear" w:color="auto" w:fill="A50021"/>
            <w:vAlign w:val="center"/>
          </w:tcPr>
          <w:p w:rsidRPr="008C2396" w:rsidR="006962B9" w:rsidP="00BA36DD" w:rsidRDefault="006962B9" w14:paraId="3EABC9AB" wp14:textId="7777777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Interesados en la solución</w:t>
            </w:r>
          </w:p>
        </w:tc>
        <w:tc>
          <w:tcPr>
            <w:tcW w:w="7683" w:type="dxa"/>
            <w:gridSpan w:val="5"/>
            <w:shd w:val="clear" w:color="auto" w:fill="auto"/>
            <w:vAlign w:val="center"/>
          </w:tcPr>
          <w:tbl>
            <w:tblPr>
              <w:tblW w:w="0" w:type="auto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ook w:val="04A0" w:firstRow="1" w:lastRow="0" w:firstColumn="1" w:lastColumn="0" w:noHBand="0" w:noVBand="1"/>
            </w:tblPr>
            <w:tblGrid>
              <w:gridCol w:w="4111"/>
              <w:gridCol w:w="3346"/>
            </w:tblGrid>
            <w:tr w:rsidRPr="008C2396" w:rsidR="00F0451E" w:rsidTr="00287554" w14:paraId="75907AC8" wp14:textId="77777777">
              <w:tc>
                <w:tcPr>
                  <w:tcW w:w="0" w:type="auto"/>
                  <w:shd w:val="clear" w:color="auto" w:fill="A6A6A6"/>
                </w:tcPr>
                <w:p w:rsidRPr="008C2396" w:rsidR="00F0451E" w:rsidP="0031230D" w:rsidRDefault="00F0451E" w14:paraId="59963C4D" wp14:textId="77777777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Nombre/Rol/Perfil</w:t>
                  </w:r>
                </w:p>
              </w:tc>
              <w:tc>
                <w:tcPr>
                  <w:tcW w:w="0" w:type="auto"/>
                  <w:shd w:val="clear" w:color="auto" w:fill="A6A6A6"/>
                </w:tcPr>
                <w:p w:rsidRPr="008C2396" w:rsidR="00F0451E" w:rsidP="0031230D" w:rsidRDefault="00F0451E" w14:paraId="7CF7CAE3" wp14:textId="77777777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Descripción</w:t>
                  </w:r>
                </w:p>
              </w:tc>
            </w:tr>
            <w:tr w:rsidRPr="008C2396" w:rsidR="00F0451E" w:rsidTr="00287554" w14:paraId="70B9F4C2" wp14:textId="77777777">
              <w:tc>
                <w:tcPr>
                  <w:tcW w:w="0" w:type="auto"/>
                  <w:shd w:val="clear" w:color="auto" w:fill="auto"/>
                </w:tcPr>
                <w:p w:rsidRPr="008C2396" w:rsidR="00F0451E" w:rsidP="0031230D" w:rsidRDefault="00DB2673" w14:paraId="36DA54F9" wp14:textId="77777777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 xml:space="preserve">Asigne un rol o nombre que permita identificar un </w:t>
                  </w:r>
                  <w:r w:rsidRPr="008C2396" w:rsidR="00311F0C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interesado</w:t>
                  </w:r>
                  <w:r w:rsidRPr="008C2396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 xml:space="preserve"> que participa dentro de la solución adelantada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:rsidRPr="008C2396" w:rsidR="00311F0C" w:rsidP="0031230D" w:rsidRDefault="00CC4F45" w14:paraId="0EE3E398" wp14:textId="77777777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Describa y justifique de qué manera participa el interesado dentro de la solución adelantada.</w:t>
                  </w:r>
                </w:p>
              </w:tc>
            </w:tr>
            <w:tr w:rsidRPr="008C2396" w:rsidR="00F0451E" w:rsidTr="00287554" w14:paraId="61CDCEAD" wp14:textId="77777777">
              <w:tc>
                <w:tcPr>
                  <w:tcW w:w="0" w:type="auto"/>
                  <w:shd w:val="clear" w:color="auto" w:fill="auto"/>
                </w:tcPr>
                <w:p w:rsidRPr="008C2396" w:rsidR="00F0451E" w:rsidP="0031230D" w:rsidRDefault="00F0451E" w14:paraId="6BB9E253" wp14:textId="77777777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:rsidRPr="008C2396" w:rsidR="00F0451E" w:rsidP="0031230D" w:rsidRDefault="00F0451E" w14:paraId="23DE523C" wp14:textId="77777777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Pr="008C2396" w:rsidR="00F0451E" w:rsidTr="00287554" w14:paraId="52E56223" wp14:textId="77777777">
              <w:tc>
                <w:tcPr>
                  <w:tcW w:w="0" w:type="auto"/>
                  <w:shd w:val="clear" w:color="auto" w:fill="auto"/>
                </w:tcPr>
                <w:p w:rsidRPr="008C2396" w:rsidR="00F0451E" w:rsidP="0031230D" w:rsidRDefault="00F0451E" w14:paraId="07547A01" wp14:textId="77777777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:rsidRPr="008C2396" w:rsidR="00F0451E" w:rsidP="0031230D" w:rsidRDefault="00F0451E" w14:paraId="5043CB0F" wp14:textId="77777777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:rsidRPr="008C2396" w:rsidR="006962B9" w:rsidP="00F0451E" w:rsidRDefault="006962B9" w14:paraId="07459315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xmlns:wp14="http://schemas.microsoft.com/office/word/2010/wordml" w:rsidRPr="008C2396" w:rsidR="00CF1831" w:rsidTr="008C2396" w14:paraId="18FF6468" wp14:textId="77777777">
        <w:trPr>
          <w:trHeight w:val="843"/>
        </w:trPr>
        <w:tc>
          <w:tcPr>
            <w:tcW w:w="2836" w:type="dxa"/>
            <w:shd w:val="clear" w:color="auto" w:fill="A50021"/>
            <w:vAlign w:val="center"/>
          </w:tcPr>
          <w:p w:rsidRPr="008C2396" w:rsidR="006962B9" w:rsidP="0031230D" w:rsidRDefault="006962B9" w14:paraId="391D1021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7683" w:type="dxa"/>
            <w:gridSpan w:val="5"/>
            <w:shd w:val="clear" w:color="auto" w:fill="auto"/>
          </w:tcPr>
          <w:p w:rsidRPr="008C2396" w:rsidR="006962B9" w:rsidP="0031230D" w:rsidRDefault="006962B9" w14:paraId="6537F28F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Pr="008C2396" w:rsidR="006962B9" w:rsidP="0031230D" w:rsidRDefault="000471E8" w14:paraId="556879C3" wp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Defina una lista de condiciones que deben cumplirse antes de iniciar con la solución</w:t>
            </w:r>
          </w:p>
        </w:tc>
      </w:tr>
      <w:tr xmlns:wp14="http://schemas.microsoft.com/office/word/2010/wordml" w:rsidRPr="008C2396" w:rsidR="00406976" w:rsidTr="00287554" w14:paraId="499918BA" wp14:textId="77777777">
        <w:trPr>
          <w:trHeight w:val="1106"/>
        </w:trPr>
        <w:tc>
          <w:tcPr>
            <w:tcW w:w="2836" w:type="dxa"/>
            <w:vMerge w:val="restart"/>
            <w:shd w:val="clear" w:color="auto" w:fill="A50021"/>
            <w:vAlign w:val="center"/>
          </w:tcPr>
          <w:p w:rsidRPr="008C2396" w:rsidR="00406976" w:rsidP="000C0F24" w:rsidRDefault="00406976" w14:paraId="218A9A00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Requisitos </w:t>
            </w:r>
            <w:r w:rsidRPr="008C2396" w:rsidR="00CB37BC">
              <w:rPr>
                <w:rFonts w:ascii="Arial" w:hAnsi="Arial" w:cs="Arial"/>
                <w:b/>
                <w:sz w:val="22"/>
                <w:szCs w:val="22"/>
              </w:rPr>
              <w:t>T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écnicos</w:t>
            </w:r>
          </w:p>
        </w:tc>
        <w:tc>
          <w:tcPr>
            <w:tcW w:w="1755" w:type="dxa"/>
            <w:shd w:val="clear" w:color="auto" w:fill="auto"/>
            <w:vAlign w:val="center"/>
          </w:tcPr>
          <w:p w:rsidRPr="008C2396" w:rsidR="00406976" w:rsidP="003F6647" w:rsidRDefault="00406976" w14:paraId="5B1D6251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Tipo de Desarrollo</w:t>
            </w:r>
          </w:p>
        </w:tc>
        <w:tc>
          <w:tcPr>
            <w:tcW w:w="5928" w:type="dxa"/>
            <w:gridSpan w:val="4"/>
            <w:shd w:val="clear" w:color="auto" w:fill="auto"/>
          </w:tcPr>
          <w:p w:rsidRPr="008C2396" w:rsidR="00406976" w:rsidP="00216320" w:rsidRDefault="00406976" w14:paraId="6DFB9E20" wp14:textId="77777777">
            <w:pPr>
              <w:rPr>
                <w:rFonts w:ascii="Arial" w:hAnsi="Arial" w:cs="Arial"/>
                <w:sz w:val="22"/>
                <w:szCs w:val="22"/>
              </w:rPr>
            </w:pPr>
          </w:p>
          <w:p w:rsidRPr="008C2396" w:rsidR="00F1592D" w:rsidP="00F1592D" w:rsidRDefault="00406976" w14:paraId="1B544FC8" wp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Marcar1" w:id="3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3"/>
            <w:r w:rsidRPr="008C2396">
              <w:rPr>
                <w:rFonts w:ascii="Arial" w:hAnsi="Arial" w:cs="Arial"/>
                <w:sz w:val="22"/>
                <w:szCs w:val="22"/>
              </w:rPr>
              <w:t xml:space="preserve"> Web</w:t>
            </w:r>
            <w:r w:rsidRPr="008C2396" w:rsidR="00F1592D">
              <w:rPr>
                <w:rFonts w:ascii="Arial" w:hAnsi="Arial" w:cs="Arial"/>
                <w:sz w:val="22"/>
                <w:szCs w:val="22"/>
              </w:rPr>
              <w:t xml:space="preserve">          </w:t>
            </w:r>
            <w:r w:rsidRPr="008C2396" w:rsidR="00F1592D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Marcar2" w:id="4"/>
            <w:r w:rsidRPr="008C2396" w:rsidR="00F1592D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 w:rsidR="00F1592D">
              <w:rPr>
                <w:rFonts w:ascii="Arial" w:hAnsi="Arial" w:cs="Arial"/>
                <w:sz w:val="22"/>
                <w:szCs w:val="22"/>
              </w:rPr>
            </w:r>
            <w:r w:rsidRPr="008C2396" w:rsidR="00F1592D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4"/>
            <w:r w:rsidRPr="008C2396" w:rsidR="00F1592D">
              <w:rPr>
                <w:rFonts w:ascii="Arial" w:hAnsi="Arial" w:cs="Arial"/>
                <w:sz w:val="22"/>
                <w:szCs w:val="22"/>
              </w:rPr>
              <w:t xml:space="preserve"> Escritorio     </w:t>
            </w:r>
            <w:r w:rsidRPr="008C2396" w:rsidR="00F1592D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Marcar3" w:id="5"/>
            <w:r w:rsidRPr="008C2396" w:rsidR="00F1592D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 w:rsidR="00F1592D">
              <w:rPr>
                <w:rFonts w:ascii="Arial" w:hAnsi="Arial" w:cs="Arial"/>
                <w:sz w:val="22"/>
                <w:szCs w:val="22"/>
              </w:rPr>
            </w:r>
            <w:r w:rsidRPr="008C2396" w:rsidR="00F1592D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5"/>
            <w:r w:rsidRPr="008C2396" w:rsidR="00F1592D">
              <w:rPr>
                <w:rFonts w:ascii="Arial" w:hAnsi="Arial" w:cs="Arial"/>
                <w:sz w:val="22"/>
                <w:szCs w:val="22"/>
              </w:rPr>
              <w:t xml:space="preserve"> Móvil</w:t>
            </w:r>
            <w:r w:rsidRPr="008C2396" w:rsidR="004D5E96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Pr="008C2396" w:rsidR="00271B4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 w:rsidR="004D5E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 w:rsidR="004D5E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Marcar4" w:id="6"/>
            <w:r w:rsidRPr="008C2396" w:rsidR="004D5E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 w:rsidR="004D5E96">
              <w:rPr>
                <w:rFonts w:ascii="Arial" w:hAnsi="Arial" w:cs="Arial"/>
                <w:sz w:val="22"/>
                <w:szCs w:val="22"/>
              </w:rPr>
            </w:r>
            <w:r w:rsidRPr="008C2396" w:rsidR="004D5E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6"/>
            <w:r w:rsidRPr="008C2396" w:rsidR="004D5E96">
              <w:rPr>
                <w:rFonts w:ascii="Arial" w:hAnsi="Arial" w:cs="Arial"/>
                <w:sz w:val="22"/>
                <w:szCs w:val="22"/>
              </w:rPr>
              <w:t xml:space="preserve"> Servicio Web     </w:t>
            </w:r>
          </w:p>
          <w:p w:rsidRPr="008C2396" w:rsidR="00F1592D" w:rsidP="00216320" w:rsidRDefault="00F1592D" w14:paraId="70DF9E56" wp14:textId="77777777">
            <w:pPr>
              <w:rPr>
                <w:rFonts w:ascii="Arial" w:hAnsi="Arial" w:cs="Arial"/>
                <w:sz w:val="22"/>
                <w:szCs w:val="22"/>
              </w:rPr>
            </w:pPr>
          </w:p>
          <w:p w:rsidRPr="008C2396" w:rsidR="00EB3B75" w:rsidP="00EB3B75" w:rsidRDefault="00F1592D" w14:paraId="3FAD982E" wp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Marcar5" w:id="7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7"/>
            <w:r w:rsidRPr="008C2396">
              <w:rPr>
                <w:rFonts w:ascii="Arial" w:hAnsi="Arial" w:cs="Arial"/>
                <w:sz w:val="22"/>
                <w:szCs w:val="22"/>
              </w:rPr>
              <w:t xml:space="preserve"> Servicio Windows</w:t>
            </w:r>
            <w:r w:rsidRPr="008C2396" w:rsidR="00EB3B75"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Pr="008C2396" w:rsidR="00EB3B75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Marcar6" w:id="8"/>
            <w:r w:rsidRPr="008C2396" w:rsidR="00EB3B75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 w:rsidR="00EB3B75">
              <w:rPr>
                <w:rFonts w:ascii="Arial" w:hAnsi="Arial" w:cs="Arial"/>
                <w:sz w:val="22"/>
                <w:szCs w:val="22"/>
              </w:rPr>
            </w:r>
            <w:r w:rsidRPr="008C2396" w:rsidR="00EB3B75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8"/>
            <w:r w:rsidRPr="008C2396" w:rsidR="00EB3B75">
              <w:rPr>
                <w:rFonts w:ascii="Arial" w:hAnsi="Arial" w:cs="Arial"/>
                <w:sz w:val="22"/>
                <w:szCs w:val="22"/>
              </w:rPr>
              <w:t xml:space="preserve"> Otro:__________________</w:t>
            </w:r>
          </w:p>
          <w:p w:rsidRPr="008C2396" w:rsidR="00406976" w:rsidP="00EB3B75" w:rsidRDefault="00406976" w14:paraId="44E871BC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</w:p>
        </w:tc>
      </w:tr>
      <w:tr xmlns:wp14="http://schemas.microsoft.com/office/word/2010/wordml" w:rsidRPr="008C2396" w:rsidR="00406976" w:rsidTr="00287554" w14:paraId="0687C215" wp14:textId="77777777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:rsidRPr="008C2396" w:rsidR="00406976" w:rsidP="0031230D" w:rsidRDefault="00406976" w14:paraId="144A5D23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:rsidRPr="008C2396" w:rsidR="00406976" w:rsidP="003F6647" w:rsidRDefault="00406976" w14:paraId="36225044" wp14:textId="7777777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Base de Datos</w:t>
            </w:r>
          </w:p>
        </w:tc>
        <w:tc>
          <w:tcPr>
            <w:tcW w:w="4781" w:type="dxa"/>
            <w:gridSpan w:val="3"/>
            <w:shd w:val="clear" w:color="auto" w:fill="auto"/>
          </w:tcPr>
          <w:p w:rsidRPr="00D1764B" w:rsidR="00406976" w:rsidP="00DD4EC2" w:rsidRDefault="00406976" w14:paraId="738610EB" wp14:textId="7777777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Pr="00D1764B" w:rsidR="00406976" w:rsidP="00DD4EC2" w:rsidRDefault="00406976" w14:paraId="46229F92" wp14:textId="7777777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Marcar7" w:id="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Oracle</w:t>
            </w:r>
          </w:p>
          <w:p w:rsidRPr="00D1764B" w:rsidR="00406976" w:rsidP="00DD4EC2" w:rsidRDefault="00406976" w14:paraId="0E00E00F" wp14:textId="7777777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Marcar8" w:id="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SQL Server</w:t>
            </w:r>
          </w:p>
          <w:p w:rsidRPr="00D1764B" w:rsidR="00406976" w:rsidP="00DD4EC2" w:rsidRDefault="00406976" w14:paraId="434F9818" wp14:textId="7777777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Marcar9" w:id="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D1764B" w:rsidR="00252489">
              <w:rPr>
                <w:rFonts w:ascii="Arial" w:hAnsi="Arial" w:cs="Arial"/>
                <w:sz w:val="22"/>
                <w:szCs w:val="22"/>
                <w:lang w:val="en-US"/>
              </w:rPr>
              <w:t>My</w:t>
            </w:r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SQL</w:t>
            </w:r>
          </w:p>
          <w:p w:rsidRPr="00D1764B" w:rsidR="00406976" w:rsidP="00DD4EC2" w:rsidRDefault="00406976" w14:paraId="16D3C8F6" wp14:textId="7777777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Marcar10" w:id="12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2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MongoDB</w:t>
            </w:r>
          </w:p>
          <w:p w:rsidRPr="00D1764B" w:rsidR="00406976" w:rsidP="00DD4EC2" w:rsidRDefault="00406976" w14:paraId="674DF61B" wp14:textId="7777777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name="Marcar11" w:id="13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3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Otro</w:t>
            </w:r>
            <w:proofErr w:type="spellEnd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:__________________</w:t>
            </w:r>
          </w:p>
          <w:p w:rsidRPr="00D1764B" w:rsidR="00406976" w:rsidP="00DD4EC2" w:rsidRDefault="00406976" w14:paraId="637805D2" wp14:textId="77777777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47" w:type="dxa"/>
            <w:shd w:val="clear" w:color="auto" w:fill="auto"/>
          </w:tcPr>
          <w:p w:rsidRPr="008C2396" w:rsidR="00406976" w:rsidP="00DD4EC2" w:rsidRDefault="00406976" w14:paraId="745F5C4E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:rsidRPr="008C2396" w:rsidR="00190F2A" w:rsidP="00DD4EC2" w:rsidRDefault="00190F2A" w14:paraId="30BDDDD1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Pr="008C2396" w:rsidR="00190F2A" w:rsidP="00DD4EC2" w:rsidRDefault="00190F2A" w14:paraId="12B02691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Pr="008C2396" w:rsidR="00190F2A" w:rsidP="00DD4EC2" w:rsidRDefault="00190F2A" w14:paraId="3CBF0F3A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Pr="008C2396" w:rsidR="00190F2A" w:rsidP="00DD4EC2" w:rsidRDefault="00190F2A" w14:paraId="1627ADDE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Pr="008C2396" w:rsidR="00190F2A" w:rsidP="00DD4EC2" w:rsidRDefault="00190F2A" w14:paraId="52309EF6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Pr="008C2396" w:rsidR="00190F2A" w:rsidP="00DD4EC2" w:rsidRDefault="00190F2A" w14:paraId="42A15AEA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xmlns:wp14="http://schemas.microsoft.com/office/word/2010/wordml" w:rsidRPr="008C2396" w:rsidR="00406976" w:rsidTr="00287554" w14:paraId="39636EA4" wp14:textId="77777777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:rsidRPr="008C2396" w:rsidR="00406976" w:rsidP="0031230D" w:rsidRDefault="00406976" w14:paraId="463F29E8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:rsidRPr="008C2396" w:rsidR="00406976" w:rsidP="003F6647" w:rsidRDefault="00406976" w14:paraId="3A522C26" wp14:textId="7777777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Lenguaje</w:t>
            </w:r>
          </w:p>
        </w:tc>
        <w:tc>
          <w:tcPr>
            <w:tcW w:w="4781" w:type="dxa"/>
            <w:gridSpan w:val="3"/>
            <w:shd w:val="clear" w:color="auto" w:fill="auto"/>
          </w:tcPr>
          <w:p w:rsidRPr="008C2396" w:rsidR="00406976" w:rsidP="005B1D0C" w:rsidRDefault="00406976" w14:paraId="3B7B4B86" wp14:textId="77777777">
            <w:pPr>
              <w:rPr>
                <w:rFonts w:ascii="Arial" w:hAnsi="Arial" w:cs="Arial"/>
                <w:sz w:val="22"/>
                <w:szCs w:val="22"/>
              </w:rPr>
            </w:pPr>
          </w:p>
          <w:p w:rsidRPr="00D1764B" w:rsidR="00406976" w:rsidP="005B1D0C" w:rsidRDefault="00406976" w14:paraId="563CB11F" wp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C#</w:t>
            </w:r>
          </w:p>
          <w:p w:rsidRPr="00D1764B" w:rsidR="00406976" w:rsidP="005B1D0C" w:rsidRDefault="00406976" w14:paraId="72C681AC" wp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VB</w:t>
            </w:r>
          </w:p>
          <w:p w:rsidRPr="00D1764B" w:rsidR="00406976" w:rsidP="005B1D0C" w:rsidRDefault="00406976" w14:paraId="5BB3BE24" wp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PHP</w:t>
            </w:r>
          </w:p>
          <w:p w:rsidRPr="00D1764B" w:rsidR="00406976" w:rsidP="005B1D0C" w:rsidRDefault="00406976" w14:paraId="5093E6E6" wp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Java</w:t>
            </w:r>
          </w:p>
          <w:p w:rsidRPr="00D1764B" w:rsidR="00406976" w:rsidP="005B1D0C" w:rsidRDefault="00406976" w14:paraId="496BFDF0" wp14:textId="77777777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JavaScript</w:t>
            </w:r>
          </w:p>
          <w:p w:rsidRPr="00D1764B" w:rsidR="00406976" w:rsidP="005B1D0C" w:rsidRDefault="00406976" w14:paraId="029EDD9B" wp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8C2396">
              <w:rPr>
                <w:rFonts w:ascii="Arial" w:hAnsi="Arial" w:cs="Arial"/>
                <w:sz w:val="22"/>
                <w:szCs w:val="22"/>
              </w:rPr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Otro:___________________</w:t>
            </w:r>
          </w:p>
          <w:p w:rsidRPr="008C2396" w:rsidR="00406976" w:rsidP="0031230D" w:rsidRDefault="00406976" w14:paraId="3A0FF5F2" wp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47" w:type="dxa"/>
            <w:shd w:val="clear" w:color="auto" w:fill="auto"/>
          </w:tcPr>
          <w:p w:rsidRPr="008C2396" w:rsidR="00190F2A" w:rsidP="00190F2A" w:rsidRDefault="00190F2A" w14:paraId="0A5112CA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:rsidRPr="008C2396" w:rsidR="00190F2A" w:rsidP="00190F2A" w:rsidRDefault="00190F2A" w14:paraId="52585E8A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Pr="008C2396" w:rsidR="00190F2A" w:rsidP="00190F2A" w:rsidRDefault="00190F2A" w14:paraId="65B3AA9C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Pr="008C2396" w:rsidR="00190F2A" w:rsidP="00190F2A" w:rsidRDefault="00190F2A" w14:paraId="427A1C81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Pr="008C2396" w:rsidR="00190F2A" w:rsidP="00190F2A" w:rsidRDefault="00190F2A" w14:paraId="5EDDC129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Pr="008C2396" w:rsidR="00190F2A" w:rsidP="00190F2A" w:rsidRDefault="00190F2A" w14:paraId="1D4FFA59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Pr="008C2396" w:rsidR="00406976" w:rsidP="00190F2A" w:rsidRDefault="00190F2A" w14:paraId="5DA7F1CD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:rsidRPr="008C2396" w:rsidR="00190F2A" w:rsidP="00190F2A" w:rsidRDefault="00190F2A" w14:paraId="38E9C08B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xmlns:wp14="http://schemas.microsoft.com/office/word/2010/wordml" w:rsidRPr="008C2396" w:rsidR="00CF1DBE" w:rsidTr="00287554" w14:paraId="273F5F2A" wp14:textId="77777777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:rsidRPr="008C2396" w:rsidR="00CF1DBE" w:rsidP="000C0F24" w:rsidRDefault="00F8500A" w14:paraId="107794FD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Viabilidad </w:t>
            </w:r>
            <w:r w:rsidRPr="008C2396" w:rsidR="00E351AD">
              <w:rPr>
                <w:rFonts w:ascii="Arial" w:hAnsi="Arial" w:cs="Arial"/>
                <w:b/>
                <w:sz w:val="22"/>
                <w:szCs w:val="22"/>
              </w:rPr>
              <w:t>Técnica</w:t>
            </w:r>
          </w:p>
        </w:tc>
        <w:tc>
          <w:tcPr>
            <w:tcW w:w="7683" w:type="dxa"/>
            <w:gridSpan w:val="5"/>
            <w:shd w:val="clear" w:color="auto" w:fill="auto"/>
          </w:tcPr>
          <w:p w:rsidRPr="008C2396" w:rsidR="000C0F24" w:rsidP="00DD4EC2" w:rsidRDefault="006650FC" w14:paraId="66F9AA7D" wp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t xml:space="preserve">Luego de adelantado el análisis de los requisitos </w:t>
            </w:r>
            <w:r w:rsidRPr="008C2396" w:rsidR="005E40B5">
              <w:rPr>
                <w:rFonts w:ascii="Arial" w:hAnsi="Arial" w:cs="Arial"/>
                <w:sz w:val="22"/>
                <w:szCs w:val="22"/>
              </w:rPr>
              <w:t>y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 w:rsidR="0087786E">
              <w:rPr>
                <w:rFonts w:ascii="Arial" w:hAnsi="Arial" w:cs="Arial"/>
                <w:sz w:val="22"/>
                <w:szCs w:val="22"/>
              </w:rPr>
              <w:t>requerimientos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es viable proponer una solución técnica para esta solicitud: SI (</w:t>
            </w:r>
            <w:r w:rsidRPr="008C2396" w:rsidR="005B152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) N</w:t>
            </w:r>
            <w:r w:rsidRPr="008C2396" w:rsidR="00C63992">
              <w:rPr>
                <w:rFonts w:ascii="Arial" w:hAnsi="Arial" w:cs="Arial"/>
                <w:sz w:val="22"/>
                <w:szCs w:val="22"/>
              </w:rPr>
              <w:t>O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C2396" w:rsidR="005B152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xmlns:wp14="http://schemas.microsoft.com/office/word/2010/wordml" w:rsidRPr="008C2396" w:rsidR="000A71D8" w:rsidP="003D4A48" w:rsidRDefault="000A71D8" w14:paraId="5630AD66" wp14:textId="77777777">
      <w:pPr>
        <w:rPr>
          <w:rFonts w:ascii="Arial" w:hAnsi="Arial" w:cs="Arial"/>
          <w:b/>
          <w:sz w:val="28"/>
          <w:szCs w:val="28"/>
          <w:lang w:val="es-CO"/>
        </w:rPr>
      </w:pPr>
    </w:p>
    <w:p xmlns:wp14="http://schemas.microsoft.com/office/word/2010/wordml" w:rsidRPr="008C2396" w:rsidR="00E45C7F" w:rsidP="00E45C7F" w:rsidRDefault="00E45C7F" w14:paraId="38BB5D3A" wp14:textId="77777777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2511"/>
      </w:tblGrid>
      <w:tr xmlns:wp14="http://schemas.microsoft.com/office/word/2010/wordml" w:rsidRPr="008C2396" w:rsidR="008B73D8" w:rsidTr="0031230D" w14:paraId="5C129997" wp14:textId="77777777">
        <w:tc>
          <w:tcPr>
            <w:tcW w:w="4112" w:type="dxa"/>
            <w:shd w:val="clear" w:color="auto" w:fill="A6A6A6"/>
          </w:tcPr>
          <w:p w:rsidRPr="008C2396" w:rsidR="008B73D8" w:rsidP="00517D47" w:rsidRDefault="008B73D8" w14:paraId="67D95E88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:rsidRPr="008C2396" w:rsidR="008B73D8" w:rsidP="00517D47" w:rsidRDefault="008B73D8" w14:paraId="4F6FD7AE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:rsidRPr="008C2396" w:rsidR="008B73D8" w:rsidP="00517D47" w:rsidRDefault="008B73D8" w14:paraId="55DF525E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:rsidRPr="008C2396" w:rsidR="008B73D8" w:rsidP="00517D47" w:rsidRDefault="008B73D8" w14:paraId="7C15739C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xmlns:wp14="http://schemas.microsoft.com/office/word/2010/wordml" w:rsidRPr="008C2396" w:rsidR="008B73D8" w:rsidTr="0031230D" w14:paraId="61829076" wp14:textId="77777777">
        <w:tc>
          <w:tcPr>
            <w:tcW w:w="4112" w:type="dxa"/>
            <w:shd w:val="clear" w:color="auto" w:fill="auto"/>
          </w:tcPr>
          <w:p w:rsidRPr="008C2396" w:rsidR="008B73D8" w:rsidP="0031230D" w:rsidRDefault="008B73D8" w14:paraId="2BA226A1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Pr="008C2396" w:rsidR="008B73D8" w:rsidP="0031230D" w:rsidRDefault="008B73D8" w14:paraId="17AD93B2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Pr="008C2396" w:rsidR="008B73D8" w:rsidP="0031230D" w:rsidRDefault="008B73D8" w14:paraId="0DE4B5B7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:rsidRPr="008C2396" w:rsidR="008B73D8" w:rsidP="0031230D" w:rsidRDefault="008B73D8" w14:paraId="66204FF1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xmlns:wp14="http://schemas.microsoft.com/office/word/2010/wordml" w:rsidRPr="008C2396" w:rsidR="008B73D8" w:rsidTr="0031230D" w14:paraId="2DBF0D7D" wp14:textId="77777777">
        <w:tc>
          <w:tcPr>
            <w:tcW w:w="4112" w:type="dxa"/>
            <w:shd w:val="clear" w:color="auto" w:fill="auto"/>
          </w:tcPr>
          <w:p w:rsidRPr="008C2396" w:rsidR="008B73D8" w:rsidP="0031230D" w:rsidRDefault="008B73D8" w14:paraId="6B62F1B3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Pr="008C2396" w:rsidR="008B73D8" w:rsidP="0031230D" w:rsidRDefault="008B73D8" w14:paraId="02F2C34E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Pr="008C2396" w:rsidR="008B73D8" w:rsidP="0031230D" w:rsidRDefault="008B73D8" w14:paraId="680A4E5D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:rsidRPr="008C2396" w:rsidR="008B73D8" w:rsidP="0031230D" w:rsidRDefault="008B73D8" w14:paraId="19219836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xmlns:wp14="http://schemas.microsoft.com/office/word/2010/wordml" w:rsidRPr="008C2396" w:rsidR="008B73D8" w:rsidTr="0031230D" w14:paraId="296FEF7D" wp14:textId="77777777">
        <w:tc>
          <w:tcPr>
            <w:tcW w:w="4112" w:type="dxa"/>
            <w:shd w:val="clear" w:color="auto" w:fill="auto"/>
          </w:tcPr>
          <w:p w:rsidRPr="008C2396" w:rsidR="008B73D8" w:rsidP="0031230D" w:rsidRDefault="008B73D8" w14:paraId="7194DBDC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Pr="008C2396" w:rsidR="008B73D8" w:rsidP="0031230D" w:rsidRDefault="008B73D8" w14:paraId="769D0D3C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Pr="008C2396" w:rsidR="008B73D8" w:rsidP="0031230D" w:rsidRDefault="008B73D8" w14:paraId="54CD245A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:rsidRPr="008C2396" w:rsidR="008B73D8" w:rsidP="0031230D" w:rsidRDefault="008B73D8" w14:paraId="1231BE67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xmlns:wp14="http://schemas.microsoft.com/office/word/2010/wordml" w:rsidRPr="008C2396" w:rsidR="008B73D8" w:rsidTr="0031230D" w14:paraId="36FEB5B0" wp14:textId="77777777">
        <w:tc>
          <w:tcPr>
            <w:tcW w:w="4112" w:type="dxa"/>
            <w:shd w:val="clear" w:color="auto" w:fill="auto"/>
          </w:tcPr>
          <w:p w:rsidRPr="008C2396" w:rsidR="008B73D8" w:rsidP="0031230D" w:rsidRDefault="008B73D8" w14:paraId="30D7AA69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Pr="008C2396" w:rsidR="008B73D8" w:rsidP="0031230D" w:rsidRDefault="008B73D8" w14:paraId="7196D064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Pr="008C2396" w:rsidR="008B73D8" w:rsidP="0031230D" w:rsidRDefault="008B73D8" w14:paraId="34FF1C98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:rsidRPr="008C2396" w:rsidR="008B73D8" w:rsidP="0031230D" w:rsidRDefault="008B73D8" w14:paraId="6D072C0D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xmlns:wp14="http://schemas.microsoft.com/office/word/2010/wordml" w:rsidRPr="008C2396" w:rsidR="008B73D8" w:rsidTr="0031230D" w14:paraId="48A21919" wp14:textId="77777777">
        <w:tc>
          <w:tcPr>
            <w:tcW w:w="4112" w:type="dxa"/>
            <w:shd w:val="clear" w:color="auto" w:fill="auto"/>
          </w:tcPr>
          <w:p w:rsidRPr="008C2396" w:rsidR="008B73D8" w:rsidP="0031230D" w:rsidRDefault="008B73D8" w14:paraId="6BD18F9B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Pr="008C2396" w:rsidR="008B73D8" w:rsidP="0031230D" w:rsidRDefault="008B73D8" w14:paraId="238601FE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Pr="008C2396" w:rsidR="008B73D8" w:rsidP="0031230D" w:rsidRDefault="008B73D8" w14:paraId="0F3CABC7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:rsidRPr="008C2396" w:rsidR="008B73D8" w:rsidP="0031230D" w:rsidRDefault="008B73D8" w14:paraId="5B08B5D1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xmlns:wp14="http://schemas.microsoft.com/office/word/2010/wordml" w:rsidRPr="008C2396" w:rsidR="008B73D8" w:rsidTr="0031230D" w14:paraId="16DEB4AB" wp14:textId="77777777">
        <w:tc>
          <w:tcPr>
            <w:tcW w:w="4112" w:type="dxa"/>
            <w:shd w:val="clear" w:color="auto" w:fill="auto"/>
          </w:tcPr>
          <w:p w:rsidRPr="008C2396" w:rsidR="008B73D8" w:rsidP="0031230D" w:rsidRDefault="008B73D8" w14:paraId="0AD9C6F4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Pr="008C2396" w:rsidR="008B73D8" w:rsidP="0031230D" w:rsidRDefault="008B73D8" w14:paraId="4B1F511A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Pr="008C2396" w:rsidR="008B73D8" w:rsidP="0031230D" w:rsidRDefault="008B73D8" w14:paraId="65F9C3DC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:rsidRPr="008C2396" w:rsidR="008B73D8" w:rsidP="0031230D" w:rsidRDefault="008B73D8" w14:paraId="5023141B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xmlns:wp14="http://schemas.microsoft.com/office/word/2010/wordml" w:rsidRPr="008C2396" w:rsidR="006844B1" w:rsidP="0050044E" w:rsidRDefault="00C454AB" w14:paraId="66EEEB9C" wp14:textId="77777777">
      <w:pPr>
        <w:numPr>
          <w:ilvl w:val="0"/>
          <w:numId w:val="28"/>
        </w:num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 DE PLANEACIÓN</w:t>
      </w:r>
      <w:r w:rsidRPr="008C2396" w:rsidR="006007F2">
        <w:rPr>
          <w:rFonts w:ascii="Arial" w:hAnsi="Arial" w:cs="Arial"/>
          <w:b/>
          <w:sz w:val="28"/>
          <w:szCs w:val="28"/>
        </w:rPr>
        <w:t xml:space="preserve"> Y GERENCIA DEL PROYECTO</w:t>
      </w:r>
    </w:p>
    <w:p xmlns:wp14="http://schemas.microsoft.com/office/word/2010/wordml" w:rsidRPr="008C2396" w:rsidR="006844B1" w:rsidP="00E15918" w:rsidRDefault="006844B1" w14:paraId="1F3B1409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452" w:type="dxa"/>
        <w:tblInd w:w="-7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63"/>
        <w:gridCol w:w="1763"/>
        <w:gridCol w:w="387"/>
        <w:gridCol w:w="1153"/>
        <w:gridCol w:w="1460"/>
        <w:gridCol w:w="126"/>
        <w:gridCol w:w="1028"/>
        <w:gridCol w:w="992"/>
        <w:gridCol w:w="467"/>
        <w:gridCol w:w="2613"/>
      </w:tblGrid>
      <w:tr xmlns:wp14="http://schemas.microsoft.com/office/word/2010/wordml" w:rsidRPr="008C2396" w:rsidR="000E42E9" w:rsidTr="004627A3" w14:paraId="25C7D50E" wp14:textId="77777777">
        <w:trPr>
          <w:trHeight w:val="182"/>
        </w:trPr>
        <w:tc>
          <w:tcPr>
            <w:tcW w:w="2613" w:type="dxa"/>
            <w:gridSpan w:val="3"/>
            <w:shd w:val="clear" w:color="auto" w:fill="A50021"/>
            <w:vAlign w:val="center"/>
          </w:tcPr>
          <w:p w:rsidRPr="008C2396" w:rsidR="000E42E9" w:rsidP="004627A3" w:rsidRDefault="00EE57A9" w14:paraId="225F805C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</w:p>
        </w:tc>
        <w:tc>
          <w:tcPr>
            <w:tcW w:w="2613" w:type="dxa"/>
            <w:gridSpan w:val="2"/>
            <w:shd w:val="clear" w:color="auto" w:fill="FFFFFF"/>
            <w:vAlign w:val="center"/>
          </w:tcPr>
          <w:p w:rsidRPr="008C2396" w:rsidR="000E42E9" w:rsidP="004627A3" w:rsidRDefault="000E42E9" w14:paraId="562C75D1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613" w:type="dxa"/>
            <w:gridSpan w:val="4"/>
            <w:shd w:val="clear" w:color="auto" w:fill="A50021"/>
            <w:vAlign w:val="center"/>
          </w:tcPr>
          <w:p w:rsidRPr="008C2396" w:rsidR="000E42E9" w:rsidP="004627A3" w:rsidRDefault="00EE57A9" w14:paraId="48FF8E3E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2613" w:type="dxa"/>
            <w:shd w:val="clear" w:color="auto" w:fill="FFFFFF"/>
            <w:vAlign w:val="center"/>
          </w:tcPr>
          <w:p w:rsidRPr="008C2396" w:rsidR="000E42E9" w:rsidP="004627A3" w:rsidRDefault="000E42E9" w14:paraId="664355AD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xmlns:wp14="http://schemas.microsoft.com/office/word/2010/wordml" w:rsidRPr="008C2396" w:rsidR="00BB0598" w:rsidTr="0031230D" w14:paraId="7FC6A030" wp14:textId="77777777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:rsidRPr="008C2396" w:rsidR="00BB0598" w:rsidP="000C0F24" w:rsidRDefault="00E75F93" w14:paraId="2F8EA60F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Plan estratégico de fases del proyecto</w:t>
            </w:r>
          </w:p>
        </w:tc>
      </w:tr>
      <w:tr xmlns:wp14="http://schemas.microsoft.com/office/word/2010/wordml" w:rsidRPr="008C2396" w:rsidR="003C628D" w:rsidTr="004627A3" w14:paraId="22DCFA1A" wp14:textId="77777777">
        <w:trPr>
          <w:trHeight w:val="226"/>
        </w:trPr>
        <w:tc>
          <w:tcPr>
            <w:tcW w:w="463" w:type="dxa"/>
            <w:shd w:val="clear" w:color="auto" w:fill="A6A6A6"/>
          </w:tcPr>
          <w:p w:rsidRPr="008C2396" w:rsidR="001E1737" w:rsidP="001E1737" w:rsidRDefault="001E1737" w14:paraId="577B9AAD" wp14:textId="7777777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N°</w:t>
            </w:r>
          </w:p>
        </w:tc>
        <w:tc>
          <w:tcPr>
            <w:tcW w:w="1763" w:type="dxa"/>
            <w:shd w:val="clear" w:color="auto" w:fill="A6A6A6"/>
          </w:tcPr>
          <w:p w:rsidRPr="008C2396" w:rsidR="001E1737" w:rsidP="001E1737" w:rsidRDefault="001E1737" w14:paraId="2FEFB394" wp14:textId="7777777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Nombre Etapa</w:t>
            </w:r>
          </w:p>
        </w:tc>
        <w:tc>
          <w:tcPr>
            <w:tcW w:w="1540" w:type="dxa"/>
            <w:gridSpan w:val="2"/>
            <w:shd w:val="clear" w:color="auto" w:fill="A6A6A6"/>
          </w:tcPr>
          <w:p w:rsidRPr="008C2396" w:rsidR="001E1737" w:rsidP="001E1737" w:rsidRDefault="001E1737" w14:paraId="3EA412E8" wp14:textId="7777777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Actividad </w:t>
            </w:r>
          </w:p>
        </w:tc>
        <w:tc>
          <w:tcPr>
            <w:tcW w:w="1586" w:type="dxa"/>
            <w:gridSpan w:val="2"/>
            <w:shd w:val="clear" w:color="auto" w:fill="A6A6A6"/>
          </w:tcPr>
          <w:p w:rsidRPr="008C2396" w:rsidR="001E1737" w:rsidP="001E1737" w:rsidRDefault="00BC1DA8" w14:paraId="46EF2BB8" wp14:textId="7777777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Rol </w:t>
            </w:r>
            <w:r w:rsidRPr="008C2396" w:rsidR="001E1737">
              <w:rPr>
                <w:rFonts w:ascii="Arial" w:hAnsi="Arial" w:cs="Arial"/>
                <w:b/>
                <w:sz w:val="22"/>
                <w:szCs w:val="22"/>
                <w:lang w:val="es-CO"/>
              </w:rPr>
              <w:t>Responsable</w:t>
            </w:r>
          </w:p>
        </w:tc>
        <w:tc>
          <w:tcPr>
            <w:tcW w:w="1028" w:type="dxa"/>
            <w:shd w:val="clear" w:color="auto" w:fill="A6A6A6"/>
          </w:tcPr>
          <w:p w:rsidRPr="008C2396" w:rsidR="001E1737" w:rsidP="001E1737" w:rsidRDefault="001E1737" w14:paraId="53989DB8" wp14:textId="7777777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Inicio</w:t>
            </w:r>
          </w:p>
        </w:tc>
        <w:tc>
          <w:tcPr>
            <w:tcW w:w="992" w:type="dxa"/>
            <w:shd w:val="clear" w:color="auto" w:fill="A6A6A6"/>
          </w:tcPr>
          <w:p w:rsidRPr="008C2396" w:rsidR="001E1737" w:rsidP="001E1737" w:rsidRDefault="001E1737" w14:paraId="4E6E46B2" wp14:textId="7777777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Fin</w:t>
            </w:r>
          </w:p>
        </w:tc>
        <w:tc>
          <w:tcPr>
            <w:tcW w:w="3080" w:type="dxa"/>
            <w:gridSpan w:val="2"/>
            <w:shd w:val="clear" w:color="auto" w:fill="A6A6A6"/>
          </w:tcPr>
          <w:p w:rsidRPr="008C2396" w:rsidR="001E1737" w:rsidP="001E1737" w:rsidRDefault="001E1737" w14:paraId="18963129" wp14:textId="7777777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Comentarios</w:t>
            </w:r>
          </w:p>
        </w:tc>
      </w:tr>
      <w:tr xmlns:wp14="http://schemas.microsoft.com/office/word/2010/wordml" w:rsidRPr="008C2396" w:rsidR="001E1737" w:rsidTr="008831B7" w14:paraId="1A965116" wp14:textId="7777777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:rsidRPr="008C2396" w:rsidR="001E1737" w:rsidP="00D76FAB" w:rsidRDefault="001E1737" w14:paraId="7DF4E37C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:rsidRPr="008C2396" w:rsidR="001E1737" w:rsidP="00D76FAB" w:rsidRDefault="001E1737" w14:paraId="44FB30F8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:rsidRPr="008C2396" w:rsidR="001E1737" w:rsidP="00D76FAB" w:rsidRDefault="001E1737" w14:paraId="1DA6542E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:rsidRPr="008C2396" w:rsidR="001E1737" w:rsidP="00D76FAB" w:rsidRDefault="001E1737" w14:paraId="3041E394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:rsidRPr="008C2396" w:rsidR="001E1737" w:rsidP="00D76FAB" w:rsidRDefault="001E1737" w14:paraId="722B00AE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:rsidRPr="008C2396" w:rsidR="001E1737" w:rsidP="00D76FAB" w:rsidRDefault="001E1737" w14:paraId="42C6D796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:rsidRPr="008C2396" w:rsidR="001E1737" w:rsidP="00D76FAB" w:rsidRDefault="001E1737" w14:paraId="6E1831B3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xmlns:wp14="http://schemas.microsoft.com/office/word/2010/wordml" w:rsidRPr="008C2396" w:rsidR="001E1737" w:rsidTr="008831B7" w14:paraId="54E11D2A" wp14:textId="7777777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:rsidRPr="008C2396" w:rsidR="001E1737" w:rsidP="00D76FAB" w:rsidRDefault="001E1737" w14:paraId="31126E5D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:rsidRPr="008C2396" w:rsidR="001E1737" w:rsidP="00D76FAB" w:rsidRDefault="001E1737" w14:paraId="2DE403A5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:rsidRPr="008C2396" w:rsidR="001E1737" w:rsidP="00D76FAB" w:rsidRDefault="001E1737" w14:paraId="62431CDC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:rsidRPr="008C2396" w:rsidR="001E1737" w:rsidP="00D76FAB" w:rsidRDefault="001E1737" w14:paraId="49E398E2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:rsidRPr="008C2396" w:rsidR="001E1737" w:rsidP="00D76FAB" w:rsidRDefault="001E1737" w14:paraId="16287F21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:rsidRPr="008C2396" w:rsidR="001E1737" w:rsidP="00D76FAB" w:rsidRDefault="001E1737" w14:paraId="5BE93A62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:rsidRPr="008C2396" w:rsidR="001E1737" w:rsidP="00D76FAB" w:rsidRDefault="001E1737" w14:paraId="384BA73E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xmlns:wp14="http://schemas.microsoft.com/office/word/2010/wordml" w:rsidRPr="008C2396" w:rsidR="001E1737" w:rsidTr="008831B7" w14:paraId="34B3F2EB" wp14:textId="7777777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:rsidRPr="008C2396" w:rsidR="001E1737" w:rsidP="00D76FAB" w:rsidRDefault="001E1737" w14:paraId="7D34F5C7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:rsidRPr="008C2396" w:rsidR="001E1737" w:rsidP="00D76FAB" w:rsidRDefault="001E1737" w14:paraId="0B4020A7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:rsidRPr="008C2396" w:rsidR="001E1737" w:rsidP="00D76FAB" w:rsidRDefault="001E1737" w14:paraId="1D7B270A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:rsidRPr="008C2396" w:rsidR="001E1737" w:rsidP="00D76FAB" w:rsidRDefault="001E1737" w14:paraId="4F904CB7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:rsidRPr="008C2396" w:rsidR="001E1737" w:rsidP="00D76FAB" w:rsidRDefault="001E1737" w14:paraId="06971CD3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:rsidRPr="008C2396" w:rsidR="001E1737" w:rsidP="00D76FAB" w:rsidRDefault="001E1737" w14:paraId="2A1F701D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:rsidRPr="008C2396" w:rsidR="001E1737" w:rsidP="00D76FAB" w:rsidRDefault="001E1737" w14:paraId="03EFCA41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xmlns:wp14="http://schemas.microsoft.com/office/word/2010/wordml" w:rsidRPr="008C2396" w:rsidR="001E1737" w:rsidTr="008831B7" w14:paraId="5F96A722" wp14:textId="7777777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:rsidRPr="008C2396" w:rsidR="001E1737" w:rsidP="00D76FAB" w:rsidRDefault="001E1737" w14:paraId="5B95CD12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:rsidRPr="008C2396" w:rsidR="001E1737" w:rsidP="00D76FAB" w:rsidRDefault="001E1737" w14:paraId="5220BBB2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:rsidRPr="008C2396" w:rsidR="001E1737" w:rsidP="00D76FAB" w:rsidRDefault="001E1737" w14:paraId="13CB595B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:rsidRPr="008C2396" w:rsidR="001E1737" w:rsidP="00D76FAB" w:rsidRDefault="001E1737" w14:paraId="6D9C8D39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:rsidRPr="008C2396" w:rsidR="001E1737" w:rsidP="00D76FAB" w:rsidRDefault="001E1737" w14:paraId="675E05EE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:rsidRPr="008C2396" w:rsidR="001E1737" w:rsidP="00D76FAB" w:rsidRDefault="001E1737" w14:paraId="2FC17F8B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:rsidRPr="008C2396" w:rsidR="001E1737" w:rsidP="00D76FAB" w:rsidRDefault="001E1737" w14:paraId="0A4F7224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xmlns:wp14="http://schemas.microsoft.com/office/word/2010/wordml" w:rsidRPr="008C2396" w:rsidR="001E1737" w:rsidTr="008831B7" w14:paraId="5AE48A43" wp14:textId="7777777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:rsidRPr="008C2396" w:rsidR="001E1737" w:rsidP="00D76FAB" w:rsidRDefault="001E1737" w14:paraId="50F40DEB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:rsidRPr="008C2396" w:rsidR="001E1737" w:rsidP="00D76FAB" w:rsidRDefault="001E1737" w14:paraId="77A52294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:rsidRPr="008C2396" w:rsidR="001E1737" w:rsidP="00D76FAB" w:rsidRDefault="001E1737" w14:paraId="007DCDA8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:rsidRPr="008C2396" w:rsidR="001E1737" w:rsidP="00D76FAB" w:rsidRDefault="001E1737" w14:paraId="450EA2D7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:rsidRPr="008C2396" w:rsidR="001E1737" w:rsidP="00D76FAB" w:rsidRDefault="001E1737" w14:paraId="3DD355C9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:rsidRPr="008C2396" w:rsidR="001E1737" w:rsidP="00D76FAB" w:rsidRDefault="001E1737" w14:paraId="1A81F0B1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:rsidRPr="008C2396" w:rsidR="001E1737" w:rsidP="00D76FAB" w:rsidRDefault="001E1737" w14:paraId="717AAFBA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xmlns:wp14="http://schemas.microsoft.com/office/word/2010/wordml" w:rsidRPr="008C2396" w:rsidR="001E1737" w:rsidTr="008831B7" w14:paraId="56EE48EE" wp14:textId="7777777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:rsidRPr="008C2396" w:rsidR="001E1737" w:rsidP="00D76FAB" w:rsidRDefault="001E1737" w14:paraId="2908EB2C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:rsidRPr="008C2396" w:rsidR="001E1737" w:rsidP="00D76FAB" w:rsidRDefault="001E1737" w14:paraId="121FD38A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:rsidRPr="008C2396" w:rsidR="001E1737" w:rsidP="00D76FAB" w:rsidRDefault="001E1737" w14:paraId="1FE2DD96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:rsidRPr="008C2396" w:rsidR="001E1737" w:rsidP="00D76FAB" w:rsidRDefault="001E1737" w14:paraId="27357532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:rsidRPr="008C2396" w:rsidR="001E1737" w:rsidP="00D76FAB" w:rsidRDefault="001E1737" w14:paraId="07F023C8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:rsidRPr="008C2396" w:rsidR="001E1737" w:rsidP="00D76FAB" w:rsidRDefault="001E1737" w14:paraId="4BDB5498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:rsidRPr="008C2396" w:rsidR="001E1737" w:rsidP="00D76FAB" w:rsidRDefault="001E1737" w14:paraId="2916C19D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xmlns:wp14="http://schemas.microsoft.com/office/word/2010/wordml" w:rsidRPr="008C2396" w:rsidR="001E1737" w:rsidTr="008831B7" w14:paraId="74869460" wp14:textId="7777777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:rsidRPr="008C2396" w:rsidR="001E1737" w:rsidP="00D76FAB" w:rsidRDefault="001E1737" w14:paraId="187F57B8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:rsidRPr="008C2396" w:rsidR="001E1737" w:rsidP="00D76FAB" w:rsidRDefault="001E1737" w14:paraId="54738AF4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:rsidRPr="008C2396" w:rsidR="001E1737" w:rsidP="00D76FAB" w:rsidRDefault="001E1737" w14:paraId="46ABBD8F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:rsidRPr="008C2396" w:rsidR="001E1737" w:rsidP="00D76FAB" w:rsidRDefault="001E1737" w14:paraId="06BBA33E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:rsidRPr="008C2396" w:rsidR="001E1737" w:rsidP="00D76FAB" w:rsidRDefault="001E1737" w14:paraId="464FCBC1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:rsidRPr="008C2396" w:rsidR="001E1737" w:rsidP="00D76FAB" w:rsidRDefault="001E1737" w14:paraId="5C8C6B09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:rsidRPr="008C2396" w:rsidR="001E1737" w:rsidP="00D76FAB" w:rsidRDefault="001E1737" w14:paraId="3382A365" wp14:textId="77777777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xmlns:wp14="http://schemas.microsoft.com/office/word/2010/wordml" w:rsidRPr="008C2396" w:rsidR="00000745" w:rsidTr="0031230D" w14:paraId="30C2D283" wp14:textId="77777777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:rsidRPr="008C2396" w:rsidR="00000745" w:rsidP="00B66554" w:rsidRDefault="00000745" w14:paraId="7ED5EE4F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Diagrama de </w:t>
            </w:r>
            <w:r w:rsidRPr="008C2396" w:rsidR="0081155D">
              <w:rPr>
                <w:rFonts w:ascii="Arial" w:hAnsi="Arial" w:cs="Arial"/>
                <w:b/>
                <w:sz w:val="22"/>
                <w:szCs w:val="22"/>
              </w:rPr>
              <w:t>planeación</w:t>
            </w:r>
          </w:p>
        </w:tc>
      </w:tr>
      <w:tr xmlns:wp14="http://schemas.microsoft.com/office/word/2010/wordml" w:rsidRPr="008C2396" w:rsidR="00B66554" w:rsidTr="0031230D" w14:paraId="5C71F136" wp14:textId="77777777">
        <w:trPr>
          <w:trHeight w:val="2260"/>
        </w:trPr>
        <w:tc>
          <w:tcPr>
            <w:tcW w:w="10452" w:type="dxa"/>
            <w:gridSpan w:val="10"/>
            <w:shd w:val="clear" w:color="auto" w:fill="FFFFFF"/>
            <w:vAlign w:val="center"/>
          </w:tcPr>
          <w:p w:rsidRPr="008C2396" w:rsidR="00B66554" w:rsidP="00D76FAB" w:rsidRDefault="00066FDD" w14:paraId="62199465" wp14:textId="77777777">
            <w:pPr>
              <w:rPr>
                <w:rFonts w:ascii="Arial" w:hAnsi="Arial" w:cs="Arial"/>
                <w:noProof/>
              </w:rPr>
            </w:pPr>
            <w:r w:rsidRPr="008C2396">
              <w:rPr>
                <w:rFonts w:ascii="Arial" w:hAnsi="Arial" w:cs="Arial"/>
                <w:noProof/>
              </w:rPr>
              <w:drawing>
                <wp:inline xmlns:wp14="http://schemas.microsoft.com/office/word/2010/wordprocessingDrawing" distT="0" distB="0" distL="0" distR="0" wp14:anchorId="6098B248" wp14:editId="7777777">
                  <wp:extent cx="5610225" cy="2609850"/>
                  <wp:effectExtent l="0" t="0" r="0" b="0"/>
                  <wp:docPr id="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0225" cy="2609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Pr="008C2396" w:rsidR="00C82ABF" w:rsidP="00D76FAB" w:rsidRDefault="00C82ABF" w14:paraId="0DA123B1" wp14:textId="77777777">
            <w:pPr>
              <w:rPr>
                <w:rFonts w:ascii="Arial" w:hAnsi="Arial" w:cs="Arial"/>
                <w:noProof/>
              </w:rPr>
            </w:pPr>
          </w:p>
          <w:p w:rsidRPr="008C2396" w:rsidR="00C82ABF" w:rsidP="00D76FAB" w:rsidRDefault="00C82ABF" w14:paraId="4C4CEA3D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xmlns:wp14="http://schemas.microsoft.com/office/word/2010/wordml" w:rsidRPr="008C2396" w:rsidR="00EE35D9" w:rsidP="00CF1DBE" w:rsidRDefault="00EE35D9" w14:paraId="50895670" wp14:textId="77777777">
      <w:pPr>
        <w:jc w:val="both"/>
        <w:rPr>
          <w:rFonts w:ascii="Arial" w:hAnsi="Arial" w:cs="Arial"/>
          <w:b/>
          <w:sz w:val="22"/>
        </w:rPr>
      </w:pPr>
    </w:p>
    <w:p xmlns:wp14="http://schemas.microsoft.com/office/word/2010/wordml" w:rsidRPr="008C2396" w:rsidR="00D234A2" w:rsidP="00CF1DBE" w:rsidRDefault="00D234A2" w14:paraId="58596259" wp14:textId="77777777">
      <w:pPr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 xml:space="preserve">Las fechas de planeación establecidas en </w:t>
      </w:r>
      <w:r w:rsidRPr="008C2396" w:rsidR="00DE399B">
        <w:rPr>
          <w:rFonts w:ascii="Arial" w:hAnsi="Arial" w:cs="Arial"/>
          <w:sz w:val="22"/>
        </w:rPr>
        <w:t>este</w:t>
      </w:r>
      <w:r w:rsidRPr="008C2396">
        <w:rPr>
          <w:rFonts w:ascii="Arial" w:hAnsi="Arial" w:cs="Arial"/>
          <w:sz w:val="22"/>
        </w:rPr>
        <w:t xml:space="preserve"> documento son aproximadas y estarán sujetas a modificaciones que surjan por control de cambios u otros factores. </w:t>
      </w:r>
    </w:p>
    <w:p xmlns:wp14="http://schemas.microsoft.com/office/word/2010/wordml" w:rsidRPr="008C2396" w:rsidR="000C0F24" w:rsidP="00CF1DBE" w:rsidRDefault="000C0F24" w14:paraId="38C1F859" wp14:textId="77777777">
      <w:pPr>
        <w:jc w:val="both"/>
        <w:rPr>
          <w:rFonts w:ascii="Arial" w:hAnsi="Arial" w:cs="Arial"/>
        </w:rPr>
      </w:pPr>
    </w:p>
    <w:p xmlns:wp14="http://schemas.microsoft.com/office/word/2010/wordml" w:rsidRPr="008C2396" w:rsidR="00E45C7F" w:rsidP="00E45C7F" w:rsidRDefault="00E45C7F" w14:paraId="35A4D49C" wp14:textId="77777777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2511"/>
      </w:tblGrid>
      <w:tr xmlns:wp14="http://schemas.microsoft.com/office/word/2010/wordml" w:rsidRPr="008C2396" w:rsidR="0017645A" w:rsidTr="0031230D" w14:paraId="06713255" wp14:textId="77777777">
        <w:tc>
          <w:tcPr>
            <w:tcW w:w="4112" w:type="dxa"/>
            <w:shd w:val="clear" w:color="auto" w:fill="A6A6A6"/>
          </w:tcPr>
          <w:p w:rsidRPr="008C2396" w:rsidR="0017645A" w:rsidP="00517D47" w:rsidRDefault="0017645A" w14:paraId="68F5E72F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:rsidRPr="008C2396" w:rsidR="0017645A" w:rsidP="00517D47" w:rsidRDefault="0017645A" w14:paraId="328DE664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:rsidRPr="008C2396" w:rsidR="0017645A" w:rsidP="00517D47" w:rsidRDefault="0017645A" w14:paraId="4A97D4E7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:rsidRPr="008C2396" w:rsidR="0017645A" w:rsidP="00517D47" w:rsidRDefault="0017645A" w14:paraId="24FE1423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xmlns:wp14="http://schemas.microsoft.com/office/word/2010/wordml" w:rsidRPr="008C2396" w:rsidR="0017645A" w:rsidTr="0031230D" w14:paraId="0C8FE7CE" wp14:textId="77777777">
        <w:tc>
          <w:tcPr>
            <w:tcW w:w="4112" w:type="dxa"/>
            <w:shd w:val="clear" w:color="auto" w:fill="auto"/>
          </w:tcPr>
          <w:p w:rsidRPr="008C2396" w:rsidR="0017645A" w:rsidP="0031230D" w:rsidRDefault="0017645A" w14:paraId="41004F19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Pr="008C2396" w:rsidR="0017645A" w:rsidP="0031230D" w:rsidRDefault="0017645A" w14:paraId="67C0C651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Pr="008C2396" w:rsidR="0017645A" w:rsidP="0031230D" w:rsidRDefault="0017645A" w14:paraId="308D56CC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:rsidRPr="008C2396" w:rsidR="0017645A" w:rsidP="0031230D" w:rsidRDefault="0017645A" w14:paraId="797E50C6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xmlns:wp14="http://schemas.microsoft.com/office/word/2010/wordml" w:rsidRPr="008C2396" w:rsidR="0017645A" w:rsidTr="0031230D" w14:paraId="7B04FA47" wp14:textId="77777777">
        <w:tc>
          <w:tcPr>
            <w:tcW w:w="4112" w:type="dxa"/>
            <w:shd w:val="clear" w:color="auto" w:fill="auto"/>
          </w:tcPr>
          <w:p w:rsidRPr="008C2396" w:rsidR="0017645A" w:rsidP="0031230D" w:rsidRDefault="0017645A" w14:paraId="568C698B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Pr="008C2396" w:rsidR="0017645A" w:rsidP="0031230D" w:rsidRDefault="0017645A" w14:paraId="1A939487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Pr="008C2396" w:rsidR="0017645A" w:rsidP="0031230D" w:rsidRDefault="0017645A" w14:paraId="6AA258D8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:rsidRPr="008C2396" w:rsidR="0017645A" w:rsidP="0031230D" w:rsidRDefault="0017645A" w14:paraId="6FFBD3EC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xmlns:wp14="http://schemas.microsoft.com/office/word/2010/wordml" w:rsidRPr="008C2396" w:rsidR="0017645A" w:rsidTr="0031230D" w14:paraId="30DCCCAD" wp14:textId="77777777">
        <w:tc>
          <w:tcPr>
            <w:tcW w:w="4112" w:type="dxa"/>
            <w:shd w:val="clear" w:color="auto" w:fill="auto"/>
          </w:tcPr>
          <w:p w:rsidRPr="008C2396" w:rsidR="0017645A" w:rsidP="0031230D" w:rsidRDefault="0017645A" w14:paraId="36AF6883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Pr="008C2396" w:rsidR="0017645A" w:rsidP="0031230D" w:rsidRDefault="0017645A" w14:paraId="54C529ED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Pr="008C2396" w:rsidR="0017645A" w:rsidP="0031230D" w:rsidRDefault="0017645A" w14:paraId="1C0157D6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:rsidRPr="008C2396" w:rsidR="0017645A" w:rsidP="0031230D" w:rsidRDefault="0017645A" w14:paraId="3691E7B2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xmlns:wp14="http://schemas.microsoft.com/office/word/2010/wordml" w:rsidRPr="008C2396" w:rsidR="0017645A" w:rsidTr="0031230D" w14:paraId="526770CE" wp14:textId="77777777">
        <w:tc>
          <w:tcPr>
            <w:tcW w:w="4112" w:type="dxa"/>
            <w:shd w:val="clear" w:color="auto" w:fill="auto"/>
          </w:tcPr>
          <w:p w:rsidRPr="008C2396" w:rsidR="0017645A" w:rsidP="0031230D" w:rsidRDefault="0017645A" w14:paraId="7CBEED82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Pr="008C2396" w:rsidR="0017645A" w:rsidP="0031230D" w:rsidRDefault="0017645A" w14:paraId="6E36661F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Pr="008C2396" w:rsidR="0017645A" w:rsidP="0031230D" w:rsidRDefault="0017645A" w14:paraId="38645DC7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:rsidRPr="008C2396" w:rsidR="0017645A" w:rsidP="0031230D" w:rsidRDefault="0017645A" w14:paraId="135E58C4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xmlns:wp14="http://schemas.microsoft.com/office/word/2010/wordml" w:rsidRPr="008C2396" w:rsidR="0017645A" w:rsidTr="0031230D" w14:paraId="62EBF9A1" wp14:textId="77777777">
        <w:tc>
          <w:tcPr>
            <w:tcW w:w="4112" w:type="dxa"/>
            <w:shd w:val="clear" w:color="auto" w:fill="auto"/>
          </w:tcPr>
          <w:p w:rsidRPr="008C2396" w:rsidR="0017645A" w:rsidP="0031230D" w:rsidRDefault="0017645A" w14:paraId="0C6C2CD5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Pr="008C2396" w:rsidR="0017645A" w:rsidP="0031230D" w:rsidRDefault="0017645A" w14:paraId="709E88E4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Pr="008C2396" w:rsidR="0017645A" w:rsidP="0031230D" w:rsidRDefault="0017645A" w14:paraId="508C98E9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:rsidRPr="008C2396" w:rsidR="0017645A" w:rsidP="0031230D" w:rsidRDefault="0017645A" w14:paraId="779F8E76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xmlns:wp14="http://schemas.microsoft.com/office/word/2010/wordml" w:rsidRPr="008C2396" w:rsidR="0017645A" w:rsidTr="0031230D" w14:paraId="7818863E" wp14:textId="77777777">
        <w:tc>
          <w:tcPr>
            <w:tcW w:w="4112" w:type="dxa"/>
            <w:shd w:val="clear" w:color="auto" w:fill="auto"/>
          </w:tcPr>
          <w:p w:rsidRPr="008C2396" w:rsidR="0017645A" w:rsidP="0031230D" w:rsidRDefault="0017645A" w14:paraId="44F69B9A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:rsidRPr="008C2396" w:rsidR="0017645A" w:rsidP="0031230D" w:rsidRDefault="0017645A" w14:paraId="5F07D11E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Pr="008C2396" w:rsidR="0017645A" w:rsidP="0031230D" w:rsidRDefault="0017645A" w14:paraId="41508A3C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:rsidRPr="008C2396" w:rsidR="0017645A" w:rsidP="0031230D" w:rsidRDefault="0017645A" w14:paraId="43D6B1D6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xmlns:wp14="http://schemas.microsoft.com/office/word/2010/wordml" w:rsidRPr="008C2396" w:rsidR="00F86C39" w:rsidP="00F86C39" w:rsidRDefault="00F86C39" w14:paraId="17DBC151" wp14:textId="77777777">
      <w:pPr>
        <w:ind w:left="720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F86C39" w:rsidP="00F86C39" w:rsidRDefault="00F86C39" w14:paraId="6F8BD81B" wp14:textId="77777777">
      <w:pPr>
        <w:ind w:left="720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503D08" w:rsidP="00F86C39" w:rsidRDefault="00503D08" w14:paraId="2613E9C1" wp14:textId="77777777">
      <w:pPr>
        <w:ind w:left="720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503D08" w:rsidP="00F86C39" w:rsidRDefault="00503D08" w14:paraId="1037B8A3" wp14:textId="77777777">
      <w:pPr>
        <w:ind w:left="720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503D08" w:rsidP="00F86C39" w:rsidRDefault="00503D08" w14:paraId="687C6DE0" wp14:textId="77777777">
      <w:pPr>
        <w:ind w:left="720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1A2265" w:rsidP="00F86C39" w:rsidRDefault="001A2265" w14:paraId="5B2F9378" wp14:textId="77777777">
      <w:pPr>
        <w:ind w:left="720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1A2265" w:rsidP="00F86C39" w:rsidRDefault="001A2265" w14:paraId="58E6DD4E" wp14:textId="77777777">
      <w:pPr>
        <w:ind w:left="720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1A2265" w:rsidP="00F86C39" w:rsidRDefault="001A2265" w14:paraId="7D3BEE8F" wp14:textId="77777777">
      <w:pPr>
        <w:ind w:left="720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1A2265" w:rsidP="00F86C39" w:rsidRDefault="001A2265" w14:paraId="3B88899E" wp14:textId="77777777">
      <w:pPr>
        <w:ind w:left="720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1A2265" w:rsidP="00F86C39" w:rsidRDefault="001A2265" w14:paraId="69E2BB2B" wp14:textId="77777777">
      <w:pPr>
        <w:ind w:left="720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1A2265" w:rsidP="00F86C39" w:rsidRDefault="001A2265" w14:paraId="57C0D796" wp14:textId="77777777">
      <w:pPr>
        <w:ind w:left="720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1A2265" w:rsidP="00F86C39" w:rsidRDefault="001A2265" w14:paraId="0D142F6F" wp14:textId="77777777">
      <w:pPr>
        <w:ind w:left="720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1A2265" w:rsidP="00F86C39" w:rsidRDefault="001A2265" w14:paraId="4475AD14" wp14:textId="77777777">
      <w:pPr>
        <w:ind w:left="720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1A2265" w:rsidP="00F86C39" w:rsidRDefault="001A2265" w14:paraId="120C4E94" wp14:textId="77777777">
      <w:pPr>
        <w:ind w:left="720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1A2265" w:rsidP="00F86C39" w:rsidRDefault="001A2265" w14:paraId="42AFC42D" wp14:textId="77777777">
      <w:pPr>
        <w:ind w:left="720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1A2265" w:rsidP="00F86C39" w:rsidRDefault="001A2265" w14:paraId="271CA723" wp14:textId="77777777">
      <w:pPr>
        <w:ind w:left="720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1A2265" w:rsidP="00F86C39" w:rsidRDefault="001A2265" w14:paraId="75FBE423" wp14:textId="77777777">
      <w:pPr>
        <w:ind w:left="720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1A2265" w:rsidP="00F86C39" w:rsidRDefault="001A2265" w14:paraId="2D3F0BEC" wp14:textId="77777777">
      <w:pPr>
        <w:ind w:left="720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1A2265" w:rsidP="00F86C39" w:rsidRDefault="001A2265" w14:paraId="75CF4315" wp14:textId="77777777">
      <w:pPr>
        <w:ind w:left="720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1A2265" w:rsidP="00F86C39" w:rsidRDefault="001A2265" w14:paraId="3CB648E9" wp14:textId="77777777">
      <w:pPr>
        <w:ind w:left="720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1A2265" w:rsidP="00F86C39" w:rsidRDefault="001A2265" w14:paraId="0C178E9E" wp14:textId="77777777">
      <w:pPr>
        <w:ind w:left="720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1A2265" w:rsidP="00F86C39" w:rsidRDefault="001A2265" w14:paraId="3C0395D3" wp14:textId="77777777">
      <w:pPr>
        <w:ind w:left="720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1A2265" w:rsidP="00F86C39" w:rsidRDefault="001A2265" w14:paraId="3254BC2F" wp14:textId="77777777">
      <w:pPr>
        <w:ind w:left="720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503D08" w:rsidP="00F86C39" w:rsidRDefault="00503D08" w14:paraId="651E9592" wp14:textId="77777777">
      <w:pPr>
        <w:ind w:left="720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503D08" w:rsidP="00F86C39" w:rsidRDefault="00503D08" w14:paraId="269E314A" wp14:textId="77777777">
      <w:pPr>
        <w:ind w:left="720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D234A2" w:rsidP="00F86C39" w:rsidRDefault="00740EE6" w14:paraId="22AA31B0" wp14:textId="77777777">
      <w:pPr>
        <w:pStyle w:val="Heading1"/>
        <w:rPr>
          <w:rFonts w:cs="Arial"/>
        </w:rPr>
      </w:pPr>
      <w:bookmarkStart w:name="_Toc532221777" w:id="14"/>
      <w:r w:rsidRPr="008C2396">
        <w:rPr>
          <w:rFonts w:cs="Arial"/>
        </w:rPr>
        <w:t>LEVANTAMIENTO DEL REQUERIMIENTO DETALLADO</w:t>
      </w:r>
      <w:bookmarkEnd w:id="14"/>
    </w:p>
    <w:p xmlns:wp14="http://schemas.microsoft.com/office/word/2010/wordml" w:rsidRPr="008C2396" w:rsidR="00137683" w:rsidP="00137683" w:rsidRDefault="00137683" w14:paraId="47341341" wp14:textId="77777777">
      <w:pPr>
        <w:rPr>
          <w:rFonts w:ascii="Arial" w:hAnsi="Arial" w:cs="Arial"/>
          <w:lang w:val="es-ES_tradnl" w:eastAsia="en-US"/>
        </w:rPr>
      </w:pPr>
    </w:p>
    <w:p xmlns:wp14="http://schemas.microsoft.com/office/word/2010/wordml" w:rsidRPr="005D0764" w:rsidR="00D234A2" w:rsidP="005D0764" w:rsidRDefault="00137683" w14:paraId="62BA4385" wp14:textId="77777777">
      <w:pPr>
        <w:jc w:val="both"/>
        <w:rPr>
          <w:rFonts w:ascii="Arial" w:hAnsi="Arial" w:cs="Arial"/>
          <w:color w:val="BFBFBF"/>
          <w:sz w:val="28"/>
          <w:szCs w:val="28"/>
        </w:rPr>
      </w:pPr>
      <w:r w:rsidRPr="005D0764">
        <w:rPr>
          <w:rFonts w:ascii="Arial" w:hAnsi="Arial" w:cs="Arial"/>
          <w:color w:val="BFBFBF"/>
          <w:sz w:val="28"/>
          <w:szCs w:val="28"/>
        </w:rPr>
        <w:t>Las historias de usuario deben ser independientes y debidamente identificadas</w:t>
      </w:r>
      <w:r w:rsidRPr="005D0764" w:rsidR="009F4DBC">
        <w:rPr>
          <w:rFonts w:ascii="Arial" w:hAnsi="Arial" w:cs="Arial"/>
          <w:color w:val="BFBFBF"/>
          <w:sz w:val="28"/>
          <w:szCs w:val="28"/>
        </w:rPr>
        <w:t>;</w:t>
      </w:r>
      <w:r w:rsidRPr="005D0764">
        <w:rPr>
          <w:rFonts w:ascii="Arial" w:hAnsi="Arial" w:cs="Arial"/>
          <w:color w:val="BFBFBF"/>
          <w:sz w:val="28"/>
          <w:szCs w:val="28"/>
        </w:rPr>
        <w:t xml:space="preserve"> deben corresponder a una </w:t>
      </w:r>
      <w:r w:rsidRPr="005D0764" w:rsidR="009F4DBC">
        <w:rPr>
          <w:rFonts w:ascii="Arial" w:hAnsi="Arial" w:cs="Arial"/>
          <w:color w:val="BFBFBF"/>
          <w:sz w:val="28"/>
          <w:szCs w:val="28"/>
        </w:rPr>
        <w:t>única</w:t>
      </w:r>
      <w:r w:rsidRPr="005D0764">
        <w:rPr>
          <w:rFonts w:ascii="Arial" w:hAnsi="Arial" w:cs="Arial"/>
          <w:color w:val="BFBFBF"/>
          <w:sz w:val="28"/>
          <w:szCs w:val="28"/>
        </w:rPr>
        <w:t xml:space="preserve"> funcionalidad</w:t>
      </w:r>
      <w:r w:rsidRPr="005D0764" w:rsidR="009F4DBC">
        <w:rPr>
          <w:rFonts w:ascii="Arial" w:hAnsi="Arial" w:cs="Arial"/>
          <w:color w:val="BFBFBF"/>
          <w:sz w:val="28"/>
          <w:szCs w:val="28"/>
        </w:rPr>
        <w:t xml:space="preserve"> y deben ser cortas y concisas </w:t>
      </w:r>
    </w:p>
    <w:tbl>
      <w:tblPr>
        <w:tblW w:w="10490" w:type="dxa"/>
        <w:tblInd w:w="-7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737"/>
        <w:gridCol w:w="681"/>
        <w:gridCol w:w="1268"/>
        <w:gridCol w:w="444"/>
        <w:gridCol w:w="2000"/>
        <w:gridCol w:w="127"/>
        <w:gridCol w:w="1947"/>
        <w:gridCol w:w="3286"/>
      </w:tblGrid>
      <w:tr xmlns:wp14="http://schemas.microsoft.com/office/word/2010/wordml" w:rsidRPr="008C2396" w:rsidR="00AE4D25" w:rsidTr="004627A3" w14:paraId="0ED51BE5" wp14:textId="77777777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:rsidRPr="008C2396" w:rsidR="00AE4D25" w:rsidP="004627A3" w:rsidRDefault="00AE4D25" w14:paraId="158DFD5D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HISTORIAS DE USUARIO</w:t>
            </w:r>
          </w:p>
        </w:tc>
      </w:tr>
      <w:tr xmlns:wp14="http://schemas.microsoft.com/office/word/2010/wordml" w:rsidRPr="008C2396" w:rsidR="005D0764" w:rsidTr="005D0764" w14:paraId="2D75502B" wp14:textId="77777777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:rsidRPr="008C2396" w:rsidR="005D0764" w:rsidP="004627A3" w:rsidRDefault="005D0764" w14:paraId="745774BC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Nº.</w:t>
            </w:r>
          </w:p>
        </w:tc>
        <w:tc>
          <w:tcPr>
            <w:tcW w:w="9072" w:type="dxa"/>
            <w:gridSpan w:val="6"/>
            <w:shd w:val="clear" w:color="auto" w:fill="auto"/>
          </w:tcPr>
          <w:p w:rsidRPr="008C2396" w:rsidR="005D0764" w:rsidP="005D0764" w:rsidRDefault="005D0764" w14:paraId="37E86EDF" wp14:textId="77777777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Identificador único de la historia de usuario</w:t>
            </w:r>
          </w:p>
        </w:tc>
      </w:tr>
      <w:tr xmlns:wp14="http://schemas.microsoft.com/office/word/2010/wordml" w:rsidRPr="008C2396" w:rsidR="005D0764" w:rsidTr="005D0764" w14:paraId="04B80F2F" wp14:textId="77777777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:rsidRPr="008C2396" w:rsidR="005D0764" w:rsidP="004627A3" w:rsidRDefault="005D0764" w14:paraId="0AB041FF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Titulo</w:t>
            </w:r>
          </w:p>
        </w:tc>
        <w:tc>
          <w:tcPr>
            <w:tcW w:w="9072" w:type="dxa"/>
            <w:gridSpan w:val="6"/>
            <w:shd w:val="clear" w:color="auto" w:fill="auto"/>
          </w:tcPr>
          <w:p w:rsidRPr="008C2396" w:rsidR="005D0764" w:rsidP="005D0764" w:rsidRDefault="005D0764" w14:paraId="10B1F1E7" wp14:textId="77777777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Titulo claro y especifico que define la fase o historia de usuario para el requerimiento</w:t>
            </w:r>
          </w:p>
        </w:tc>
      </w:tr>
      <w:tr xmlns:wp14="http://schemas.microsoft.com/office/word/2010/wordml" w:rsidRPr="008C2396" w:rsidR="005D0764" w:rsidTr="005D0764" w14:paraId="406DCC6A" wp14:textId="77777777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:rsidRPr="008C2396" w:rsidR="005D0764" w:rsidP="004627A3" w:rsidRDefault="005D0764" w14:paraId="72C42D4E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9072" w:type="dxa"/>
            <w:gridSpan w:val="6"/>
            <w:shd w:val="clear" w:color="auto" w:fill="auto"/>
          </w:tcPr>
          <w:p w:rsidRPr="008C2396" w:rsidR="005D0764" w:rsidP="005D0764" w:rsidRDefault="005D0764" w14:paraId="511AF41F" wp14:textId="77777777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BFBFBF"/>
                <w:sz w:val="22"/>
                <w:szCs w:val="22"/>
              </w:rPr>
              <w:t>DD/MM/YYYY</w:t>
            </w:r>
          </w:p>
        </w:tc>
      </w:tr>
      <w:tr xmlns:wp14="http://schemas.microsoft.com/office/word/2010/wordml" w:rsidRPr="008C2396" w:rsidR="005D0764" w:rsidTr="005D0764" w14:paraId="499C8C21" wp14:textId="77777777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:rsidRPr="008C2396" w:rsidR="005D0764" w:rsidP="004627A3" w:rsidRDefault="005D0764" w14:paraId="362E6FAF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Estimación</w:t>
            </w:r>
          </w:p>
        </w:tc>
        <w:tc>
          <w:tcPr>
            <w:tcW w:w="9072" w:type="dxa"/>
            <w:gridSpan w:val="6"/>
            <w:shd w:val="clear" w:color="auto" w:fill="auto"/>
          </w:tcPr>
          <w:p w:rsidRPr="008C2396" w:rsidR="005D0764" w:rsidP="005D0764" w:rsidRDefault="005D0764" w14:paraId="4516B05B" wp14:textId="77777777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Peso dado por un numero entre 1 y 100 acotado por la serie Fibonacci</w:t>
            </w:r>
          </w:p>
        </w:tc>
      </w:tr>
      <w:tr xmlns:wp14="http://schemas.microsoft.com/office/word/2010/wordml" w:rsidRPr="008C2396" w:rsidR="00137683" w:rsidTr="004627A3" w14:paraId="38E18318" wp14:textId="77777777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:rsidRPr="008C2396" w:rsidR="00137683" w:rsidP="004627A3" w:rsidRDefault="002617FE" w14:paraId="6DF7AAE6" wp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Característica</w:t>
            </w:r>
            <w:r w:rsidRPr="008C2396" w:rsidR="00137683">
              <w:rPr>
                <w:rFonts w:ascii="Arial" w:hAnsi="Arial" w:cs="Arial"/>
                <w:b/>
                <w:szCs w:val="22"/>
              </w:rPr>
              <w:t>/Funcionalidad</w:t>
            </w:r>
          </w:p>
        </w:tc>
      </w:tr>
      <w:tr xmlns:wp14="http://schemas.microsoft.com/office/word/2010/wordml" w:rsidRPr="008C2396" w:rsidR="00137683" w:rsidTr="004627A3" w14:paraId="0E538CD6" wp14:textId="77777777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:rsidRPr="008C2396" w:rsidR="00137683" w:rsidP="004627A3" w:rsidRDefault="00137683" w14:paraId="1B7955D7" wp14:textId="77777777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Descripción detallada y suministrada en lenguaje natural por el usuario final, que permite identificar la necesidad puntual para una parte específica del requerimiento.</w:t>
            </w:r>
          </w:p>
          <w:p w:rsidRPr="008C2396" w:rsidR="00137683" w:rsidP="004627A3" w:rsidRDefault="00137683" w14:paraId="7DA21CF6" wp14:textId="77777777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</w:t>
            </w:r>
            <w:proofErr w:type="spellEnd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.:</w:t>
            </w:r>
          </w:p>
          <w:p w:rsidRPr="008C2396" w:rsidR="00137683" w:rsidP="004627A3" w:rsidRDefault="00137683" w14:paraId="42EF2083" wp14:textId="77777777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:rsidRPr="008C2396" w:rsidR="00137683" w:rsidP="004627A3" w:rsidRDefault="00137683" w14:paraId="733FD32F" wp14:textId="77777777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Quiero que el sistema me registre el número de veces que solicita atención a través de la ventanilla única, guardando el nombre del funcionario que atiende, la cedula y el tiempo que tarda en la consulta hasta obtener la solución a su inquietud.</w:t>
            </w:r>
          </w:p>
          <w:p w:rsidRPr="008C2396" w:rsidR="00137683" w:rsidP="004627A3" w:rsidRDefault="00137683" w14:paraId="7B40C951" wp14:textId="77777777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xmlns:wp14="http://schemas.microsoft.com/office/word/2010/wordml" w:rsidRPr="008C2396" w:rsidR="00AE4D25" w:rsidTr="004627A3" w14:paraId="269EB0A9" wp14:textId="77777777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:rsidRPr="008C2396" w:rsidR="00AE4D25" w:rsidP="004627A3" w:rsidRDefault="002617FE" w14:paraId="3A6590CF" wp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Razón</w:t>
            </w:r>
            <w:r w:rsidRPr="008C2396" w:rsidR="00137683">
              <w:rPr>
                <w:rFonts w:ascii="Arial" w:hAnsi="Arial" w:cs="Arial"/>
                <w:b/>
                <w:szCs w:val="22"/>
              </w:rPr>
              <w:t>/Resultado</w:t>
            </w:r>
          </w:p>
        </w:tc>
      </w:tr>
      <w:tr xmlns:wp14="http://schemas.microsoft.com/office/word/2010/wordml" w:rsidRPr="008C2396" w:rsidR="00AE4D25" w:rsidTr="00AE4D25" w14:paraId="26B9D13B" wp14:textId="77777777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:rsidRPr="008C2396" w:rsidR="00137683" w:rsidP="004627A3" w:rsidRDefault="00137683" w14:paraId="64EFB6A0" wp14:textId="77777777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Con la finalidad de… </w:t>
            </w:r>
          </w:p>
          <w:p w:rsidRPr="008C2396" w:rsidR="00AE4D25" w:rsidP="004627A3" w:rsidRDefault="00AE4D25" w14:paraId="5CAB72CD" wp14:textId="77777777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</w:t>
            </w:r>
            <w:proofErr w:type="spellEnd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.:</w:t>
            </w:r>
          </w:p>
          <w:p w:rsidRPr="008C2396" w:rsidR="00AE4D25" w:rsidP="004627A3" w:rsidRDefault="00AE4D25" w14:paraId="4B4D7232" wp14:textId="77777777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:rsidRPr="008C2396" w:rsidR="00AE4D25" w:rsidP="004627A3" w:rsidRDefault="00137683" w14:paraId="56875FAB" wp14:textId="77777777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Con la finalidad de controlar la eficiencia de la atención en los puntos por cada uno de los empleados…</w:t>
            </w:r>
          </w:p>
          <w:p w:rsidRPr="008C2396" w:rsidR="00AE4D25" w:rsidP="004627A3" w:rsidRDefault="00AE4D25" w14:paraId="2093CA67" wp14:textId="77777777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xmlns:wp14="http://schemas.microsoft.com/office/word/2010/wordml" w:rsidRPr="008C2396" w:rsidR="004205AA" w:rsidTr="004627A3" w14:paraId="6ECCBE8E" wp14:textId="77777777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:rsidRPr="008C2396" w:rsidR="004205AA" w:rsidP="004627A3" w:rsidRDefault="004205AA" w14:paraId="27D94308" wp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Criterios de Aceptación</w:t>
            </w:r>
          </w:p>
        </w:tc>
      </w:tr>
      <w:tr xmlns:wp14="http://schemas.microsoft.com/office/word/2010/wordml" w:rsidRPr="008C2396" w:rsidR="008512C0" w:rsidTr="005D0764" w14:paraId="7576B1A7" wp14:textId="77777777">
        <w:trPr>
          <w:trHeight w:val="182"/>
        </w:trPr>
        <w:tc>
          <w:tcPr>
            <w:tcW w:w="737" w:type="dxa"/>
            <w:shd w:val="clear" w:color="auto" w:fill="A6A6A6"/>
          </w:tcPr>
          <w:p w:rsidRPr="008C2396" w:rsidR="00097052" w:rsidP="004627A3" w:rsidRDefault="00097052" w14:paraId="5D859D64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Nº</w:t>
            </w:r>
          </w:p>
        </w:tc>
        <w:tc>
          <w:tcPr>
            <w:tcW w:w="1949" w:type="dxa"/>
            <w:gridSpan w:val="2"/>
            <w:shd w:val="clear" w:color="auto" w:fill="A6A6A6"/>
          </w:tcPr>
          <w:p w:rsidRPr="008C2396" w:rsidR="00097052" w:rsidP="004627A3" w:rsidRDefault="00097052" w14:paraId="7EAB7510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Titulo</w:t>
            </w:r>
          </w:p>
        </w:tc>
        <w:tc>
          <w:tcPr>
            <w:tcW w:w="2571" w:type="dxa"/>
            <w:gridSpan w:val="3"/>
            <w:shd w:val="clear" w:color="auto" w:fill="A6A6A6"/>
          </w:tcPr>
          <w:p w:rsidRPr="008C2396" w:rsidR="00097052" w:rsidP="004627A3" w:rsidRDefault="00097052" w14:paraId="1C252FD3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Contexto</w:t>
            </w:r>
          </w:p>
        </w:tc>
        <w:tc>
          <w:tcPr>
            <w:tcW w:w="5233" w:type="dxa"/>
            <w:gridSpan w:val="2"/>
            <w:shd w:val="clear" w:color="auto" w:fill="A6A6A6"/>
          </w:tcPr>
          <w:p w:rsidRPr="008C2396" w:rsidR="00097052" w:rsidP="004627A3" w:rsidRDefault="00097052" w14:paraId="33E38FD7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Evento</w:t>
            </w:r>
          </w:p>
        </w:tc>
      </w:tr>
      <w:tr xmlns:wp14="http://schemas.microsoft.com/office/word/2010/wordml" w:rsidRPr="008C2396" w:rsidR="008512C0" w:rsidTr="005D0764" w14:paraId="36368464" wp14:textId="77777777">
        <w:trPr>
          <w:trHeight w:val="1686"/>
        </w:trPr>
        <w:tc>
          <w:tcPr>
            <w:tcW w:w="737" w:type="dxa"/>
            <w:shd w:val="clear" w:color="auto" w:fill="FFFFFF"/>
          </w:tcPr>
          <w:p w:rsidRPr="008C2396" w:rsidR="00097052" w:rsidP="00097052" w:rsidRDefault="00097052" w14:paraId="095D1FFE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1</w:t>
            </w:r>
            <w:r w:rsidRPr="008C2396" w:rsidR="008F6AF7">
              <w:rPr>
                <w:rFonts w:ascii="Arial" w:hAnsi="Arial" w:cs="Arial"/>
                <w:color w:val="A6A6A6"/>
                <w:sz w:val="22"/>
                <w:szCs w:val="22"/>
              </w:rPr>
              <w:t>...</w:t>
            </w:r>
          </w:p>
        </w:tc>
        <w:tc>
          <w:tcPr>
            <w:tcW w:w="1949" w:type="dxa"/>
            <w:gridSpan w:val="2"/>
            <w:shd w:val="clear" w:color="auto" w:fill="FFFFFF"/>
          </w:tcPr>
          <w:p w:rsidRPr="008C2396" w:rsidR="00097052" w:rsidP="00097052" w:rsidRDefault="00097052" w14:paraId="37EEECB9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Título del escenario </w:t>
            </w:r>
          </w:p>
          <w:p w:rsidRPr="008C2396" w:rsidR="00097052" w:rsidP="00097052" w:rsidRDefault="00097052" w14:paraId="2503B197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:rsidRPr="008C2396" w:rsidR="006955B1" w:rsidP="004627A3" w:rsidRDefault="00097052" w14:paraId="1710AB64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Pe. </w:t>
            </w:r>
          </w:p>
          <w:p w:rsidRPr="008C2396" w:rsidR="00097052" w:rsidP="004627A3" w:rsidRDefault="00097052" w14:paraId="4F8318E3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Ingreso del empleado a la plataforma</w:t>
            </w:r>
          </w:p>
        </w:tc>
        <w:tc>
          <w:tcPr>
            <w:tcW w:w="2571" w:type="dxa"/>
            <w:gridSpan w:val="3"/>
            <w:shd w:val="clear" w:color="auto" w:fill="FFFFFF"/>
          </w:tcPr>
          <w:p w:rsidRPr="008C2396" w:rsidR="00097052" w:rsidP="00097052" w:rsidRDefault="00937366" w14:paraId="30142709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Descripción de</w:t>
            </w:r>
            <w:r w:rsidRPr="008C2396" w:rsidR="00097052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la </w:t>
            </w:r>
            <w:r w:rsidRPr="008C2396" w:rsidR="00097052">
              <w:rPr>
                <w:rFonts w:ascii="Arial" w:hAnsi="Arial" w:cs="Arial"/>
                <w:color w:val="A6A6A6"/>
                <w:sz w:val="22"/>
                <w:szCs w:val="22"/>
              </w:rPr>
              <w:t xml:space="preserve">situación </w:t>
            </w:r>
            <w:r w:rsidRPr="008C2396" w:rsidR="00BA2025">
              <w:rPr>
                <w:rFonts w:ascii="Arial" w:hAnsi="Arial" w:cs="Arial"/>
                <w:color w:val="A6A6A6"/>
                <w:sz w:val="22"/>
                <w:szCs w:val="22"/>
              </w:rPr>
              <w:t>que</w:t>
            </w:r>
            <w:r w:rsidRPr="008C2396" w:rsidR="00097052">
              <w:rPr>
                <w:rFonts w:ascii="Arial" w:hAnsi="Arial" w:cs="Arial"/>
                <w:color w:val="A6A6A6"/>
                <w:sz w:val="22"/>
                <w:szCs w:val="22"/>
              </w:rPr>
              <w:t xml:space="preserve"> presenta el criterio de aceptación:</w:t>
            </w:r>
          </w:p>
          <w:p w:rsidRPr="008C2396" w:rsidR="00184882" w:rsidP="00097052" w:rsidRDefault="00184882" w14:paraId="38288749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:rsidRPr="008C2396" w:rsidR="00097052" w:rsidP="00097052" w:rsidRDefault="00097052" w14:paraId="18947712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</w:t>
            </w:r>
            <w:proofErr w:type="spellEnd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.:</w:t>
            </w:r>
          </w:p>
          <w:p w:rsidRPr="008C2396" w:rsidR="00097052" w:rsidP="00E56DEC" w:rsidRDefault="006955B1" w14:paraId="33C74E8A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En caso de que i</w:t>
            </w:r>
            <w:r w:rsidRPr="008C2396" w:rsidR="00097052">
              <w:rPr>
                <w:rFonts w:ascii="Arial" w:hAnsi="Arial" w:cs="Arial"/>
                <w:color w:val="A6A6A6"/>
                <w:sz w:val="22"/>
                <w:szCs w:val="22"/>
              </w:rPr>
              <w:t xml:space="preserve">ngresa el número de identificación del funcionario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y es </w:t>
            </w:r>
            <w:r w:rsidRPr="008C2396" w:rsidR="00097052">
              <w:rPr>
                <w:rFonts w:ascii="Arial" w:hAnsi="Arial" w:cs="Arial"/>
                <w:color w:val="A6A6A6"/>
                <w:sz w:val="22"/>
                <w:szCs w:val="22"/>
              </w:rPr>
              <w:t xml:space="preserve">inexistente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debe generar un </w:t>
            </w:r>
            <w:r w:rsidRPr="008C2396" w:rsidR="00AB5EF7">
              <w:rPr>
                <w:rFonts w:ascii="Arial" w:hAnsi="Arial" w:cs="Arial"/>
                <w:color w:val="A6A6A6"/>
                <w:sz w:val="22"/>
                <w:szCs w:val="22"/>
              </w:rPr>
              <w:t xml:space="preserve">mensaje de </w:t>
            </w:r>
            <w:r w:rsidRPr="008C2396" w:rsidR="00E56DEC">
              <w:rPr>
                <w:rFonts w:ascii="Arial" w:hAnsi="Arial" w:cs="Arial"/>
                <w:color w:val="A6A6A6"/>
                <w:sz w:val="22"/>
                <w:szCs w:val="22"/>
              </w:rPr>
              <w:t>error.</w:t>
            </w:r>
          </w:p>
        </w:tc>
        <w:tc>
          <w:tcPr>
            <w:tcW w:w="5233" w:type="dxa"/>
            <w:gridSpan w:val="2"/>
            <w:shd w:val="clear" w:color="auto" w:fill="FFFFFF"/>
          </w:tcPr>
          <w:p w:rsidRPr="008C2396" w:rsidR="008E77BF" w:rsidP="006D1559" w:rsidRDefault="008E77BF" w14:paraId="21028D26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Cuando o en qué momento ocurre el contexto</w:t>
            </w:r>
          </w:p>
          <w:p w:rsidRPr="008C2396" w:rsidR="008E77BF" w:rsidP="006D1559" w:rsidRDefault="008E77BF" w14:paraId="20BD9A1A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:rsidRPr="008C2396" w:rsidR="00184882" w:rsidP="006D1559" w:rsidRDefault="00184882" w14:paraId="17861B96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</w:t>
            </w:r>
            <w:proofErr w:type="spellEnd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.:</w:t>
            </w:r>
          </w:p>
          <w:p w:rsidRPr="008C2396" w:rsidR="00097052" w:rsidP="006D1559" w:rsidRDefault="006955B1" w14:paraId="7E8FAE08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Cuando el empleado intenta ingresar diligenciando en el formulario identificación y nombre</w:t>
            </w:r>
          </w:p>
        </w:tc>
      </w:tr>
      <w:tr xmlns:wp14="http://schemas.microsoft.com/office/word/2010/wordml" w:rsidRPr="008C2396" w:rsidR="008512C0" w:rsidTr="005D0764" w14:paraId="05E6B8C1" wp14:textId="77777777">
        <w:trPr>
          <w:trHeight w:val="1686"/>
        </w:trPr>
        <w:tc>
          <w:tcPr>
            <w:tcW w:w="737" w:type="dxa"/>
            <w:shd w:val="clear" w:color="auto" w:fill="FFFFFF"/>
          </w:tcPr>
          <w:p w:rsidRPr="008C2396" w:rsidR="00C64142" w:rsidP="00097052" w:rsidRDefault="00C64142" w14:paraId="18F999B5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2</w:t>
            </w:r>
          </w:p>
        </w:tc>
        <w:tc>
          <w:tcPr>
            <w:tcW w:w="1949" w:type="dxa"/>
            <w:gridSpan w:val="2"/>
            <w:shd w:val="clear" w:color="auto" w:fill="FFFFFF"/>
          </w:tcPr>
          <w:p w:rsidRPr="008C2396" w:rsidR="00C64142" w:rsidP="00097052" w:rsidRDefault="00A006BD" w14:paraId="10012BED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Control de tiempo de respuesta</w:t>
            </w:r>
          </w:p>
        </w:tc>
        <w:tc>
          <w:tcPr>
            <w:tcW w:w="2571" w:type="dxa"/>
            <w:gridSpan w:val="3"/>
            <w:shd w:val="clear" w:color="auto" w:fill="FFFFFF"/>
          </w:tcPr>
          <w:p w:rsidRPr="008C2396" w:rsidR="00C64142" w:rsidP="00097052" w:rsidRDefault="006955B1" w14:paraId="07E522DE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Registrar un tiempo superior a media hora y evidenciar que se genera una alerta de atención tardía</w:t>
            </w:r>
          </w:p>
        </w:tc>
        <w:tc>
          <w:tcPr>
            <w:tcW w:w="5233" w:type="dxa"/>
            <w:gridSpan w:val="2"/>
            <w:shd w:val="clear" w:color="auto" w:fill="FFFFFF"/>
          </w:tcPr>
          <w:p w:rsidRPr="008C2396" w:rsidR="006955B1" w:rsidP="005237D9" w:rsidRDefault="00966D29" w14:paraId="1123BF1F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A partir del </w:t>
            </w:r>
            <w:r w:rsidRPr="008C2396" w:rsidR="00113848">
              <w:rPr>
                <w:rFonts w:ascii="Arial" w:hAnsi="Arial" w:cs="Arial"/>
                <w:color w:val="A6A6A6"/>
                <w:sz w:val="22"/>
                <w:szCs w:val="22"/>
              </w:rPr>
              <w:t xml:space="preserve">momento en que se efectúa el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cierre del caso de atención al cliente</w:t>
            </w:r>
            <w:r w:rsidRPr="008C2396" w:rsidR="00113848">
              <w:rPr>
                <w:rFonts w:ascii="Arial" w:hAnsi="Arial" w:cs="Arial"/>
                <w:color w:val="A6A6A6"/>
                <w:sz w:val="22"/>
                <w:szCs w:val="22"/>
              </w:rPr>
              <w:t xml:space="preserve"> por parte del empleado</w:t>
            </w:r>
          </w:p>
          <w:p w:rsidRPr="008C2396" w:rsidR="00C64142" w:rsidP="006955B1" w:rsidRDefault="00C64142" w14:paraId="0C136CF1" wp14:textId="77777777">
            <w:pPr>
              <w:ind w:left="720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xmlns:wp14="http://schemas.microsoft.com/office/word/2010/wordml" w:rsidRPr="008C2396" w:rsidR="008512C0" w:rsidTr="005D0764" w14:paraId="2F4B04ED" wp14:textId="77777777">
        <w:trPr>
          <w:trHeight w:val="1686"/>
        </w:trPr>
        <w:tc>
          <w:tcPr>
            <w:tcW w:w="737" w:type="dxa"/>
            <w:shd w:val="clear" w:color="auto" w:fill="FFFFFF"/>
          </w:tcPr>
          <w:p w:rsidRPr="008C2396" w:rsidR="00CF06E7" w:rsidP="00097052" w:rsidRDefault="00CF06E7" w14:paraId="07EAA0A1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n…</w:t>
            </w:r>
          </w:p>
        </w:tc>
        <w:tc>
          <w:tcPr>
            <w:tcW w:w="1949" w:type="dxa"/>
            <w:gridSpan w:val="2"/>
            <w:shd w:val="clear" w:color="auto" w:fill="FFFFFF"/>
          </w:tcPr>
          <w:p w:rsidRPr="008C2396" w:rsidR="00CF06E7" w:rsidP="00097052" w:rsidRDefault="00CF06E7" w14:paraId="0A392C6A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571" w:type="dxa"/>
            <w:gridSpan w:val="3"/>
            <w:shd w:val="clear" w:color="auto" w:fill="FFFFFF"/>
          </w:tcPr>
          <w:p w:rsidRPr="008C2396" w:rsidR="00CF06E7" w:rsidP="00097052" w:rsidRDefault="00CF06E7" w14:paraId="290583F9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5233" w:type="dxa"/>
            <w:gridSpan w:val="2"/>
            <w:shd w:val="clear" w:color="auto" w:fill="FFFFFF"/>
          </w:tcPr>
          <w:p w:rsidRPr="008C2396" w:rsidR="00CF06E7" w:rsidP="005237D9" w:rsidRDefault="00CF06E7" w14:paraId="68F21D90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xmlns:wp14="http://schemas.microsoft.com/office/word/2010/wordml" w:rsidRPr="008C2396" w:rsidR="008F6AF7" w:rsidTr="008F6AF7" w14:paraId="0BD0895A" wp14:textId="77777777">
        <w:trPr>
          <w:trHeight w:val="114"/>
        </w:trPr>
        <w:tc>
          <w:tcPr>
            <w:tcW w:w="10490" w:type="dxa"/>
            <w:gridSpan w:val="8"/>
            <w:shd w:val="clear" w:color="auto" w:fill="A50021"/>
          </w:tcPr>
          <w:p w:rsidRPr="008C2396" w:rsidR="008F6AF7" w:rsidP="008F6AF7" w:rsidRDefault="008F6AF7" w14:paraId="6CE67473" wp14:textId="77777777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xmlns:wp14="http://schemas.microsoft.com/office/word/2010/wordml" w:rsidRPr="008C2396" w:rsidR="008512C0" w:rsidTr="005D0764" w14:paraId="4D4C970E" wp14:textId="77777777">
        <w:trPr>
          <w:trHeight w:val="260"/>
        </w:trPr>
        <w:tc>
          <w:tcPr>
            <w:tcW w:w="3130" w:type="dxa"/>
            <w:gridSpan w:val="4"/>
            <w:shd w:val="clear" w:color="auto" w:fill="A6A6A6"/>
          </w:tcPr>
          <w:p w:rsidRPr="008C2396" w:rsidR="00E84444" w:rsidP="00517D47" w:rsidRDefault="00E84444" w14:paraId="1B975398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:rsidRPr="008C2396" w:rsidR="00E84444" w:rsidP="00517D47" w:rsidRDefault="00E84444" w14:paraId="23800B39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:rsidRPr="008C2396" w:rsidR="00E84444" w:rsidP="00517D47" w:rsidRDefault="00E84444" w14:paraId="50661D83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:rsidRPr="008C2396" w:rsidR="00E84444" w:rsidP="00517D47" w:rsidRDefault="00E84444" w14:paraId="7930D802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xmlns:wp14="http://schemas.microsoft.com/office/word/2010/wordml" w:rsidRPr="008C2396" w:rsidR="008512C0" w:rsidTr="005D0764" w14:paraId="13C326F3" wp14:textId="77777777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:rsidRPr="008C2396" w:rsidR="003F7596" w:rsidP="005237D9" w:rsidRDefault="003F7596" w14:paraId="4853B841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:rsidRPr="008C2396" w:rsidR="003F7596" w:rsidP="005237D9" w:rsidRDefault="003F7596" w14:paraId="50125231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:rsidRPr="008C2396" w:rsidR="003F7596" w:rsidP="005237D9" w:rsidRDefault="003F7596" w14:paraId="5A25747A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:rsidRPr="008C2396" w:rsidR="003F7596" w:rsidP="005237D9" w:rsidRDefault="003F7596" w14:paraId="09B8D95D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xmlns:wp14="http://schemas.microsoft.com/office/word/2010/wordml" w:rsidRPr="008C2396" w:rsidR="008512C0" w:rsidTr="005D0764" w14:paraId="78BEFD2A" wp14:textId="77777777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:rsidRPr="008C2396" w:rsidR="003F7596" w:rsidP="005237D9" w:rsidRDefault="003F7596" w14:paraId="27A76422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:rsidRPr="008C2396" w:rsidR="003F7596" w:rsidP="005237D9" w:rsidRDefault="003F7596" w14:paraId="49206A88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:rsidRPr="008C2396" w:rsidR="003F7596" w:rsidP="005237D9" w:rsidRDefault="003F7596" w14:paraId="67B7A70C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:rsidRPr="008C2396" w:rsidR="003F7596" w:rsidP="005237D9" w:rsidRDefault="003F7596" w14:paraId="71887C79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xmlns:wp14="http://schemas.microsoft.com/office/word/2010/wordml" w:rsidRPr="008C2396" w:rsidR="008512C0" w:rsidTr="005D0764" w14:paraId="3B7FD67C" wp14:textId="77777777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:rsidRPr="008C2396" w:rsidR="003F7596" w:rsidP="005237D9" w:rsidRDefault="003F7596" w14:paraId="38D6B9B6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:rsidRPr="008C2396" w:rsidR="003F7596" w:rsidP="005237D9" w:rsidRDefault="003F7596" w14:paraId="22F860BB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:rsidRPr="008C2396" w:rsidR="003F7596" w:rsidP="005237D9" w:rsidRDefault="003F7596" w14:paraId="698536F5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:rsidRPr="008C2396" w:rsidR="003F7596" w:rsidP="005237D9" w:rsidRDefault="003F7596" w14:paraId="7BC1BAF2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xmlns:wp14="http://schemas.microsoft.com/office/word/2010/wordml" w:rsidRPr="008C2396" w:rsidR="008512C0" w:rsidTr="005D0764" w14:paraId="61C988F9" wp14:textId="77777777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:rsidRPr="008C2396" w:rsidR="003F7596" w:rsidP="005237D9" w:rsidRDefault="003F7596" w14:paraId="3B22BB7D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:rsidRPr="008C2396" w:rsidR="003F7596" w:rsidP="005237D9" w:rsidRDefault="003F7596" w14:paraId="17B246DD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:rsidRPr="008C2396" w:rsidR="003F7596" w:rsidP="005237D9" w:rsidRDefault="003F7596" w14:paraId="6BF89DA3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:rsidRPr="008C2396" w:rsidR="003F7596" w:rsidP="005237D9" w:rsidRDefault="003F7596" w14:paraId="5C3E0E74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xmlns:wp14="http://schemas.microsoft.com/office/word/2010/wordml" w:rsidRPr="008C2396" w:rsidR="00DD1328" w:rsidP="00E45C7F" w:rsidRDefault="00DD1328" w14:paraId="66A1FAB9" wp14:textId="77777777">
      <w:pPr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5B4CB8" w:rsidP="00CF1DBE" w:rsidRDefault="005B4CB8" w14:paraId="76BB753C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BC2005" w:rsidP="00CF1DBE" w:rsidRDefault="00BC2005" w14:paraId="513DA1E0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BC2005" w:rsidP="00CF1DBE" w:rsidRDefault="00BC2005" w14:paraId="75CAC6F5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BC2005" w:rsidP="00CF1DBE" w:rsidRDefault="00BC2005" w14:paraId="66060428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BC2005" w:rsidP="00CF1DBE" w:rsidRDefault="00BC2005" w14:paraId="1D0656FE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BC2005" w:rsidP="00CF1DBE" w:rsidRDefault="00BC2005" w14:paraId="7B37605A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BC2005" w:rsidP="00CF1DBE" w:rsidRDefault="00BC2005" w14:paraId="394798F2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BC2005" w:rsidP="00CF1DBE" w:rsidRDefault="00BC2005" w14:paraId="3889A505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BC2005" w:rsidP="00CF1DBE" w:rsidRDefault="00BC2005" w14:paraId="29079D35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BC2005" w:rsidP="00CF1DBE" w:rsidRDefault="00BC2005" w14:paraId="17686DC7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BC2005" w:rsidP="00CF1DBE" w:rsidRDefault="00BC2005" w14:paraId="53BD644D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="00BC2005" w:rsidP="00CF1DBE" w:rsidRDefault="00BC2005" w14:paraId="1A3FAC43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="005D0764" w:rsidP="00CF1DBE" w:rsidRDefault="005D0764" w14:paraId="2BBD94B2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="005D0764" w:rsidP="00CF1DBE" w:rsidRDefault="005D0764" w14:paraId="5854DE7F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="005D0764" w:rsidP="00CF1DBE" w:rsidRDefault="005D0764" w14:paraId="2CA7ADD4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5D0764" w:rsidP="00CF1DBE" w:rsidRDefault="005D0764" w14:paraId="314EE24A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="00BC2005" w:rsidP="00CF1DBE" w:rsidRDefault="00BC2005" w14:paraId="76614669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Pr="008C2396" w:rsidR="00517D47" w:rsidP="00CF1DBE" w:rsidRDefault="00517D47" w14:paraId="57590049" wp14:textId="77777777">
      <w:pPr>
        <w:jc w:val="center"/>
        <w:rPr>
          <w:rFonts w:ascii="Arial" w:hAnsi="Arial" w:cs="Arial"/>
          <w:b/>
          <w:sz w:val="28"/>
          <w:szCs w:val="28"/>
        </w:rPr>
      </w:pPr>
    </w:p>
    <w:p xmlns:wp14="http://schemas.microsoft.com/office/word/2010/wordml" w:rsidR="00CC51D2" w:rsidP="00CC51D2" w:rsidRDefault="00620BBA" w14:paraId="18F80844" wp14:textId="77777777">
      <w:pPr>
        <w:pStyle w:val="Heading1"/>
        <w:rPr>
          <w:rFonts w:cs="Arial"/>
        </w:rPr>
      </w:pPr>
      <w:bookmarkStart w:name="_Toc532221778" w:id="15"/>
      <w:r w:rsidRPr="008C2396">
        <w:rPr>
          <w:rFonts w:cs="Arial"/>
        </w:rPr>
        <w:t>DISEÑO</w:t>
      </w:r>
      <w:r w:rsidRPr="008C2396" w:rsidR="0031108D">
        <w:rPr>
          <w:rFonts w:cs="Arial"/>
        </w:rPr>
        <w:t xml:space="preserve"> DE LA ARQUITECTURA DE SOLUCION</w:t>
      </w:r>
      <w:bookmarkEnd w:id="15"/>
      <w:r w:rsidRPr="008C2396" w:rsidR="0031108D">
        <w:rPr>
          <w:rFonts w:cs="Arial"/>
        </w:rPr>
        <w:t xml:space="preserve"> </w:t>
      </w:r>
    </w:p>
    <w:p xmlns:wp14="http://schemas.microsoft.com/office/word/2010/wordml" w:rsidRPr="00517D47" w:rsidR="00517D47" w:rsidP="00517D47" w:rsidRDefault="00517D47" w14:paraId="0C5B615A" wp14:textId="77777777">
      <w:pPr>
        <w:rPr>
          <w:lang w:val="es-ES_tradnl" w:eastAsia="en-US"/>
        </w:rPr>
      </w:pPr>
    </w:p>
    <w:p xmlns:wp14="http://schemas.microsoft.com/office/word/2010/wordml" w:rsidRPr="005D0764" w:rsidR="00CC51D2" w:rsidP="00CC51D2" w:rsidRDefault="00CC51D2" w14:paraId="2EC6D4A6" wp14:textId="77777777">
      <w:pPr>
        <w:ind w:left="-851"/>
        <w:jc w:val="both"/>
        <w:rPr>
          <w:rFonts w:ascii="Arial" w:hAnsi="Arial" w:cs="Arial"/>
          <w:color w:val="BFBFBF"/>
          <w:sz w:val="22"/>
          <w:szCs w:val="22"/>
        </w:rPr>
      </w:pPr>
      <w:r w:rsidRPr="005D0764">
        <w:rPr>
          <w:rFonts w:ascii="Arial" w:hAnsi="Arial" w:cs="Arial"/>
          <w:color w:val="BFBFBF"/>
          <w:sz w:val="22"/>
          <w:szCs w:val="22"/>
        </w:rPr>
        <w:t>En caso de que existan excepciones asociadas a la arquitectura de referencia se debe incluir su correspondiente justificación en las vistas que aplique.</w:t>
      </w:r>
    </w:p>
    <w:p xmlns:wp14="http://schemas.microsoft.com/office/word/2010/wordml" w:rsidRPr="008C2396" w:rsidR="00B7008A" w:rsidP="008A1BCD" w:rsidRDefault="00B7008A" w14:paraId="792F1AA2" wp14:textId="77777777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10490" w:type="dxa"/>
        <w:tblInd w:w="-7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277"/>
        <w:gridCol w:w="1853"/>
        <w:gridCol w:w="2000"/>
        <w:gridCol w:w="753"/>
        <w:gridCol w:w="1321"/>
        <w:gridCol w:w="3286"/>
      </w:tblGrid>
      <w:tr xmlns:wp14="http://schemas.microsoft.com/office/word/2010/wordml" w:rsidRPr="008C2396" w:rsidR="009F66F0" w:rsidTr="00863B9A" w14:paraId="43002FC7" wp14:textId="77777777">
        <w:trPr>
          <w:trHeight w:val="182"/>
        </w:trPr>
        <w:tc>
          <w:tcPr>
            <w:tcW w:w="1277" w:type="dxa"/>
            <w:shd w:val="clear" w:color="auto" w:fill="A50021"/>
            <w:vAlign w:val="center"/>
          </w:tcPr>
          <w:p w:rsidRPr="008C2396" w:rsidR="009F66F0" w:rsidP="00E45C7F" w:rsidRDefault="009F66F0" w14:paraId="0F5F6E15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4606" w:type="dxa"/>
            <w:gridSpan w:val="3"/>
            <w:shd w:val="clear" w:color="auto" w:fill="auto"/>
            <w:vAlign w:val="center"/>
          </w:tcPr>
          <w:p w:rsidRPr="005D0764" w:rsidR="009F66F0" w:rsidP="00E45C7F" w:rsidRDefault="00585CB0" w14:paraId="1916B4B0" wp14:textId="77777777">
            <w:pPr>
              <w:jc w:val="center"/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DD/MM/AAAA</w:t>
            </w:r>
          </w:p>
        </w:tc>
        <w:tc>
          <w:tcPr>
            <w:tcW w:w="4607" w:type="dxa"/>
            <w:gridSpan w:val="2"/>
            <w:shd w:val="clear" w:color="auto" w:fill="A50021"/>
            <w:vAlign w:val="center"/>
          </w:tcPr>
          <w:p w:rsidRPr="008C2396" w:rsidR="009F66F0" w:rsidP="00E45C7F" w:rsidRDefault="009F66F0" w14:paraId="1A499DFC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xmlns:wp14="http://schemas.microsoft.com/office/word/2010/wordml" w:rsidRPr="008C2396" w:rsidR="00780520" w:rsidTr="004627A3" w14:paraId="5F3424ED" wp14:textId="77777777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:rsidRPr="008C2396" w:rsidR="00780520" w:rsidP="004627A3" w:rsidRDefault="00780520" w14:paraId="755FB25E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Lógica</w:t>
            </w:r>
          </w:p>
        </w:tc>
      </w:tr>
      <w:tr xmlns:wp14="http://schemas.microsoft.com/office/word/2010/wordml" w:rsidRPr="008C2396" w:rsidR="00780520" w:rsidTr="00780520" w14:paraId="6D760183" wp14:textId="77777777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:rsidRPr="005D0764" w:rsidR="00780520" w:rsidP="004627A3" w:rsidRDefault="00780520" w14:paraId="5903793D" wp14:textId="77777777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Se puede utilizar alguno de los siguientes diagramas UML: Diagrama de Clase, Diagrama de Comunicación, Diagrama de Secuencia.</w:t>
            </w:r>
            <w:r w:rsidRPr="005D0764" w:rsidR="00152DDE">
              <w:rPr>
                <w:rFonts w:ascii="Arial" w:hAnsi="Arial" w:cs="Arial"/>
                <w:color w:val="BFBFBF"/>
                <w:sz w:val="22"/>
                <w:szCs w:val="22"/>
              </w:rPr>
              <w:t xml:space="preserve"> </w:t>
            </w:r>
          </w:p>
          <w:p w:rsidRPr="008C2396" w:rsidR="00780520" w:rsidP="004627A3" w:rsidRDefault="00780520" w14:paraId="5E7E3C41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Pr="008C2396" w:rsidR="00780520" w:rsidP="004627A3" w:rsidRDefault="00780520" w14:paraId="03F828E4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xmlns:wp14="http://schemas.microsoft.com/office/word/2010/wordml" w:rsidRPr="008C2396" w:rsidR="00454D1E" w:rsidTr="00780520" w14:paraId="10CE2657" wp14:textId="77777777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:rsidRPr="005D0764" w:rsidR="00C464FB" w:rsidP="004627A3" w:rsidRDefault="00454D1E" w14:paraId="00D6984E" wp14:textId="77777777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xmlns:wp14="http://schemas.microsoft.com/office/word/2010/wordml" w:rsidRPr="008C2396" w:rsidR="00D4775A" w:rsidTr="004627A3" w14:paraId="38AD111B" wp14:textId="77777777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:rsidRPr="008C2396" w:rsidR="00D4775A" w:rsidP="004627A3" w:rsidRDefault="00D4775A" w14:paraId="00EEACBD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 xml:space="preserve">Vista </w:t>
            </w:r>
            <w:r w:rsidRPr="008C2396" w:rsidR="009811FC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de Implementación</w:t>
            </w:r>
          </w:p>
        </w:tc>
      </w:tr>
      <w:tr xmlns:wp14="http://schemas.microsoft.com/office/word/2010/wordml" w:rsidRPr="008C2396" w:rsidR="00D4775A" w:rsidTr="00D4775A" w14:paraId="30467AF6" wp14:textId="77777777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:rsidRPr="005D0764" w:rsidR="00D4775A" w:rsidP="007707BF" w:rsidRDefault="00F30660" w14:paraId="782467E5" wp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Se puede utilizar alguno de los siguientes diagramas UML: Diagrama de componentes o diagrama de Paquetes</w:t>
            </w:r>
          </w:p>
          <w:p w:rsidRPr="005D0764" w:rsidR="00EE7D3C" w:rsidP="004627A3" w:rsidRDefault="00EE7D3C" w14:paraId="2AC57CB0" wp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Pr="005D0764" w:rsidR="002F0B65" w:rsidP="004627A3" w:rsidRDefault="002F0B65" w14:paraId="5186B13D" wp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xmlns:wp14="http://schemas.microsoft.com/office/word/2010/wordml" w:rsidRPr="008C2396" w:rsidR="00C464FB" w:rsidTr="004627A3" w14:paraId="3CA1817C" wp14:textId="77777777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:rsidRPr="005D0764" w:rsidR="00C464FB" w:rsidP="004627A3" w:rsidRDefault="00C464FB" w14:paraId="13378FCA" wp14:textId="77777777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xmlns:wp14="http://schemas.microsoft.com/office/word/2010/wordml" w:rsidRPr="008C2396" w:rsidR="00BA6E72" w:rsidTr="004627A3" w14:paraId="5FF8665F" wp14:textId="77777777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:rsidRPr="008C2396" w:rsidR="00BA6E72" w:rsidP="004627A3" w:rsidRDefault="00BA6E72" w14:paraId="30D2714D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de Proceso</w:t>
            </w:r>
          </w:p>
        </w:tc>
      </w:tr>
      <w:tr xmlns:wp14="http://schemas.microsoft.com/office/word/2010/wordml" w:rsidRPr="008C2396" w:rsidR="00BA6E72" w:rsidTr="00BA6E72" w14:paraId="69FC494E" wp14:textId="77777777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:rsidRPr="005D0764" w:rsidR="00BA6E72" w:rsidP="00D02EFD" w:rsidRDefault="001B0941" w14:paraId="2A3167D1" wp14:textId="77777777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Se puede utilizar alguno de los siguientes diagramas UML: Diagrama de </w:t>
            </w:r>
            <w:r w:rsidRPr="005D0764" w:rsidR="00EE1C88">
              <w:rPr>
                <w:rFonts w:ascii="Arial" w:hAnsi="Arial" w:cs="Arial"/>
                <w:color w:val="BFBFBF"/>
                <w:sz w:val="22"/>
                <w:szCs w:val="22"/>
              </w:rPr>
              <w:t>actividades o de flujo</w:t>
            </w:r>
            <w:r w:rsidRPr="005D0764" w:rsidR="00AC6AD4">
              <w:rPr>
                <w:rFonts w:ascii="Arial" w:hAnsi="Arial" w:cs="Arial"/>
                <w:color w:val="BFBFBF"/>
                <w:sz w:val="22"/>
                <w:szCs w:val="22"/>
              </w:rPr>
              <w:t xml:space="preserve"> </w:t>
            </w:r>
          </w:p>
          <w:p w:rsidRPr="005D0764" w:rsidR="00115C2C" w:rsidP="00D02EFD" w:rsidRDefault="00115C2C" w14:paraId="6C57C439" wp14:textId="77777777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:rsidRPr="005D0764" w:rsidR="00EE7D3C" w:rsidP="00D02EFD" w:rsidRDefault="00EE7D3C" w14:paraId="3D404BC9" wp14:textId="77777777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:rsidRPr="005D0764" w:rsidR="00115C2C" w:rsidP="00D02EFD" w:rsidRDefault="00115C2C" w14:paraId="61319B8A" wp14:textId="7777777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xmlns:wp14="http://schemas.microsoft.com/office/word/2010/wordml" w:rsidRPr="008C2396" w:rsidR="00372D2F" w:rsidTr="004627A3" w14:paraId="0C0CD80C" wp14:textId="77777777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:rsidRPr="005D0764" w:rsidR="00372D2F" w:rsidP="004627A3" w:rsidRDefault="00372D2F" w14:paraId="114D07AE" wp14:textId="77777777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xmlns:wp14="http://schemas.microsoft.com/office/word/2010/wordml" w:rsidRPr="008C2396" w:rsidR="00B808DC" w:rsidTr="004627A3" w14:paraId="668D831D" wp14:textId="77777777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:rsidRPr="008C2396" w:rsidR="00B808DC" w:rsidP="004627A3" w:rsidRDefault="00B808DC" w14:paraId="71155EB6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de Física</w:t>
            </w:r>
          </w:p>
        </w:tc>
      </w:tr>
      <w:tr xmlns:wp14="http://schemas.microsoft.com/office/word/2010/wordml" w:rsidRPr="008C2396" w:rsidR="00B808DC" w:rsidTr="00B808DC" w14:paraId="41C394D5" wp14:textId="77777777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:rsidRPr="005D0764" w:rsidR="00B808DC" w:rsidP="004627A3" w:rsidRDefault="00B808DC" w14:paraId="31A560F4" wp14:textId="77777777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:rsidRPr="005D0764" w:rsidR="00B808DC" w:rsidP="004627A3" w:rsidRDefault="00B808DC" w14:paraId="386F5907" wp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Se puede utilizar el diagrama UML de despliegue.</w:t>
            </w:r>
          </w:p>
          <w:p w:rsidRPr="005D0764" w:rsidR="00B808DC" w:rsidP="004627A3" w:rsidRDefault="00B808DC" w14:paraId="70DF735C" wp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Pr="005D0764" w:rsidR="00B808DC" w:rsidP="004627A3" w:rsidRDefault="00B808DC" w14:paraId="3A413BF6" wp14:textId="77777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xmlns:wp14="http://schemas.microsoft.com/office/word/2010/wordml" w:rsidRPr="008C2396" w:rsidR="00B808DC" w:rsidTr="004627A3" w14:paraId="5C67E096" wp14:textId="77777777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:rsidRPr="005D0764" w:rsidR="00B808DC" w:rsidP="004627A3" w:rsidRDefault="00B808DC" w14:paraId="013CE704" wp14:textId="77777777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xmlns:wp14="http://schemas.microsoft.com/office/word/2010/wordml" w:rsidRPr="008C2396" w:rsidR="00BC2005" w:rsidTr="004627A3" w14:paraId="0C671B56" wp14:textId="77777777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:rsidRPr="008C2396" w:rsidR="00BC2005" w:rsidP="009B2FF4" w:rsidRDefault="002A0CFC" w14:paraId="538C87B3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Prototipos</w:t>
            </w:r>
            <w:r w:rsidRPr="008C2396" w:rsidR="006001DF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 xml:space="preserve"> de interfaces de usuario</w:t>
            </w:r>
          </w:p>
        </w:tc>
      </w:tr>
      <w:tr xmlns:wp14="http://schemas.microsoft.com/office/word/2010/wordml" w:rsidRPr="008C2396" w:rsidR="00BC2005" w:rsidTr="004627A3" w14:paraId="752DE65C" wp14:textId="77777777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:rsidRPr="008C2396" w:rsidR="00BC2005" w:rsidP="00620BBA" w:rsidRDefault="00BC2005" w14:paraId="33D28B4B" wp14:textId="77777777">
            <w:pPr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</w:p>
          <w:p w:rsidRPr="005D0764" w:rsidR="00BC2005" w:rsidP="00D73701" w:rsidRDefault="004D0718" w14:paraId="00C8ED60" wp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Mockups o Bocetos de interfaces graficas para Front-</w:t>
            </w:r>
            <w:proofErr w:type="spellStart"/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End</w:t>
            </w:r>
            <w:proofErr w:type="spellEnd"/>
            <w:r w:rsidRPr="005D0764" w:rsidR="00735B82">
              <w:rPr>
                <w:rFonts w:ascii="Arial" w:hAnsi="Arial" w:cs="Arial"/>
                <w:color w:val="BFBFBF"/>
                <w:sz w:val="22"/>
                <w:szCs w:val="22"/>
              </w:rPr>
              <w:t>.</w:t>
            </w:r>
          </w:p>
          <w:p w:rsidRPr="008C2396" w:rsidR="00BC2005" w:rsidP="00950F0B" w:rsidRDefault="00BC2005" w14:paraId="37EFA3E3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Pr="008C2396" w:rsidR="00BC2005" w:rsidP="00950F0B" w:rsidRDefault="00BC2005" w14:paraId="41C6AC2A" wp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xmlns:wp14="http://schemas.microsoft.com/office/word/2010/wordml" w:rsidRPr="008C2396" w:rsidR="00372D2F" w:rsidTr="004627A3" w14:paraId="366EC636" wp14:textId="77777777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:rsidRPr="008C2396" w:rsidR="00372D2F" w:rsidP="004627A3" w:rsidRDefault="00372D2F" w14:paraId="63123400" wp14:textId="77777777">
            <w:pPr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xmlns:wp14="http://schemas.microsoft.com/office/word/2010/wordml" w:rsidRPr="008C2396" w:rsidR="001200E2" w:rsidTr="004627A3" w14:paraId="72A838C4" wp14:textId="77777777">
        <w:trPr>
          <w:trHeight w:val="114"/>
        </w:trPr>
        <w:tc>
          <w:tcPr>
            <w:tcW w:w="10490" w:type="dxa"/>
            <w:gridSpan w:val="6"/>
            <w:shd w:val="clear" w:color="auto" w:fill="A50021"/>
          </w:tcPr>
          <w:p w:rsidRPr="008C2396" w:rsidR="001200E2" w:rsidP="004627A3" w:rsidRDefault="001200E2" w14:paraId="2384B0A3" wp14:textId="77777777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xmlns:wp14="http://schemas.microsoft.com/office/word/2010/wordml" w:rsidRPr="008C2396" w:rsidR="001200E2" w:rsidTr="001200E2" w14:paraId="6B640BF0" wp14:textId="77777777">
        <w:trPr>
          <w:trHeight w:val="260"/>
        </w:trPr>
        <w:tc>
          <w:tcPr>
            <w:tcW w:w="3130" w:type="dxa"/>
            <w:gridSpan w:val="2"/>
            <w:shd w:val="clear" w:color="auto" w:fill="A6A6A6"/>
          </w:tcPr>
          <w:p w:rsidRPr="008C2396" w:rsidR="001200E2" w:rsidP="00714685" w:rsidRDefault="001200E2" w14:paraId="122F6BDC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:rsidRPr="008C2396" w:rsidR="001200E2" w:rsidP="00714685" w:rsidRDefault="001200E2" w14:paraId="12FD0C90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:rsidRPr="008C2396" w:rsidR="001200E2" w:rsidP="00714685" w:rsidRDefault="001200E2" w14:paraId="75901AE9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:rsidRPr="008C2396" w:rsidR="001200E2" w:rsidP="00714685" w:rsidRDefault="001200E2" w14:paraId="6A6571BE" wp14:textId="7777777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xmlns:wp14="http://schemas.microsoft.com/office/word/2010/wordml" w:rsidRPr="008C2396" w:rsidR="001200E2" w:rsidTr="001200E2" w14:paraId="2DC44586" wp14:textId="77777777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:rsidRPr="008C2396" w:rsidR="001200E2" w:rsidP="004627A3" w:rsidRDefault="001200E2" w14:paraId="4FFCBC07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:rsidRPr="008C2396" w:rsidR="001200E2" w:rsidP="004627A3" w:rsidRDefault="001200E2" w14:paraId="1728B4D0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:rsidRPr="008C2396" w:rsidR="001200E2" w:rsidP="004627A3" w:rsidRDefault="001200E2" w14:paraId="34959D4B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:rsidRPr="008C2396" w:rsidR="001200E2" w:rsidP="004627A3" w:rsidRDefault="001200E2" w14:paraId="7BD58BA2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xmlns:wp14="http://schemas.microsoft.com/office/word/2010/wordml" w:rsidRPr="008C2396" w:rsidR="001200E2" w:rsidTr="001200E2" w14:paraId="4357A966" wp14:textId="77777777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:rsidRPr="008C2396" w:rsidR="001200E2" w:rsidP="004627A3" w:rsidRDefault="001200E2" w14:paraId="44690661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:rsidRPr="008C2396" w:rsidR="001200E2" w:rsidP="004627A3" w:rsidRDefault="001200E2" w14:paraId="74539910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:rsidRPr="008C2396" w:rsidR="001200E2" w:rsidP="004627A3" w:rsidRDefault="001200E2" w14:paraId="5A7E0CF2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:rsidRPr="008C2396" w:rsidR="001200E2" w:rsidP="004627A3" w:rsidRDefault="001200E2" w14:paraId="60FA6563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xmlns:wp14="http://schemas.microsoft.com/office/word/2010/wordml" w:rsidRPr="008C2396" w:rsidR="001200E2" w:rsidTr="001200E2" w14:paraId="1AC5CDBE" wp14:textId="77777777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:rsidRPr="008C2396" w:rsidR="001200E2" w:rsidP="004627A3" w:rsidRDefault="001200E2" w14:paraId="342D4C27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:rsidRPr="008C2396" w:rsidR="001200E2" w:rsidP="004627A3" w:rsidRDefault="001200E2" w14:paraId="3572E399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:rsidRPr="008C2396" w:rsidR="001200E2" w:rsidP="004627A3" w:rsidRDefault="001200E2" w14:paraId="6CEB15CE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:rsidRPr="008C2396" w:rsidR="001200E2" w:rsidP="004627A3" w:rsidRDefault="001200E2" w14:paraId="66518E39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xmlns:wp14="http://schemas.microsoft.com/office/word/2010/wordml" w:rsidRPr="008C2396" w:rsidR="001200E2" w:rsidTr="001200E2" w14:paraId="7E75FCD0" wp14:textId="77777777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:rsidRPr="008C2396" w:rsidR="001200E2" w:rsidP="004627A3" w:rsidRDefault="001200E2" w14:paraId="10FDAA0E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:rsidRPr="008C2396" w:rsidR="001200E2" w:rsidP="004627A3" w:rsidRDefault="001200E2" w14:paraId="774AF2BF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:rsidRPr="008C2396" w:rsidR="001200E2" w:rsidP="004627A3" w:rsidRDefault="001200E2" w14:paraId="7A292896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:rsidRPr="008C2396" w:rsidR="001200E2" w:rsidP="004627A3" w:rsidRDefault="001200E2" w14:paraId="2191599E" wp14:textId="77777777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xmlns:wp14="http://schemas.microsoft.com/office/word/2010/wordml" w:rsidRPr="008C2396" w:rsidR="001F438D" w:rsidP="008A1BCD" w:rsidRDefault="001F438D" w14:paraId="7673E5AE" wp14:textId="77777777">
      <w:pPr>
        <w:jc w:val="both"/>
        <w:rPr>
          <w:rFonts w:ascii="Arial" w:hAnsi="Arial" w:cs="Arial"/>
          <w:sz w:val="20"/>
          <w:szCs w:val="20"/>
        </w:rPr>
      </w:pPr>
    </w:p>
    <w:p xmlns:wp14="http://schemas.microsoft.com/office/word/2010/wordml" w:rsidRPr="00517D47" w:rsidR="00084D2E" w:rsidP="00517D47" w:rsidRDefault="00D02EFD" w14:paraId="2AEE493D" wp14:textId="77777777">
      <w:pPr>
        <w:pStyle w:val="Footer"/>
        <w:tabs>
          <w:tab w:val="clear" w:pos="4252"/>
          <w:tab w:val="clear" w:pos="8504"/>
        </w:tabs>
        <w:spacing w:line="360" w:lineRule="auto"/>
        <w:ind w:left="-851"/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>En caso de considerar limitado el uso de UML</w:t>
      </w:r>
      <w:r w:rsidRPr="008C2396" w:rsidR="00105633">
        <w:rPr>
          <w:rFonts w:ascii="Arial" w:hAnsi="Arial" w:cs="Arial"/>
          <w:sz w:val="22"/>
        </w:rPr>
        <w:t>, es posible utilizar diagramas Ad Hoc.</w:t>
      </w:r>
    </w:p>
    <w:sectPr w:rsidRPr="00517D47" w:rsidR="00084D2E" w:rsidSect="00BE71BB">
      <w:headerReference w:type="default" r:id="rId10"/>
      <w:footerReference w:type="default" r:id="rId11"/>
      <w:pgSz w:w="12240" w:h="15840" w:orient="portrait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AF5132" w:rsidP="00DE32EB" w:rsidRDefault="00AF5132" w14:paraId="041D98D7" wp14:textId="77777777">
      <w:pPr>
        <w:pStyle w:val="NormalIndent"/>
      </w:pPr>
      <w:r>
        <w:separator/>
      </w:r>
    </w:p>
  </w:endnote>
  <w:endnote w:type="continuationSeparator" w:id="0">
    <w:p xmlns:wp14="http://schemas.microsoft.com/office/word/2010/wordml" w:rsidR="00AF5132" w:rsidP="00DE32EB" w:rsidRDefault="00AF5132" w14:paraId="5AB7C0C5" wp14:textId="77777777">
      <w:pPr>
        <w:pStyle w:val="NormalInden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Pr="00063DD8" w:rsidR="00E83F00" w:rsidRDefault="00E83F00" w14:paraId="1C2776EB" wp14:textId="77777777">
    <w:pPr>
      <w:rPr>
        <w:sz w:val="16"/>
        <w:szCs w:val="16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1728"/>
      <w:gridCol w:w="5580"/>
      <w:gridCol w:w="1638"/>
    </w:tblGrid>
    <w:tr xmlns:wp14="http://schemas.microsoft.com/office/word/2010/wordml" w:rsidRPr="004876B3" w:rsidR="00E83F00" w:rsidTr="00C67CD3" w14:paraId="15342E60" wp14:textId="77777777">
      <w:trPr>
        <w:trHeight w:val="237"/>
      </w:trPr>
      <w:tc>
        <w:tcPr>
          <w:tcW w:w="1728" w:type="dxa"/>
          <w:vAlign w:val="center"/>
        </w:tcPr>
        <w:p w:rsidRPr="004876B3" w:rsidR="00E83F00" w:rsidP="008636A4" w:rsidRDefault="00E83F00" w14:paraId="5EB89DE8" wp14:textId="77777777">
          <w:pPr>
            <w:ind w:right="360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5580" w:type="dxa"/>
        </w:tcPr>
        <w:p w:rsidRPr="004876B3" w:rsidR="00E83F00" w:rsidP="001D2EBF" w:rsidRDefault="00E83F00" w14:paraId="7D62D461" wp14:textId="77777777">
          <w:pPr>
            <w:jc w:val="center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1638" w:type="dxa"/>
          <w:vAlign w:val="center"/>
        </w:tcPr>
        <w:p w:rsidRPr="004876B3" w:rsidR="00E83F00" w:rsidP="008636A4" w:rsidRDefault="00E83F00" w14:paraId="078B034E" wp14:textId="77777777">
          <w:pPr>
            <w:jc w:val="right"/>
            <w:rPr>
              <w:rFonts w:ascii="Calibri" w:hAnsi="Calibri" w:cs="Tahoma"/>
              <w:sz w:val="20"/>
              <w:szCs w:val="20"/>
            </w:rPr>
          </w:pPr>
        </w:p>
      </w:tc>
    </w:tr>
    <w:tr xmlns:wp14="http://schemas.microsoft.com/office/word/2010/wordml" w:rsidRPr="004876B3" w:rsidR="00C67CD3" w:rsidTr="00C67CD3" w14:paraId="492506DD" wp14:textId="77777777">
      <w:trPr>
        <w:trHeight w:val="250"/>
      </w:trPr>
      <w:tc>
        <w:tcPr>
          <w:tcW w:w="8946" w:type="dxa"/>
          <w:gridSpan w:val="3"/>
          <w:vAlign w:val="center"/>
        </w:tcPr>
        <w:p w:rsidRPr="004876B3" w:rsidR="00C67CD3" w:rsidP="00FB46D5" w:rsidRDefault="00C67CD3" w14:paraId="31CD0C16" wp14:textId="77777777">
          <w:pPr>
            <w:rPr>
              <w:rFonts w:ascii="Calibri" w:hAnsi="Calibri" w:cs="Tahoma"/>
              <w:sz w:val="20"/>
              <w:szCs w:val="20"/>
            </w:rPr>
          </w:pPr>
        </w:p>
      </w:tc>
    </w:tr>
  </w:tbl>
  <w:p xmlns:wp14="http://schemas.microsoft.com/office/word/2010/wordml" w:rsidR="00E83F00" w:rsidRDefault="00E83F00" w14:paraId="7FD8715F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AF5132" w:rsidP="00DE32EB" w:rsidRDefault="00AF5132" w14:paraId="55B33694" wp14:textId="77777777">
      <w:pPr>
        <w:pStyle w:val="NormalIndent"/>
      </w:pPr>
      <w:r>
        <w:separator/>
      </w:r>
    </w:p>
  </w:footnote>
  <w:footnote w:type="continuationSeparator" w:id="0">
    <w:p xmlns:wp14="http://schemas.microsoft.com/office/word/2010/wordml" w:rsidR="00AF5132" w:rsidP="00DE32EB" w:rsidRDefault="00AF5132" w14:paraId="4455F193" wp14:textId="77777777">
      <w:pPr>
        <w:pStyle w:val="NormalInden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28" w:type="dxa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202"/>
      <w:gridCol w:w="2167"/>
      <w:gridCol w:w="1542"/>
      <w:gridCol w:w="2139"/>
      <w:gridCol w:w="1478"/>
    </w:tblGrid>
    <w:tr xmlns:wp14="http://schemas.microsoft.com/office/word/2010/wordml" w:rsidRPr="0044395D" w:rsidR="00572249" w:rsidTr="005F2B70" w14:paraId="1D03128A" wp14:textId="77777777">
      <w:trPr>
        <w:trHeight w:val="274"/>
        <w:jc w:val="center"/>
      </w:trPr>
      <w:tc>
        <w:tcPr>
          <w:tcW w:w="3202" w:type="dxa"/>
          <w:vMerge w:val="restart"/>
          <w:shd w:val="clear" w:color="auto" w:fill="auto"/>
          <w:vAlign w:val="center"/>
        </w:tcPr>
        <w:p w:rsidR="00572249" w:rsidP="00572249" w:rsidRDefault="00572249" w14:paraId="6BDFDFC2" wp14:textId="77777777">
          <w:pPr>
            <w:widowControl w:val="0"/>
            <w:rPr>
              <w:noProof/>
              <w:sz w:val="16"/>
              <w:szCs w:val="16"/>
            </w:rPr>
          </w:pPr>
        </w:p>
        <w:p w:rsidR="00572249" w:rsidP="00572249" w:rsidRDefault="002C43E6" w14:paraId="0019B449" wp14:textId="77777777">
          <w:pPr>
            <w:widowControl w:val="0"/>
            <w:rPr>
              <w:noProof/>
            </w:rPr>
          </w:pPr>
          <w:r>
            <w:rPr>
              <w:noProof/>
            </w:rPr>
            <w:t>LOGO</w:t>
          </w:r>
        </w:p>
        <w:p w:rsidRPr="00C225FB" w:rsidR="005F2B70" w:rsidP="00572249" w:rsidRDefault="005F2B70" w14:paraId="41F9AE5E" wp14:textId="77777777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50021"/>
          <w:vAlign w:val="center"/>
        </w:tcPr>
        <w:p w:rsidRPr="00F77CCF" w:rsidR="00E87D59" w:rsidP="00E87D59" w:rsidRDefault="00F77CCF" w14:paraId="47E96738" wp14:textId="77777777">
          <w:pPr>
            <w:widowControl w:val="0"/>
            <w:jc w:val="center"/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</w:pP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FORMATO DE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ESPECIFICACIÓN DE</w:t>
          </w:r>
          <w:r w:rsidR="007474D8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 </w:t>
          </w: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REQUERIMIENTOS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DE SOFTWARE</w:t>
          </w:r>
        </w:p>
      </w:tc>
    </w:tr>
    <w:tr xmlns:wp14="http://schemas.microsoft.com/office/word/2010/wordml" w:rsidRPr="0044395D" w:rsidR="00572249" w:rsidTr="005F2B70" w14:paraId="7707D9CF" wp14:textId="77777777">
      <w:tblPrEx>
        <w:tblCellMar>
          <w:left w:w="108" w:type="dxa"/>
          <w:right w:w="108" w:type="dxa"/>
        </w:tblCellMar>
      </w:tblPrEx>
      <w:trPr>
        <w:trHeight w:val="138"/>
        <w:jc w:val="center"/>
      </w:trPr>
      <w:tc>
        <w:tcPr>
          <w:tcW w:w="3202" w:type="dxa"/>
          <w:vMerge/>
          <w:shd w:val="clear" w:color="auto" w:fill="auto"/>
          <w:vAlign w:val="center"/>
        </w:tcPr>
        <w:p w:rsidRPr="00C225FB" w:rsidR="00572249" w:rsidP="00572249" w:rsidRDefault="00572249" w14:paraId="00F03A6D" wp14:textId="77777777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:rsidRPr="005F2B70" w:rsidR="00572249" w:rsidP="00924133" w:rsidRDefault="005F2B70" w14:paraId="38BFA0DE" wp14:textId="77777777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 xml:space="preserve">PROCESO GESTIÓN DE LA INFORMACIÓN  </w:t>
          </w:r>
        </w:p>
      </w:tc>
    </w:tr>
    <w:tr xmlns:wp14="http://schemas.microsoft.com/office/word/2010/wordml" w:rsidRPr="0044395D" w:rsidR="00DD1328" w:rsidTr="005F2B70" w14:paraId="56558A87" wp14:textId="77777777">
      <w:tblPrEx>
        <w:tblCellMar>
          <w:left w:w="108" w:type="dxa"/>
          <w:right w:w="108" w:type="dxa"/>
        </w:tblCellMar>
      </w:tblPrEx>
      <w:trPr>
        <w:trHeight w:val="322"/>
        <w:jc w:val="center"/>
      </w:trPr>
      <w:tc>
        <w:tcPr>
          <w:tcW w:w="3202" w:type="dxa"/>
          <w:vMerge/>
          <w:shd w:val="clear" w:color="auto" w:fill="auto"/>
          <w:vAlign w:val="center"/>
        </w:tcPr>
        <w:p w:rsidRPr="00C225FB" w:rsidR="00DD1328" w:rsidP="00DD1328" w:rsidRDefault="00DD1328" w14:paraId="6930E822" wp14:textId="77777777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:rsidRPr="005F2B70" w:rsidR="00DD1328" w:rsidP="00DD1328" w:rsidRDefault="005F2B70" w14:paraId="674F67EC" wp14:textId="77777777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>PROCEDIMIENTO: DESARROLLO DE SISTEMAS DE INFORMACIÓN</w:t>
          </w:r>
        </w:p>
      </w:tc>
    </w:tr>
    <w:tr xmlns:wp14="http://schemas.microsoft.com/office/word/2010/wordml" w:rsidRPr="0044395D" w:rsidR="00DD1328" w:rsidTr="005F2B70" w14:paraId="61BF1AD6" wp14:textId="77777777">
      <w:tblPrEx>
        <w:tblCellMar>
          <w:left w:w="108" w:type="dxa"/>
          <w:right w:w="108" w:type="dxa"/>
        </w:tblCellMar>
      </w:tblPrEx>
      <w:trPr>
        <w:trHeight w:val="125"/>
        <w:jc w:val="center"/>
      </w:trPr>
      <w:tc>
        <w:tcPr>
          <w:tcW w:w="3202" w:type="dxa"/>
          <w:vMerge/>
          <w:shd w:val="clear" w:color="auto" w:fill="auto"/>
          <w:vAlign w:val="center"/>
        </w:tcPr>
        <w:p w:rsidRPr="00C225FB" w:rsidR="00DD1328" w:rsidP="00DD1328" w:rsidRDefault="00DD1328" w14:paraId="20E36DAB" wp14:textId="77777777">
          <w:pPr>
            <w:widowControl w:val="0"/>
            <w:rPr>
              <w:sz w:val="16"/>
              <w:szCs w:val="16"/>
            </w:rPr>
          </w:pPr>
        </w:p>
      </w:tc>
      <w:tc>
        <w:tcPr>
          <w:tcW w:w="2167" w:type="dxa"/>
          <w:shd w:val="clear" w:color="auto" w:fill="auto"/>
          <w:vAlign w:val="center"/>
        </w:tcPr>
        <w:p w:rsidRPr="005F2B70" w:rsidR="00DD1328" w:rsidP="00DD1328" w:rsidRDefault="005F2B70" w14:paraId="640161AA" wp14:textId="77777777">
          <w:pPr>
            <w:pStyle w:val="Header"/>
            <w:widowControl w:val="0"/>
            <w:ind w:left="-9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Código: </w:t>
          </w:r>
          <w:r w:rsidR="002C43E6">
            <w:rPr>
              <w:rFonts w:ascii="Arial" w:hAnsi="Arial" w:cs="Arial"/>
              <w:b/>
              <w:sz w:val="16"/>
              <w:szCs w:val="16"/>
            </w:rPr>
            <w:t>-</w:t>
          </w:r>
        </w:p>
      </w:tc>
      <w:tc>
        <w:tcPr>
          <w:tcW w:w="1542" w:type="dxa"/>
          <w:shd w:val="clear" w:color="auto" w:fill="auto"/>
          <w:vAlign w:val="center"/>
        </w:tcPr>
        <w:p w:rsidRPr="005F2B70" w:rsidR="00DD1328" w:rsidP="00DD1328" w:rsidRDefault="005F2B70" w14:paraId="2BC5D4D1" wp14:textId="77777777">
          <w:pPr>
            <w:pStyle w:val="Header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Versión: </w:t>
          </w:r>
          <w:r w:rsidR="00D1764B">
            <w:rPr>
              <w:rFonts w:ascii="Arial" w:hAnsi="Arial" w:cs="Arial"/>
              <w:b/>
              <w:sz w:val="16"/>
              <w:szCs w:val="16"/>
            </w:rPr>
            <w:t>1</w:t>
          </w:r>
        </w:p>
      </w:tc>
      <w:tc>
        <w:tcPr>
          <w:tcW w:w="2139" w:type="dxa"/>
          <w:shd w:val="clear" w:color="auto" w:fill="auto"/>
          <w:vAlign w:val="center"/>
        </w:tcPr>
        <w:p w:rsidRPr="005F2B70" w:rsidR="00DD1328" w:rsidP="00DD1328" w:rsidRDefault="005F2B70" w14:paraId="384556C2" wp14:textId="77777777">
          <w:pPr>
            <w:pStyle w:val="Header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Fecha: </w:t>
          </w:r>
          <w:r w:rsidR="00D1764B">
            <w:rPr>
              <w:rFonts w:ascii="Arial" w:hAnsi="Arial" w:cs="Arial"/>
              <w:b/>
              <w:sz w:val="16"/>
              <w:szCs w:val="16"/>
            </w:rPr>
            <w:t>20/12/2018</w:t>
          </w:r>
        </w:p>
      </w:tc>
      <w:tc>
        <w:tcPr>
          <w:tcW w:w="1478" w:type="dxa"/>
          <w:shd w:val="clear" w:color="auto" w:fill="auto"/>
          <w:vAlign w:val="center"/>
        </w:tcPr>
        <w:p w:rsidRPr="005F2B70" w:rsidR="00DD1328" w:rsidP="00DD1328" w:rsidRDefault="005F2B70" w14:paraId="30BB2B27" wp14:textId="77777777">
          <w:pPr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Página </w:t>
          </w:r>
          <w:r w:rsidRPr="005F2B70" w:rsidR="00DD1328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Pr="005F2B70" w:rsidR="00DD1328">
            <w:rPr>
              <w:rFonts w:ascii="Arial" w:hAnsi="Arial" w:cs="Arial"/>
              <w:b/>
              <w:bCs/>
              <w:sz w:val="16"/>
              <w:szCs w:val="16"/>
            </w:rPr>
            <w:instrText>PAGE  \* Arabic  \* MERGEFORMAT</w:instrText>
          </w:r>
          <w:r w:rsidRPr="005F2B70" w:rsidR="00DD1328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Pr="005F2B70" w:rsidR="00DD1328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 w:rsidRPr="005F2B70">
            <w:rPr>
              <w:rFonts w:ascii="Arial" w:hAnsi="Arial" w:cs="Arial"/>
              <w:b/>
              <w:sz w:val="16"/>
              <w:szCs w:val="16"/>
            </w:rPr>
            <w:t xml:space="preserve"> de </w:t>
          </w:r>
          <w:r w:rsidRPr="005F2B70" w:rsidR="00DD1328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Pr="005F2B70" w:rsidR="00DD1328">
            <w:rPr>
              <w:rFonts w:ascii="Arial" w:hAnsi="Arial" w:cs="Arial"/>
              <w:b/>
              <w:bCs/>
              <w:sz w:val="16"/>
              <w:szCs w:val="16"/>
            </w:rPr>
            <w:instrText>NUMPAGES  \* Arabic  \* MERGEFORMAT</w:instrText>
          </w:r>
          <w:r w:rsidRPr="005F2B70" w:rsidR="00DD1328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Pr="005F2B70" w:rsidR="00DD1328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xmlns:wp14="http://schemas.microsoft.com/office/word/2010/wordml" w:rsidR="00572249" w:rsidP="00924133" w:rsidRDefault="00572249" w14:paraId="32D85219" wp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7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</w:abstractNum>
  <w:abstractNum w:abstractNumId="2" w15:restartNumberingAfterBreak="0">
    <w:nsid w:val="00000005"/>
    <w:multiLevelType w:val="multilevel"/>
    <w:tmpl w:val="7B8C4342"/>
    <w:name w:val="WW8Num10"/>
    <w:lvl w:ilvl="0">
      <w:start w:val="1"/>
      <w:numFmt w:val="decimal"/>
      <w:pStyle w:val="TitPntlla5"/>
      <w:lvlText w:val="N%1."/>
      <w:lvlJc w:val="left"/>
      <w:pPr>
        <w:tabs>
          <w:tab w:val="num" w:pos="360"/>
        </w:tabs>
        <w:ind w:left="360" w:hanging="360"/>
      </w:pPr>
      <w:rPr>
        <w:rFonts w:hint="default"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 w:cs="Times New Roman"/>
      </w:rPr>
    </w:lvl>
  </w:abstractNum>
  <w:abstractNum w:abstractNumId="3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7"/>
    <w:multiLevelType w:val="singleLevel"/>
    <w:tmpl w:val="00000007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8"/>
    <w:multiLevelType w:val="singleLevel"/>
    <w:tmpl w:val="00000008"/>
    <w:name w:val="WW8Num17"/>
    <w:lvl w:ilvl="0">
      <w:start w:val="1"/>
      <w:numFmt w:val="bullet"/>
      <w:lvlText w:val=""/>
      <w:lvlJc w:val="left"/>
      <w:pPr>
        <w:tabs>
          <w:tab w:val="num" w:pos="1624"/>
        </w:tabs>
        <w:ind w:left="1624" w:hanging="360"/>
      </w:pPr>
      <w:rPr>
        <w:rFonts w:ascii="Symbol" w:hAnsi="Symbol"/>
      </w:rPr>
    </w:lvl>
  </w:abstractNum>
  <w:abstractNum w:abstractNumId="6" w15:restartNumberingAfterBreak="0">
    <w:nsid w:val="0000000A"/>
    <w:multiLevelType w:val="multilevel"/>
    <w:tmpl w:val="0000000A"/>
    <w:name w:val="WW8Num21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800"/>
        </w:tabs>
        <w:ind w:left="1800" w:hanging="375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7" w15:restartNumberingAfterBreak="0">
    <w:nsid w:val="0000000B"/>
    <w:multiLevelType w:val="singleLevel"/>
    <w:tmpl w:val="0000000B"/>
    <w:name w:val="WW8Num23"/>
    <w:lvl w:ilvl="0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/>
        <w:sz w:val="16"/>
      </w:rPr>
    </w:lvl>
  </w:abstractNum>
  <w:abstractNum w:abstractNumId="8" w15:restartNumberingAfterBreak="0">
    <w:nsid w:val="0000000C"/>
    <w:multiLevelType w:val="singleLevel"/>
    <w:tmpl w:val="0000000C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D"/>
    <w:multiLevelType w:val="multilevel"/>
    <w:tmpl w:val="0000000D"/>
    <w:name w:val="WW8Num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cs="Times New Roman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  <w:b w:val="0"/>
      </w:rPr>
    </w:lvl>
    <w:lvl w:ilvl="3">
      <w:start w:val="1"/>
      <w:numFmt w:val="decimal"/>
      <w:lvlText w:val="%2.%3.%4."/>
      <w:lvlJc w:val="left"/>
      <w:pPr>
        <w:tabs>
          <w:tab w:val="num" w:pos="1728"/>
        </w:tabs>
        <w:ind w:left="1728" w:hanging="648"/>
      </w:pPr>
      <w:rPr>
        <w:rFonts w:cs="Times New Roman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0" w15:restartNumberingAfterBreak="0">
    <w:nsid w:val="0000000E"/>
    <w:multiLevelType w:val="singleLevel"/>
    <w:tmpl w:val="0000000E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10D7E62"/>
    <w:multiLevelType w:val="hybridMultilevel"/>
    <w:tmpl w:val="9AECD2F8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087065B6"/>
    <w:multiLevelType w:val="hybridMultilevel"/>
    <w:tmpl w:val="7E4488A0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09507AFB"/>
    <w:multiLevelType w:val="hybridMultilevel"/>
    <w:tmpl w:val="7AB00E34"/>
    <w:lvl w:ilvl="0" w:tplc="BADE4F74">
      <w:start w:val="6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102C2438"/>
    <w:multiLevelType w:val="hybridMultilevel"/>
    <w:tmpl w:val="753E32F0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hint="default" w:ascii="Symbol" w:hAnsi="Symbol"/>
        <w:color w:val="auto"/>
      </w:rPr>
    </w:lvl>
    <w:lvl w:ilvl="1" w:tplc="DCE273B6">
      <w:start w:val="1"/>
      <w:numFmt w:val="bullet"/>
      <w:lvlText w:val="o"/>
      <w:lvlJc w:val="left"/>
      <w:pPr>
        <w:tabs>
          <w:tab w:val="num" w:pos="1533"/>
        </w:tabs>
        <w:ind w:left="1533" w:hanging="453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10D45556"/>
    <w:multiLevelType w:val="hybridMultilevel"/>
    <w:tmpl w:val="184A4800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12BE2A8A"/>
    <w:multiLevelType w:val="hybridMultilevel"/>
    <w:tmpl w:val="FC70F014"/>
    <w:lvl w:ilvl="0" w:tplc="7CBCD7A2">
      <w:start w:val="5"/>
      <w:numFmt w:val="bullet"/>
      <w:lvlText w:val="-"/>
      <w:lvlJc w:val="left"/>
      <w:pPr>
        <w:ind w:left="360" w:hanging="360"/>
      </w:pPr>
      <w:rPr>
        <w:rFonts w:hint="default" w:ascii="Arial" w:hAnsi="Arial" w:eastAsia="Times New Roman" w:cs="Arial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7" w15:restartNumberingAfterBreak="0">
    <w:nsid w:val="19D662F7"/>
    <w:multiLevelType w:val="hybridMultilevel"/>
    <w:tmpl w:val="BAAA8A0E"/>
    <w:lvl w:ilvl="0" w:tplc="6232A86A">
      <w:start w:val="1"/>
      <w:numFmt w:val="bullet"/>
      <w:lvlText w:val=""/>
      <w:lvlJc w:val="left"/>
      <w:pPr>
        <w:tabs>
          <w:tab w:val="num" w:pos="453"/>
        </w:tabs>
        <w:ind w:left="397" w:hanging="397"/>
      </w:pPr>
      <w:rPr>
        <w:rFonts w:hint="default" w:ascii="Symbol" w:hAnsi="Symbol"/>
        <w:color w:val="auto"/>
      </w:rPr>
    </w:lvl>
    <w:lvl w:ilvl="1" w:tplc="040A0003" w:tentative="1">
      <w:start w:val="1"/>
      <w:numFmt w:val="bullet"/>
      <w:lvlText w:val="o"/>
      <w:lvlJc w:val="left"/>
      <w:pPr>
        <w:ind w:left="816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1536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256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2976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3696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4416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136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5856" w:hanging="360"/>
      </w:pPr>
      <w:rPr>
        <w:rFonts w:hint="default" w:ascii="Wingdings" w:hAnsi="Wingdings"/>
      </w:rPr>
    </w:lvl>
  </w:abstractNum>
  <w:abstractNum w:abstractNumId="18" w15:restartNumberingAfterBreak="0">
    <w:nsid w:val="1C8A0AF4"/>
    <w:multiLevelType w:val="hybridMultilevel"/>
    <w:tmpl w:val="AEB6E862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240E72D2"/>
    <w:multiLevelType w:val="hybridMultilevel"/>
    <w:tmpl w:val="869ED5B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0" w15:restartNumberingAfterBreak="0">
    <w:nsid w:val="25572B9A"/>
    <w:multiLevelType w:val="hybridMultilevel"/>
    <w:tmpl w:val="143A4C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A56D30"/>
    <w:multiLevelType w:val="hybridMultilevel"/>
    <w:tmpl w:val="22DCDE3C"/>
    <w:lvl w:ilvl="0" w:tplc="04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2" w15:restartNumberingAfterBreak="0">
    <w:nsid w:val="2F9B1281"/>
    <w:multiLevelType w:val="multilevel"/>
    <w:tmpl w:val="F41C9B70"/>
    <w:lvl w:ilvl="0">
      <w:start w:val="1"/>
      <w:numFmt w:val="bullet"/>
      <w:lvlText w:val=""/>
      <w:lvlJc w:val="left"/>
      <w:pPr>
        <w:ind w:left="432" w:hanging="432"/>
      </w:pPr>
      <w:rPr>
        <w:rFonts w:hint="default" w:ascii="Symbol" w:hAnsi="Symbol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hint="default" w:ascii="Symbol" w:hAnsi="Symbol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36A34C50"/>
    <w:multiLevelType w:val="multilevel"/>
    <w:tmpl w:val="C9C2951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3D385C65"/>
    <w:multiLevelType w:val="hybridMultilevel"/>
    <w:tmpl w:val="0A64175C"/>
    <w:lvl w:ilvl="0" w:tplc="2064DDFE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Aria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08741BA"/>
    <w:multiLevelType w:val="multilevel"/>
    <w:tmpl w:val="8CB8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6" w15:restartNumberingAfterBreak="0">
    <w:nsid w:val="4C797037"/>
    <w:multiLevelType w:val="hybridMultilevel"/>
    <w:tmpl w:val="6526C75C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CD13387"/>
    <w:multiLevelType w:val="hybridMultilevel"/>
    <w:tmpl w:val="C5FA932E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DA1653F"/>
    <w:multiLevelType w:val="hybridMultilevel"/>
    <w:tmpl w:val="7A5E06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A4324A"/>
    <w:multiLevelType w:val="multilevel"/>
    <w:tmpl w:val="FF2016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tabs>
          <w:tab w:val="num" w:pos="505"/>
        </w:tabs>
        <w:ind w:left="505" w:hanging="5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0" w15:restartNumberingAfterBreak="0">
    <w:nsid w:val="5843516F"/>
    <w:multiLevelType w:val="multilevel"/>
    <w:tmpl w:val="BACA777C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1" w15:restartNumberingAfterBreak="0">
    <w:nsid w:val="59821FA8"/>
    <w:multiLevelType w:val="multilevel"/>
    <w:tmpl w:val="EBBADA0A"/>
    <w:lvl w:ilvl="0">
      <w:start w:val="1"/>
      <w:numFmt w:val="bullet"/>
      <w:lvlText w:val=""/>
      <w:lvlJc w:val="left"/>
      <w:pPr>
        <w:ind w:left="432" w:hanging="432"/>
      </w:pPr>
      <w:rPr>
        <w:rFonts w:hint="default" w:ascii="Symbol" w:hAnsi="Symbol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hint="default" w:ascii="Symbol" w:hAnsi="Symbol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5C045445"/>
    <w:multiLevelType w:val="hybridMultilevel"/>
    <w:tmpl w:val="E558F0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6C544F"/>
    <w:multiLevelType w:val="multilevel"/>
    <w:tmpl w:val="4EC8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4" w15:restartNumberingAfterBreak="0">
    <w:nsid w:val="63F6338C"/>
    <w:multiLevelType w:val="hybridMultilevel"/>
    <w:tmpl w:val="6B88CF82"/>
    <w:lvl w:ilvl="0" w:tplc="04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5" w15:restartNumberingAfterBreak="0">
    <w:nsid w:val="68525F4E"/>
    <w:multiLevelType w:val="hybridMultilevel"/>
    <w:tmpl w:val="5AA614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255185"/>
    <w:multiLevelType w:val="multilevel"/>
    <w:tmpl w:val="F81AA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7" w15:restartNumberingAfterBreak="0">
    <w:nsid w:val="6A307B22"/>
    <w:multiLevelType w:val="hybridMultilevel"/>
    <w:tmpl w:val="20106C78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hint="default"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6CC92291"/>
    <w:multiLevelType w:val="multilevel"/>
    <w:tmpl w:val="2A58BA54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77610727"/>
    <w:multiLevelType w:val="hybridMultilevel"/>
    <w:tmpl w:val="404271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070590"/>
    <w:multiLevelType w:val="hybridMultilevel"/>
    <w:tmpl w:val="01FA3A3E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hint="default" w:ascii="Symbol" w:hAnsi="Symbol"/>
        <w:color w:val="auto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7D045F7C"/>
    <w:multiLevelType w:val="hybridMultilevel"/>
    <w:tmpl w:val="9FD67692"/>
    <w:lvl w:ilvl="0" w:tplc="0C0A0001">
      <w:start w:val="1"/>
      <w:numFmt w:val="bullet"/>
      <w:lvlText w:val=""/>
      <w:lvlJc w:val="left"/>
      <w:pPr>
        <w:ind w:left="501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221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1941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661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381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101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4821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541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261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4"/>
  </w:num>
  <w:num w:numId="3">
    <w:abstractNumId w:val="21"/>
  </w:num>
  <w:num w:numId="4">
    <w:abstractNumId w:val="37"/>
  </w:num>
  <w:num w:numId="5">
    <w:abstractNumId w:val="34"/>
  </w:num>
  <w:num w:numId="6">
    <w:abstractNumId w:val="40"/>
  </w:num>
  <w:num w:numId="7">
    <w:abstractNumId w:val="17"/>
  </w:num>
  <w:num w:numId="8">
    <w:abstractNumId w:val="23"/>
  </w:num>
  <w:num w:numId="9">
    <w:abstractNumId w:val="22"/>
  </w:num>
  <w:num w:numId="10">
    <w:abstractNumId w:val="31"/>
  </w:num>
  <w:num w:numId="11">
    <w:abstractNumId w:val="11"/>
  </w:num>
  <w:num w:numId="12">
    <w:abstractNumId w:val="18"/>
  </w:num>
  <w:num w:numId="13">
    <w:abstractNumId w:val="27"/>
  </w:num>
  <w:num w:numId="14">
    <w:abstractNumId w:val="12"/>
  </w:num>
  <w:num w:numId="15">
    <w:abstractNumId w:val="13"/>
  </w:num>
  <w:num w:numId="16">
    <w:abstractNumId w:val="24"/>
  </w:num>
  <w:num w:numId="17">
    <w:abstractNumId w:val="32"/>
  </w:num>
  <w:num w:numId="18">
    <w:abstractNumId w:val="39"/>
  </w:num>
  <w:num w:numId="19">
    <w:abstractNumId w:val="36"/>
  </w:num>
  <w:num w:numId="20">
    <w:abstractNumId w:val="35"/>
  </w:num>
  <w:num w:numId="21">
    <w:abstractNumId w:val="41"/>
  </w:num>
  <w:num w:numId="22">
    <w:abstractNumId w:val="30"/>
  </w:num>
  <w:num w:numId="23">
    <w:abstractNumId w:val="29"/>
  </w:num>
  <w:num w:numId="24">
    <w:abstractNumId w:val="16"/>
  </w:num>
  <w:num w:numId="25">
    <w:abstractNumId w:val="28"/>
  </w:num>
  <w:num w:numId="26">
    <w:abstractNumId w:val="19"/>
  </w:num>
  <w:num w:numId="27">
    <w:abstractNumId w:val="26"/>
  </w:num>
  <w:num w:numId="28">
    <w:abstractNumId w:val="38"/>
  </w:num>
  <w:num w:numId="29">
    <w:abstractNumId w:val="15"/>
  </w:num>
  <w:num w:numId="30">
    <w:abstractNumId w:val="20"/>
  </w:num>
  <w:num w:numId="31">
    <w:abstractNumId w:val="33"/>
  </w:num>
  <w:num w:numId="32">
    <w:abstractNumId w:val="25"/>
  </w:num>
  <w:numIdMacAtCleanup w:val="14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72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63C"/>
    <w:rsid w:val="00000001"/>
    <w:rsid w:val="0000052E"/>
    <w:rsid w:val="00000745"/>
    <w:rsid w:val="000008E0"/>
    <w:rsid w:val="000028D3"/>
    <w:rsid w:val="00003519"/>
    <w:rsid w:val="00003E71"/>
    <w:rsid w:val="00003FBC"/>
    <w:rsid w:val="00005BDD"/>
    <w:rsid w:val="0000699E"/>
    <w:rsid w:val="00007231"/>
    <w:rsid w:val="000073F9"/>
    <w:rsid w:val="00010619"/>
    <w:rsid w:val="000111B9"/>
    <w:rsid w:val="0001141B"/>
    <w:rsid w:val="0001320C"/>
    <w:rsid w:val="000134F3"/>
    <w:rsid w:val="00013BE1"/>
    <w:rsid w:val="0001405D"/>
    <w:rsid w:val="000144D2"/>
    <w:rsid w:val="00015ABF"/>
    <w:rsid w:val="00017099"/>
    <w:rsid w:val="0001763C"/>
    <w:rsid w:val="00017F93"/>
    <w:rsid w:val="0002177F"/>
    <w:rsid w:val="000217E2"/>
    <w:rsid w:val="0002348F"/>
    <w:rsid w:val="00023617"/>
    <w:rsid w:val="000244BC"/>
    <w:rsid w:val="00024D0B"/>
    <w:rsid w:val="0002652E"/>
    <w:rsid w:val="00026944"/>
    <w:rsid w:val="00027875"/>
    <w:rsid w:val="0003195D"/>
    <w:rsid w:val="00031DDE"/>
    <w:rsid w:val="00032ED1"/>
    <w:rsid w:val="000336F2"/>
    <w:rsid w:val="000337F4"/>
    <w:rsid w:val="00033CDA"/>
    <w:rsid w:val="0003507E"/>
    <w:rsid w:val="00035209"/>
    <w:rsid w:val="000412AE"/>
    <w:rsid w:val="00041993"/>
    <w:rsid w:val="000427E3"/>
    <w:rsid w:val="00042DAF"/>
    <w:rsid w:val="00043171"/>
    <w:rsid w:val="0004376A"/>
    <w:rsid w:val="00044235"/>
    <w:rsid w:val="00044F2C"/>
    <w:rsid w:val="0004554A"/>
    <w:rsid w:val="000462E4"/>
    <w:rsid w:val="00046774"/>
    <w:rsid w:val="0004681C"/>
    <w:rsid w:val="000471E8"/>
    <w:rsid w:val="000479C3"/>
    <w:rsid w:val="00050D80"/>
    <w:rsid w:val="00050F45"/>
    <w:rsid w:val="0005172B"/>
    <w:rsid w:val="00051BFE"/>
    <w:rsid w:val="00051F1E"/>
    <w:rsid w:val="000524B8"/>
    <w:rsid w:val="00052661"/>
    <w:rsid w:val="00052B14"/>
    <w:rsid w:val="00052CCD"/>
    <w:rsid w:val="0005438D"/>
    <w:rsid w:val="00054918"/>
    <w:rsid w:val="00055867"/>
    <w:rsid w:val="000558EE"/>
    <w:rsid w:val="00055CC8"/>
    <w:rsid w:val="00055E6A"/>
    <w:rsid w:val="000566AC"/>
    <w:rsid w:val="00056F54"/>
    <w:rsid w:val="00057727"/>
    <w:rsid w:val="00057D50"/>
    <w:rsid w:val="00060919"/>
    <w:rsid w:val="000612D5"/>
    <w:rsid w:val="000619A7"/>
    <w:rsid w:val="00061F2D"/>
    <w:rsid w:val="0006221D"/>
    <w:rsid w:val="000623C7"/>
    <w:rsid w:val="00062565"/>
    <w:rsid w:val="000630FB"/>
    <w:rsid w:val="000631C3"/>
    <w:rsid w:val="00063385"/>
    <w:rsid w:val="000633A5"/>
    <w:rsid w:val="00063961"/>
    <w:rsid w:val="00063DD8"/>
    <w:rsid w:val="00064755"/>
    <w:rsid w:val="000649E9"/>
    <w:rsid w:val="00064B2D"/>
    <w:rsid w:val="00064B48"/>
    <w:rsid w:val="00065ACC"/>
    <w:rsid w:val="00065E35"/>
    <w:rsid w:val="000661D3"/>
    <w:rsid w:val="0006620D"/>
    <w:rsid w:val="00066345"/>
    <w:rsid w:val="00066A00"/>
    <w:rsid w:val="00066FDD"/>
    <w:rsid w:val="0006766B"/>
    <w:rsid w:val="000679A2"/>
    <w:rsid w:val="00067AD4"/>
    <w:rsid w:val="000709DB"/>
    <w:rsid w:val="000709EE"/>
    <w:rsid w:val="00071E98"/>
    <w:rsid w:val="0007212F"/>
    <w:rsid w:val="000721F5"/>
    <w:rsid w:val="00072C9C"/>
    <w:rsid w:val="00072F2E"/>
    <w:rsid w:val="00072FFD"/>
    <w:rsid w:val="00074170"/>
    <w:rsid w:val="000745AD"/>
    <w:rsid w:val="00075171"/>
    <w:rsid w:val="000758E1"/>
    <w:rsid w:val="0007747E"/>
    <w:rsid w:val="00077D9B"/>
    <w:rsid w:val="00080996"/>
    <w:rsid w:val="00080AD7"/>
    <w:rsid w:val="00080B81"/>
    <w:rsid w:val="00081074"/>
    <w:rsid w:val="00081202"/>
    <w:rsid w:val="00081538"/>
    <w:rsid w:val="00081FC8"/>
    <w:rsid w:val="000825A4"/>
    <w:rsid w:val="00083628"/>
    <w:rsid w:val="00083A67"/>
    <w:rsid w:val="00084C35"/>
    <w:rsid w:val="00084D2E"/>
    <w:rsid w:val="00085061"/>
    <w:rsid w:val="00085277"/>
    <w:rsid w:val="0008587A"/>
    <w:rsid w:val="00086DBF"/>
    <w:rsid w:val="00086FCF"/>
    <w:rsid w:val="00087112"/>
    <w:rsid w:val="0008714F"/>
    <w:rsid w:val="00090AE3"/>
    <w:rsid w:val="0009123E"/>
    <w:rsid w:val="0009134D"/>
    <w:rsid w:val="00091A95"/>
    <w:rsid w:val="00091B4B"/>
    <w:rsid w:val="00091CDF"/>
    <w:rsid w:val="0009475E"/>
    <w:rsid w:val="00094881"/>
    <w:rsid w:val="000948C3"/>
    <w:rsid w:val="000949E0"/>
    <w:rsid w:val="00094DCA"/>
    <w:rsid w:val="00096060"/>
    <w:rsid w:val="00096698"/>
    <w:rsid w:val="00097052"/>
    <w:rsid w:val="000A03D0"/>
    <w:rsid w:val="000A08BD"/>
    <w:rsid w:val="000A1AB4"/>
    <w:rsid w:val="000A2009"/>
    <w:rsid w:val="000A208A"/>
    <w:rsid w:val="000A236C"/>
    <w:rsid w:val="000A2631"/>
    <w:rsid w:val="000A2DF2"/>
    <w:rsid w:val="000A3119"/>
    <w:rsid w:val="000A4634"/>
    <w:rsid w:val="000A4717"/>
    <w:rsid w:val="000A65CA"/>
    <w:rsid w:val="000A6B0C"/>
    <w:rsid w:val="000A6B0E"/>
    <w:rsid w:val="000A6B3F"/>
    <w:rsid w:val="000A71D8"/>
    <w:rsid w:val="000A779A"/>
    <w:rsid w:val="000A7987"/>
    <w:rsid w:val="000B002F"/>
    <w:rsid w:val="000B080D"/>
    <w:rsid w:val="000B08C9"/>
    <w:rsid w:val="000B097C"/>
    <w:rsid w:val="000B0A17"/>
    <w:rsid w:val="000B1409"/>
    <w:rsid w:val="000B14C0"/>
    <w:rsid w:val="000B16B0"/>
    <w:rsid w:val="000B1719"/>
    <w:rsid w:val="000B196E"/>
    <w:rsid w:val="000B20EF"/>
    <w:rsid w:val="000B2F36"/>
    <w:rsid w:val="000B41C8"/>
    <w:rsid w:val="000B4645"/>
    <w:rsid w:val="000B473B"/>
    <w:rsid w:val="000B5C77"/>
    <w:rsid w:val="000B741B"/>
    <w:rsid w:val="000B7702"/>
    <w:rsid w:val="000B7869"/>
    <w:rsid w:val="000C00A8"/>
    <w:rsid w:val="000C0F08"/>
    <w:rsid w:val="000C0F24"/>
    <w:rsid w:val="000C1773"/>
    <w:rsid w:val="000C1906"/>
    <w:rsid w:val="000C2AE3"/>
    <w:rsid w:val="000C2B61"/>
    <w:rsid w:val="000C3936"/>
    <w:rsid w:val="000C3E2C"/>
    <w:rsid w:val="000C3E84"/>
    <w:rsid w:val="000C405B"/>
    <w:rsid w:val="000C5547"/>
    <w:rsid w:val="000D0D01"/>
    <w:rsid w:val="000D0F58"/>
    <w:rsid w:val="000D1143"/>
    <w:rsid w:val="000D20C1"/>
    <w:rsid w:val="000D387D"/>
    <w:rsid w:val="000D458D"/>
    <w:rsid w:val="000D6F1E"/>
    <w:rsid w:val="000D7148"/>
    <w:rsid w:val="000D75B8"/>
    <w:rsid w:val="000D7AB8"/>
    <w:rsid w:val="000D7D3C"/>
    <w:rsid w:val="000E03D3"/>
    <w:rsid w:val="000E15EE"/>
    <w:rsid w:val="000E1678"/>
    <w:rsid w:val="000E188F"/>
    <w:rsid w:val="000E1C34"/>
    <w:rsid w:val="000E2187"/>
    <w:rsid w:val="000E2475"/>
    <w:rsid w:val="000E2FBA"/>
    <w:rsid w:val="000E31E9"/>
    <w:rsid w:val="000E3812"/>
    <w:rsid w:val="000E38A6"/>
    <w:rsid w:val="000E3F00"/>
    <w:rsid w:val="000E42E9"/>
    <w:rsid w:val="000E4473"/>
    <w:rsid w:val="000E4AD1"/>
    <w:rsid w:val="000E4B58"/>
    <w:rsid w:val="000E4FE2"/>
    <w:rsid w:val="000E606C"/>
    <w:rsid w:val="000E681B"/>
    <w:rsid w:val="000F0540"/>
    <w:rsid w:val="000F086C"/>
    <w:rsid w:val="000F1784"/>
    <w:rsid w:val="000F362A"/>
    <w:rsid w:val="000F3678"/>
    <w:rsid w:val="000F5CF2"/>
    <w:rsid w:val="000F71D5"/>
    <w:rsid w:val="000F7763"/>
    <w:rsid w:val="000F77A6"/>
    <w:rsid w:val="000F7C05"/>
    <w:rsid w:val="00100C6F"/>
    <w:rsid w:val="00102699"/>
    <w:rsid w:val="00104033"/>
    <w:rsid w:val="001042CF"/>
    <w:rsid w:val="00104BD0"/>
    <w:rsid w:val="00104BE5"/>
    <w:rsid w:val="0010506A"/>
    <w:rsid w:val="00105633"/>
    <w:rsid w:val="00105982"/>
    <w:rsid w:val="001059C5"/>
    <w:rsid w:val="001061FA"/>
    <w:rsid w:val="0010644C"/>
    <w:rsid w:val="00110815"/>
    <w:rsid w:val="00110D23"/>
    <w:rsid w:val="001128F8"/>
    <w:rsid w:val="00112AB9"/>
    <w:rsid w:val="00112E3E"/>
    <w:rsid w:val="001133DC"/>
    <w:rsid w:val="001136A4"/>
    <w:rsid w:val="0011370A"/>
    <w:rsid w:val="00113848"/>
    <w:rsid w:val="001138B7"/>
    <w:rsid w:val="00114358"/>
    <w:rsid w:val="00114C5B"/>
    <w:rsid w:val="00115130"/>
    <w:rsid w:val="00115C2C"/>
    <w:rsid w:val="00116454"/>
    <w:rsid w:val="001200E2"/>
    <w:rsid w:val="0012026D"/>
    <w:rsid w:val="0012060B"/>
    <w:rsid w:val="001212B7"/>
    <w:rsid w:val="001218C0"/>
    <w:rsid w:val="0012194C"/>
    <w:rsid w:val="00121989"/>
    <w:rsid w:val="0012244E"/>
    <w:rsid w:val="001235AB"/>
    <w:rsid w:val="00125177"/>
    <w:rsid w:val="0012521A"/>
    <w:rsid w:val="00125285"/>
    <w:rsid w:val="0012574A"/>
    <w:rsid w:val="00125972"/>
    <w:rsid w:val="00125DC9"/>
    <w:rsid w:val="001265FE"/>
    <w:rsid w:val="00126A9D"/>
    <w:rsid w:val="0012740B"/>
    <w:rsid w:val="00127B99"/>
    <w:rsid w:val="00127E7A"/>
    <w:rsid w:val="001302CE"/>
    <w:rsid w:val="00130BF4"/>
    <w:rsid w:val="00130C37"/>
    <w:rsid w:val="00130E58"/>
    <w:rsid w:val="001319FE"/>
    <w:rsid w:val="00131AB1"/>
    <w:rsid w:val="00132848"/>
    <w:rsid w:val="00134395"/>
    <w:rsid w:val="00135F42"/>
    <w:rsid w:val="00136272"/>
    <w:rsid w:val="0013664B"/>
    <w:rsid w:val="00136A18"/>
    <w:rsid w:val="00136C41"/>
    <w:rsid w:val="00137683"/>
    <w:rsid w:val="0013775F"/>
    <w:rsid w:val="00137B38"/>
    <w:rsid w:val="001401F7"/>
    <w:rsid w:val="00140710"/>
    <w:rsid w:val="00140B00"/>
    <w:rsid w:val="00140C9C"/>
    <w:rsid w:val="00141AF6"/>
    <w:rsid w:val="00142F8E"/>
    <w:rsid w:val="0014392E"/>
    <w:rsid w:val="00143F5D"/>
    <w:rsid w:val="00144114"/>
    <w:rsid w:val="00144C5C"/>
    <w:rsid w:val="00145AA5"/>
    <w:rsid w:val="00145F9D"/>
    <w:rsid w:val="001464D5"/>
    <w:rsid w:val="00146726"/>
    <w:rsid w:val="00146908"/>
    <w:rsid w:val="00146968"/>
    <w:rsid w:val="00146E40"/>
    <w:rsid w:val="00147502"/>
    <w:rsid w:val="001475C1"/>
    <w:rsid w:val="00147C88"/>
    <w:rsid w:val="00150A91"/>
    <w:rsid w:val="00150CF9"/>
    <w:rsid w:val="00150D09"/>
    <w:rsid w:val="0015134F"/>
    <w:rsid w:val="001513DF"/>
    <w:rsid w:val="001527A8"/>
    <w:rsid w:val="00152909"/>
    <w:rsid w:val="00152B57"/>
    <w:rsid w:val="00152DDE"/>
    <w:rsid w:val="0015403C"/>
    <w:rsid w:val="00157990"/>
    <w:rsid w:val="001604D2"/>
    <w:rsid w:val="00161277"/>
    <w:rsid w:val="00161FF7"/>
    <w:rsid w:val="00162A62"/>
    <w:rsid w:val="00162AB9"/>
    <w:rsid w:val="00162C46"/>
    <w:rsid w:val="00162E80"/>
    <w:rsid w:val="00163C2E"/>
    <w:rsid w:val="00165473"/>
    <w:rsid w:val="0016566C"/>
    <w:rsid w:val="00165E6D"/>
    <w:rsid w:val="00166368"/>
    <w:rsid w:val="00167D49"/>
    <w:rsid w:val="00167F04"/>
    <w:rsid w:val="00170105"/>
    <w:rsid w:val="001703D5"/>
    <w:rsid w:val="00170B44"/>
    <w:rsid w:val="001719A5"/>
    <w:rsid w:val="00172374"/>
    <w:rsid w:val="0017321F"/>
    <w:rsid w:val="00173330"/>
    <w:rsid w:val="001739EE"/>
    <w:rsid w:val="00173B99"/>
    <w:rsid w:val="001741A8"/>
    <w:rsid w:val="00174DEB"/>
    <w:rsid w:val="001755FC"/>
    <w:rsid w:val="0017645A"/>
    <w:rsid w:val="001765FF"/>
    <w:rsid w:val="00176A00"/>
    <w:rsid w:val="00176A3E"/>
    <w:rsid w:val="001773DB"/>
    <w:rsid w:val="00177E8D"/>
    <w:rsid w:val="0018001B"/>
    <w:rsid w:val="00180493"/>
    <w:rsid w:val="00180B08"/>
    <w:rsid w:val="00181F36"/>
    <w:rsid w:val="0018208E"/>
    <w:rsid w:val="001820FF"/>
    <w:rsid w:val="00182AA5"/>
    <w:rsid w:val="0018339C"/>
    <w:rsid w:val="00183B85"/>
    <w:rsid w:val="00183F88"/>
    <w:rsid w:val="00184882"/>
    <w:rsid w:val="00185FDD"/>
    <w:rsid w:val="00186489"/>
    <w:rsid w:val="0018675E"/>
    <w:rsid w:val="00187C5B"/>
    <w:rsid w:val="00187CE9"/>
    <w:rsid w:val="0019023E"/>
    <w:rsid w:val="00190F2A"/>
    <w:rsid w:val="001922C2"/>
    <w:rsid w:val="001924A9"/>
    <w:rsid w:val="00193CA2"/>
    <w:rsid w:val="00194A65"/>
    <w:rsid w:val="001956E4"/>
    <w:rsid w:val="001965D3"/>
    <w:rsid w:val="00196967"/>
    <w:rsid w:val="0019698E"/>
    <w:rsid w:val="00196ADB"/>
    <w:rsid w:val="00196B7D"/>
    <w:rsid w:val="001972BE"/>
    <w:rsid w:val="00197BD4"/>
    <w:rsid w:val="001A0482"/>
    <w:rsid w:val="001A08DA"/>
    <w:rsid w:val="001A1EDA"/>
    <w:rsid w:val="001A2265"/>
    <w:rsid w:val="001A3865"/>
    <w:rsid w:val="001A440E"/>
    <w:rsid w:val="001A4957"/>
    <w:rsid w:val="001A4ECC"/>
    <w:rsid w:val="001A689B"/>
    <w:rsid w:val="001A6A06"/>
    <w:rsid w:val="001A6C61"/>
    <w:rsid w:val="001B0941"/>
    <w:rsid w:val="001B1155"/>
    <w:rsid w:val="001B1DCA"/>
    <w:rsid w:val="001B2145"/>
    <w:rsid w:val="001B29CD"/>
    <w:rsid w:val="001B4906"/>
    <w:rsid w:val="001B50AB"/>
    <w:rsid w:val="001B5167"/>
    <w:rsid w:val="001B5307"/>
    <w:rsid w:val="001B5408"/>
    <w:rsid w:val="001B57EE"/>
    <w:rsid w:val="001B5C41"/>
    <w:rsid w:val="001B6F41"/>
    <w:rsid w:val="001B6FE8"/>
    <w:rsid w:val="001C0EDE"/>
    <w:rsid w:val="001C246D"/>
    <w:rsid w:val="001C24B5"/>
    <w:rsid w:val="001C2632"/>
    <w:rsid w:val="001C3133"/>
    <w:rsid w:val="001C333C"/>
    <w:rsid w:val="001C660A"/>
    <w:rsid w:val="001C71B3"/>
    <w:rsid w:val="001D0598"/>
    <w:rsid w:val="001D0A49"/>
    <w:rsid w:val="001D1583"/>
    <w:rsid w:val="001D15A9"/>
    <w:rsid w:val="001D271A"/>
    <w:rsid w:val="001D2EBF"/>
    <w:rsid w:val="001D336A"/>
    <w:rsid w:val="001D33E5"/>
    <w:rsid w:val="001D3670"/>
    <w:rsid w:val="001D3A98"/>
    <w:rsid w:val="001D3ADF"/>
    <w:rsid w:val="001D586B"/>
    <w:rsid w:val="001D58FF"/>
    <w:rsid w:val="001D598B"/>
    <w:rsid w:val="001D59BF"/>
    <w:rsid w:val="001D6367"/>
    <w:rsid w:val="001D6B0D"/>
    <w:rsid w:val="001D78CD"/>
    <w:rsid w:val="001E029B"/>
    <w:rsid w:val="001E0973"/>
    <w:rsid w:val="001E1191"/>
    <w:rsid w:val="001E1737"/>
    <w:rsid w:val="001E1CD5"/>
    <w:rsid w:val="001E1E16"/>
    <w:rsid w:val="001E2460"/>
    <w:rsid w:val="001E3123"/>
    <w:rsid w:val="001E4587"/>
    <w:rsid w:val="001E4978"/>
    <w:rsid w:val="001E57BC"/>
    <w:rsid w:val="001E6230"/>
    <w:rsid w:val="001E640A"/>
    <w:rsid w:val="001E7484"/>
    <w:rsid w:val="001F0181"/>
    <w:rsid w:val="001F17E9"/>
    <w:rsid w:val="001F22D2"/>
    <w:rsid w:val="001F26B1"/>
    <w:rsid w:val="001F28AD"/>
    <w:rsid w:val="001F35C9"/>
    <w:rsid w:val="001F365B"/>
    <w:rsid w:val="001F3D4E"/>
    <w:rsid w:val="001F4129"/>
    <w:rsid w:val="001F438D"/>
    <w:rsid w:val="001F63EF"/>
    <w:rsid w:val="001F6660"/>
    <w:rsid w:val="0020011B"/>
    <w:rsid w:val="00200FC2"/>
    <w:rsid w:val="0020129A"/>
    <w:rsid w:val="00201308"/>
    <w:rsid w:val="00201D30"/>
    <w:rsid w:val="00202968"/>
    <w:rsid w:val="00202D6F"/>
    <w:rsid w:val="00202DA9"/>
    <w:rsid w:val="00202E03"/>
    <w:rsid w:val="00202E2D"/>
    <w:rsid w:val="00203833"/>
    <w:rsid w:val="00203A26"/>
    <w:rsid w:val="00204090"/>
    <w:rsid w:val="002040A6"/>
    <w:rsid w:val="002048DB"/>
    <w:rsid w:val="00204D9B"/>
    <w:rsid w:val="00205CBC"/>
    <w:rsid w:val="00205FD7"/>
    <w:rsid w:val="00207F50"/>
    <w:rsid w:val="00207F5A"/>
    <w:rsid w:val="00210435"/>
    <w:rsid w:val="0021045B"/>
    <w:rsid w:val="00212A1E"/>
    <w:rsid w:val="00213326"/>
    <w:rsid w:val="0021341F"/>
    <w:rsid w:val="00213EBE"/>
    <w:rsid w:val="0021449C"/>
    <w:rsid w:val="0021495D"/>
    <w:rsid w:val="00214D99"/>
    <w:rsid w:val="00216320"/>
    <w:rsid w:val="00217914"/>
    <w:rsid w:val="00217F76"/>
    <w:rsid w:val="002214B4"/>
    <w:rsid w:val="00223B37"/>
    <w:rsid w:val="00224FC4"/>
    <w:rsid w:val="00226F91"/>
    <w:rsid w:val="00227DEB"/>
    <w:rsid w:val="002306C3"/>
    <w:rsid w:val="002310D2"/>
    <w:rsid w:val="002312D7"/>
    <w:rsid w:val="00231BAB"/>
    <w:rsid w:val="002324C7"/>
    <w:rsid w:val="00232F4C"/>
    <w:rsid w:val="002330A7"/>
    <w:rsid w:val="00233E9A"/>
    <w:rsid w:val="0023538A"/>
    <w:rsid w:val="0023595C"/>
    <w:rsid w:val="00235D56"/>
    <w:rsid w:val="002369AA"/>
    <w:rsid w:val="00236C69"/>
    <w:rsid w:val="002376CA"/>
    <w:rsid w:val="00241732"/>
    <w:rsid w:val="00242F2E"/>
    <w:rsid w:val="00243844"/>
    <w:rsid w:val="00244783"/>
    <w:rsid w:val="002447E6"/>
    <w:rsid w:val="00245819"/>
    <w:rsid w:val="00245DB7"/>
    <w:rsid w:val="002477B8"/>
    <w:rsid w:val="00247A88"/>
    <w:rsid w:val="00250374"/>
    <w:rsid w:val="00250B25"/>
    <w:rsid w:val="0025162F"/>
    <w:rsid w:val="00252257"/>
    <w:rsid w:val="002522E4"/>
    <w:rsid w:val="00252489"/>
    <w:rsid w:val="00252A0E"/>
    <w:rsid w:val="00252F52"/>
    <w:rsid w:val="00253871"/>
    <w:rsid w:val="002540FB"/>
    <w:rsid w:val="00254958"/>
    <w:rsid w:val="00254D55"/>
    <w:rsid w:val="002559BE"/>
    <w:rsid w:val="00255D27"/>
    <w:rsid w:val="0025670E"/>
    <w:rsid w:val="00256890"/>
    <w:rsid w:val="00257A44"/>
    <w:rsid w:val="00257D5C"/>
    <w:rsid w:val="00261491"/>
    <w:rsid w:val="00261525"/>
    <w:rsid w:val="002617FE"/>
    <w:rsid w:val="00261892"/>
    <w:rsid w:val="00263493"/>
    <w:rsid w:val="002641FD"/>
    <w:rsid w:val="0026529B"/>
    <w:rsid w:val="00265635"/>
    <w:rsid w:val="00265A60"/>
    <w:rsid w:val="00266100"/>
    <w:rsid w:val="0026674B"/>
    <w:rsid w:val="00266C16"/>
    <w:rsid w:val="0026723B"/>
    <w:rsid w:val="002679F2"/>
    <w:rsid w:val="0027067F"/>
    <w:rsid w:val="00270B74"/>
    <w:rsid w:val="002713DC"/>
    <w:rsid w:val="00271B4D"/>
    <w:rsid w:val="0027239A"/>
    <w:rsid w:val="00272A3D"/>
    <w:rsid w:val="00274236"/>
    <w:rsid w:val="00274635"/>
    <w:rsid w:val="002747DD"/>
    <w:rsid w:val="00274A75"/>
    <w:rsid w:val="00274F17"/>
    <w:rsid w:val="002764E6"/>
    <w:rsid w:val="00276551"/>
    <w:rsid w:val="00277376"/>
    <w:rsid w:val="00280A72"/>
    <w:rsid w:val="00281090"/>
    <w:rsid w:val="00281DC2"/>
    <w:rsid w:val="00281E78"/>
    <w:rsid w:val="00282685"/>
    <w:rsid w:val="002838C2"/>
    <w:rsid w:val="00284C0E"/>
    <w:rsid w:val="00284D7F"/>
    <w:rsid w:val="00285243"/>
    <w:rsid w:val="00285E0E"/>
    <w:rsid w:val="00286207"/>
    <w:rsid w:val="0028669C"/>
    <w:rsid w:val="00286D66"/>
    <w:rsid w:val="00286D6F"/>
    <w:rsid w:val="00286EC5"/>
    <w:rsid w:val="00287554"/>
    <w:rsid w:val="0029057C"/>
    <w:rsid w:val="00291806"/>
    <w:rsid w:val="00291CB2"/>
    <w:rsid w:val="00293259"/>
    <w:rsid w:val="0029369E"/>
    <w:rsid w:val="002939B8"/>
    <w:rsid w:val="00293A88"/>
    <w:rsid w:val="002970CA"/>
    <w:rsid w:val="0029723E"/>
    <w:rsid w:val="002972DB"/>
    <w:rsid w:val="002A0CFC"/>
    <w:rsid w:val="002A0E8A"/>
    <w:rsid w:val="002A139F"/>
    <w:rsid w:val="002A2E23"/>
    <w:rsid w:val="002A4BA4"/>
    <w:rsid w:val="002A500E"/>
    <w:rsid w:val="002A731F"/>
    <w:rsid w:val="002A7622"/>
    <w:rsid w:val="002B004A"/>
    <w:rsid w:val="002B0072"/>
    <w:rsid w:val="002B0C21"/>
    <w:rsid w:val="002B20DE"/>
    <w:rsid w:val="002B234E"/>
    <w:rsid w:val="002B2641"/>
    <w:rsid w:val="002B31C8"/>
    <w:rsid w:val="002B39EB"/>
    <w:rsid w:val="002B4D37"/>
    <w:rsid w:val="002B5505"/>
    <w:rsid w:val="002B590D"/>
    <w:rsid w:val="002B5B9F"/>
    <w:rsid w:val="002B5E25"/>
    <w:rsid w:val="002B5F39"/>
    <w:rsid w:val="002B6693"/>
    <w:rsid w:val="002C097E"/>
    <w:rsid w:val="002C0DCC"/>
    <w:rsid w:val="002C1A31"/>
    <w:rsid w:val="002C1BB0"/>
    <w:rsid w:val="002C1C81"/>
    <w:rsid w:val="002C1CC6"/>
    <w:rsid w:val="002C21CD"/>
    <w:rsid w:val="002C41A6"/>
    <w:rsid w:val="002C43E6"/>
    <w:rsid w:val="002C4B0A"/>
    <w:rsid w:val="002C4F51"/>
    <w:rsid w:val="002C5284"/>
    <w:rsid w:val="002C5CFC"/>
    <w:rsid w:val="002C68C0"/>
    <w:rsid w:val="002C749C"/>
    <w:rsid w:val="002C7B69"/>
    <w:rsid w:val="002D04D5"/>
    <w:rsid w:val="002D04FC"/>
    <w:rsid w:val="002D1A11"/>
    <w:rsid w:val="002D24FB"/>
    <w:rsid w:val="002D2CD7"/>
    <w:rsid w:val="002D4D62"/>
    <w:rsid w:val="002D5551"/>
    <w:rsid w:val="002D5C08"/>
    <w:rsid w:val="002D601A"/>
    <w:rsid w:val="002D6680"/>
    <w:rsid w:val="002D6C13"/>
    <w:rsid w:val="002D724F"/>
    <w:rsid w:val="002E0260"/>
    <w:rsid w:val="002E1839"/>
    <w:rsid w:val="002E2511"/>
    <w:rsid w:val="002E2B68"/>
    <w:rsid w:val="002E3274"/>
    <w:rsid w:val="002E3509"/>
    <w:rsid w:val="002E3C1E"/>
    <w:rsid w:val="002E407C"/>
    <w:rsid w:val="002E700F"/>
    <w:rsid w:val="002E7940"/>
    <w:rsid w:val="002E7DCB"/>
    <w:rsid w:val="002F004D"/>
    <w:rsid w:val="002F0B65"/>
    <w:rsid w:val="002F0FDB"/>
    <w:rsid w:val="002F105D"/>
    <w:rsid w:val="002F3823"/>
    <w:rsid w:val="002F471E"/>
    <w:rsid w:val="002F53F3"/>
    <w:rsid w:val="002F7B6C"/>
    <w:rsid w:val="0030160D"/>
    <w:rsid w:val="00301658"/>
    <w:rsid w:val="003026B0"/>
    <w:rsid w:val="00302C2D"/>
    <w:rsid w:val="003036EB"/>
    <w:rsid w:val="00303B4B"/>
    <w:rsid w:val="00304106"/>
    <w:rsid w:val="0030463A"/>
    <w:rsid w:val="00304F11"/>
    <w:rsid w:val="0030511F"/>
    <w:rsid w:val="00305122"/>
    <w:rsid w:val="00305F58"/>
    <w:rsid w:val="00307841"/>
    <w:rsid w:val="00307B64"/>
    <w:rsid w:val="0031108D"/>
    <w:rsid w:val="00311169"/>
    <w:rsid w:val="00311D69"/>
    <w:rsid w:val="00311E9C"/>
    <w:rsid w:val="00311F0C"/>
    <w:rsid w:val="0031230D"/>
    <w:rsid w:val="00312FBD"/>
    <w:rsid w:val="00314831"/>
    <w:rsid w:val="00316469"/>
    <w:rsid w:val="00316644"/>
    <w:rsid w:val="0031730E"/>
    <w:rsid w:val="00317DC7"/>
    <w:rsid w:val="00320092"/>
    <w:rsid w:val="00321BF0"/>
    <w:rsid w:val="003220B7"/>
    <w:rsid w:val="003231EB"/>
    <w:rsid w:val="00323E85"/>
    <w:rsid w:val="00324C14"/>
    <w:rsid w:val="00324D96"/>
    <w:rsid w:val="00324EF3"/>
    <w:rsid w:val="00324FD0"/>
    <w:rsid w:val="0032539B"/>
    <w:rsid w:val="0032624C"/>
    <w:rsid w:val="00326FF1"/>
    <w:rsid w:val="00327A04"/>
    <w:rsid w:val="003311E3"/>
    <w:rsid w:val="00331CF6"/>
    <w:rsid w:val="00332765"/>
    <w:rsid w:val="00332A5E"/>
    <w:rsid w:val="00334891"/>
    <w:rsid w:val="003352F2"/>
    <w:rsid w:val="00336186"/>
    <w:rsid w:val="00336432"/>
    <w:rsid w:val="003364C8"/>
    <w:rsid w:val="0034034F"/>
    <w:rsid w:val="003413B9"/>
    <w:rsid w:val="003416DC"/>
    <w:rsid w:val="0034227D"/>
    <w:rsid w:val="003431AE"/>
    <w:rsid w:val="00345A1D"/>
    <w:rsid w:val="0034685A"/>
    <w:rsid w:val="0034784E"/>
    <w:rsid w:val="00350774"/>
    <w:rsid w:val="00351072"/>
    <w:rsid w:val="00351138"/>
    <w:rsid w:val="00351220"/>
    <w:rsid w:val="00351519"/>
    <w:rsid w:val="00351ECD"/>
    <w:rsid w:val="003526AF"/>
    <w:rsid w:val="0035291C"/>
    <w:rsid w:val="00352F46"/>
    <w:rsid w:val="00354280"/>
    <w:rsid w:val="003544AD"/>
    <w:rsid w:val="00355CEC"/>
    <w:rsid w:val="003565D5"/>
    <w:rsid w:val="003572F9"/>
    <w:rsid w:val="003574B5"/>
    <w:rsid w:val="003576D3"/>
    <w:rsid w:val="00357A9D"/>
    <w:rsid w:val="0036116A"/>
    <w:rsid w:val="00361224"/>
    <w:rsid w:val="00361861"/>
    <w:rsid w:val="00361A76"/>
    <w:rsid w:val="00361A8C"/>
    <w:rsid w:val="0036246F"/>
    <w:rsid w:val="00362994"/>
    <w:rsid w:val="00362CA5"/>
    <w:rsid w:val="00362F96"/>
    <w:rsid w:val="0036354D"/>
    <w:rsid w:val="00363BCF"/>
    <w:rsid w:val="003650FE"/>
    <w:rsid w:val="00365C9A"/>
    <w:rsid w:val="00365C9E"/>
    <w:rsid w:val="00366FC3"/>
    <w:rsid w:val="003704B3"/>
    <w:rsid w:val="003706A6"/>
    <w:rsid w:val="00370FCD"/>
    <w:rsid w:val="00371EF6"/>
    <w:rsid w:val="003720DE"/>
    <w:rsid w:val="0037219B"/>
    <w:rsid w:val="00372D2F"/>
    <w:rsid w:val="00373080"/>
    <w:rsid w:val="00373286"/>
    <w:rsid w:val="00374EAB"/>
    <w:rsid w:val="00375D24"/>
    <w:rsid w:val="003768E4"/>
    <w:rsid w:val="00376C87"/>
    <w:rsid w:val="00377157"/>
    <w:rsid w:val="00377424"/>
    <w:rsid w:val="003816D5"/>
    <w:rsid w:val="00381AB1"/>
    <w:rsid w:val="00382869"/>
    <w:rsid w:val="003835AA"/>
    <w:rsid w:val="00384940"/>
    <w:rsid w:val="00386895"/>
    <w:rsid w:val="00386902"/>
    <w:rsid w:val="00386B24"/>
    <w:rsid w:val="0038760D"/>
    <w:rsid w:val="0038776E"/>
    <w:rsid w:val="00387BE7"/>
    <w:rsid w:val="00387C54"/>
    <w:rsid w:val="00387E00"/>
    <w:rsid w:val="00387E37"/>
    <w:rsid w:val="0039009F"/>
    <w:rsid w:val="00390157"/>
    <w:rsid w:val="00390219"/>
    <w:rsid w:val="00391779"/>
    <w:rsid w:val="00391C37"/>
    <w:rsid w:val="0039390B"/>
    <w:rsid w:val="00394285"/>
    <w:rsid w:val="00394669"/>
    <w:rsid w:val="0039491A"/>
    <w:rsid w:val="00397C43"/>
    <w:rsid w:val="003A08EE"/>
    <w:rsid w:val="003A1121"/>
    <w:rsid w:val="003A31C1"/>
    <w:rsid w:val="003A3331"/>
    <w:rsid w:val="003A3F67"/>
    <w:rsid w:val="003A471B"/>
    <w:rsid w:val="003A4AFC"/>
    <w:rsid w:val="003A4D0E"/>
    <w:rsid w:val="003A6CDF"/>
    <w:rsid w:val="003B05CF"/>
    <w:rsid w:val="003B1184"/>
    <w:rsid w:val="003B1A0C"/>
    <w:rsid w:val="003B2EE2"/>
    <w:rsid w:val="003B3CB2"/>
    <w:rsid w:val="003B3F14"/>
    <w:rsid w:val="003B3F7F"/>
    <w:rsid w:val="003B4A94"/>
    <w:rsid w:val="003B4FC8"/>
    <w:rsid w:val="003B56BC"/>
    <w:rsid w:val="003B6CE7"/>
    <w:rsid w:val="003B7443"/>
    <w:rsid w:val="003B76B4"/>
    <w:rsid w:val="003B78DA"/>
    <w:rsid w:val="003C1547"/>
    <w:rsid w:val="003C2FCC"/>
    <w:rsid w:val="003C5236"/>
    <w:rsid w:val="003C57B7"/>
    <w:rsid w:val="003C628D"/>
    <w:rsid w:val="003C6500"/>
    <w:rsid w:val="003C788A"/>
    <w:rsid w:val="003D12B1"/>
    <w:rsid w:val="003D203E"/>
    <w:rsid w:val="003D49F1"/>
    <w:rsid w:val="003D4A48"/>
    <w:rsid w:val="003D4A71"/>
    <w:rsid w:val="003D4CE7"/>
    <w:rsid w:val="003D53F8"/>
    <w:rsid w:val="003D548C"/>
    <w:rsid w:val="003D5CDF"/>
    <w:rsid w:val="003D5E71"/>
    <w:rsid w:val="003D60D6"/>
    <w:rsid w:val="003D6210"/>
    <w:rsid w:val="003D6610"/>
    <w:rsid w:val="003E0684"/>
    <w:rsid w:val="003E072D"/>
    <w:rsid w:val="003E109C"/>
    <w:rsid w:val="003E10D4"/>
    <w:rsid w:val="003E11CE"/>
    <w:rsid w:val="003E237D"/>
    <w:rsid w:val="003E2FB3"/>
    <w:rsid w:val="003E359C"/>
    <w:rsid w:val="003E467C"/>
    <w:rsid w:val="003E520F"/>
    <w:rsid w:val="003E5BF6"/>
    <w:rsid w:val="003E634E"/>
    <w:rsid w:val="003E67A1"/>
    <w:rsid w:val="003E6BC2"/>
    <w:rsid w:val="003F01BC"/>
    <w:rsid w:val="003F0389"/>
    <w:rsid w:val="003F0452"/>
    <w:rsid w:val="003F07D7"/>
    <w:rsid w:val="003F10C1"/>
    <w:rsid w:val="003F209A"/>
    <w:rsid w:val="003F315A"/>
    <w:rsid w:val="003F3626"/>
    <w:rsid w:val="003F36C5"/>
    <w:rsid w:val="003F36CE"/>
    <w:rsid w:val="003F3D62"/>
    <w:rsid w:val="003F3E26"/>
    <w:rsid w:val="003F412F"/>
    <w:rsid w:val="003F50A7"/>
    <w:rsid w:val="003F51CC"/>
    <w:rsid w:val="003F5FA6"/>
    <w:rsid w:val="003F63C7"/>
    <w:rsid w:val="003F6647"/>
    <w:rsid w:val="003F6F5F"/>
    <w:rsid w:val="003F7596"/>
    <w:rsid w:val="00400FCF"/>
    <w:rsid w:val="0040372D"/>
    <w:rsid w:val="0040551A"/>
    <w:rsid w:val="00406976"/>
    <w:rsid w:val="00406F10"/>
    <w:rsid w:val="00407A38"/>
    <w:rsid w:val="00407D81"/>
    <w:rsid w:val="00410942"/>
    <w:rsid w:val="00411BAA"/>
    <w:rsid w:val="004128D2"/>
    <w:rsid w:val="00412AD8"/>
    <w:rsid w:val="00413E2D"/>
    <w:rsid w:val="00415281"/>
    <w:rsid w:val="00415455"/>
    <w:rsid w:val="00416384"/>
    <w:rsid w:val="004163D2"/>
    <w:rsid w:val="00417096"/>
    <w:rsid w:val="00417D52"/>
    <w:rsid w:val="004205AA"/>
    <w:rsid w:val="00420FE5"/>
    <w:rsid w:val="00421096"/>
    <w:rsid w:val="00421AED"/>
    <w:rsid w:val="00421DF5"/>
    <w:rsid w:val="004220C3"/>
    <w:rsid w:val="004224D9"/>
    <w:rsid w:val="0042286C"/>
    <w:rsid w:val="00422A89"/>
    <w:rsid w:val="00422B00"/>
    <w:rsid w:val="00422BCA"/>
    <w:rsid w:val="00424712"/>
    <w:rsid w:val="00424F96"/>
    <w:rsid w:val="004253CE"/>
    <w:rsid w:val="004259D5"/>
    <w:rsid w:val="00425C99"/>
    <w:rsid w:val="00425D65"/>
    <w:rsid w:val="00425D89"/>
    <w:rsid w:val="0042692B"/>
    <w:rsid w:val="0043016E"/>
    <w:rsid w:val="00431338"/>
    <w:rsid w:val="0043173A"/>
    <w:rsid w:val="004320EB"/>
    <w:rsid w:val="004327A4"/>
    <w:rsid w:val="00432941"/>
    <w:rsid w:val="00433C28"/>
    <w:rsid w:val="00434725"/>
    <w:rsid w:val="00434B42"/>
    <w:rsid w:val="00434E80"/>
    <w:rsid w:val="00435230"/>
    <w:rsid w:val="00436319"/>
    <w:rsid w:val="0043749B"/>
    <w:rsid w:val="00440170"/>
    <w:rsid w:val="00441926"/>
    <w:rsid w:val="00441A2C"/>
    <w:rsid w:val="00441F8D"/>
    <w:rsid w:val="00442792"/>
    <w:rsid w:val="004428F3"/>
    <w:rsid w:val="0044325A"/>
    <w:rsid w:val="00443DE9"/>
    <w:rsid w:val="0044428A"/>
    <w:rsid w:val="00445E27"/>
    <w:rsid w:val="00446096"/>
    <w:rsid w:val="00446CF1"/>
    <w:rsid w:val="0044730A"/>
    <w:rsid w:val="00450535"/>
    <w:rsid w:val="00450BB1"/>
    <w:rsid w:val="00451744"/>
    <w:rsid w:val="00451A26"/>
    <w:rsid w:val="004521BC"/>
    <w:rsid w:val="00452492"/>
    <w:rsid w:val="00452562"/>
    <w:rsid w:val="00452D2D"/>
    <w:rsid w:val="00452E7E"/>
    <w:rsid w:val="004532CB"/>
    <w:rsid w:val="004534F1"/>
    <w:rsid w:val="00453BE4"/>
    <w:rsid w:val="00453FE8"/>
    <w:rsid w:val="00454D1E"/>
    <w:rsid w:val="00455D84"/>
    <w:rsid w:val="004565C4"/>
    <w:rsid w:val="00456DAB"/>
    <w:rsid w:val="0045763B"/>
    <w:rsid w:val="004602C5"/>
    <w:rsid w:val="0046100A"/>
    <w:rsid w:val="0046110F"/>
    <w:rsid w:val="00461407"/>
    <w:rsid w:val="0046193D"/>
    <w:rsid w:val="00462334"/>
    <w:rsid w:val="004627A3"/>
    <w:rsid w:val="00462845"/>
    <w:rsid w:val="00462944"/>
    <w:rsid w:val="00462F78"/>
    <w:rsid w:val="00463609"/>
    <w:rsid w:val="0046393F"/>
    <w:rsid w:val="004651AD"/>
    <w:rsid w:val="004658C3"/>
    <w:rsid w:val="00466147"/>
    <w:rsid w:val="00466EE3"/>
    <w:rsid w:val="004672D5"/>
    <w:rsid w:val="004734E8"/>
    <w:rsid w:val="004738E1"/>
    <w:rsid w:val="00475C60"/>
    <w:rsid w:val="0047718B"/>
    <w:rsid w:val="004803E4"/>
    <w:rsid w:val="00480826"/>
    <w:rsid w:val="00480C0F"/>
    <w:rsid w:val="00482047"/>
    <w:rsid w:val="004832DC"/>
    <w:rsid w:val="004836A5"/>
    <w:rsid w:val="00483A4A"/>
    <w:rsid w:val="0048556B"/>
    <w:rsid w:val="004876B3"/>
    <w:rsid w:val="00487F0B"/>
    <w:rsid w:val="00490C1B"/>
    <w:rsid w:val="00491259"/>
    <w:rsid w:val="00491D6F"/>
    <w:rsid w:val="00492441"/>
    <w:rsid w:val="00492B65"/>
    <w:rsid w:val="00492D8D"/>
    <w:rsid w:val="00493C87"/>
    <w:rsid w:val="0049404A"/>
    <w:rsid w:val="00494AF1"/>
    <w:rsid w:val="00495511"/>
    <w:rsid w:val="00496AF3"/>
    <w:rsid w:val="004971B9"/>
    <w:rsid w:val="004974D0"/>
    <w:rsid w:val="004A0B47"/>
    <w:rsid w:val="004A273A"/>
    <w:rsid w:val="004A3EEC"/>
    <w:rsid w:val="004A4025"/>
    <w:rsid w:val="004A498B"/>
    <w:rsid w:val="004A5F0E"/>
    <w:rsid w:val="004A6890"/>
    <w:rsid w:val="004A7976"/>
    <w:rsid w:val="004A7A9B"/>
    <w:rsid w:val="004B0968"/>
    <w:rsid w:val="004B1C35"/>
    <w:rsid w:val="004B22E3"/>
    <w:rsid w:val="004B2696"/>
    <w:rsid w:val="004B40A9"/>
    <w:rsid w:val="004B4B3C"/>
    <w:rsid w:val="004B5433"/>
    <w:rsid w:val="004B771C"/>
    <w:rsid w:val="004B7AF7"/>
    <w:rsid w:val="004C0336"/>
    <w:rsid w:val="004C0E00"/>
    <w:rsid w:val="004C1514"/>
    <w:rsid w:val="004C250F"/>
    <w:rsid w:val="004C283C"/>
    <w:rsid w:val="004C3C60"/>
    <w:rsid w:val="004C44D5"/>
    <w:rsid w:val="004C4664"/>
    <w:rsid w:val="004C6C7D"/>
    <w:rsid w:val="004C7841"/>
    <w:rsid w:val="004D05ED"/>
    <w:rsid w:val="004D0718"/>
    <w:rsid w:val="004D11EF"/>
    <w:rsid w:val="004D1328"/>
    <w:rsid w:val="004D1CE4"/>
    <w:rsid w:val="004D1F74"/>
    <w:rsid w:val="004D2644"/>
    <w:rsid w:val="004D2B2B"/>
    <w:rsid w:val="004D39DD"/>
    <w:rsid w:val="004D3DEB"/>
    <w:rsid w:val="004D4188"/>
    <w:rsid w:val="004D46F9"/>
    <w:rsid w:val="004D4DC3"/>
    <w:rsid w:val="004D5355"/>
    <w:rsid w:val="004D5A7B"/>
    <w:rsid w:val="004D5E87"/>
    <w:rsid w:val="004D5E96"/>
    <w:rsid w:val="004D603F"/>
    <w:rsid w:val="004D60C9"/>
    <w:rsid w:val="004D7699"/>
    <w:rsid w:val="004E14DD"/>
    <w:rsid w:val="004E15AB"/>
    <w:rsid w:val="004E18FC"/>
    <w:rsid w:val="004E1FE4"/>
    <w:rsid w:val="004E225C"/>
    <w:rsid w:val="004E267E"/>
    <w:rsid w:val="004E3439"/>
    <w:rsid w:val="004E3BAD"/>
    <w:rsid w:val="004E4552"/>
    <w:rsid w:val="004E563E"/>
    <w:rsid w:val="004E5AE8"/>
    <w:rsid w:val="004E6520"/>
    <w:rsid w:val="004E72AA"/>
    <w:rsid w:val="004E7A87"/>
    <w:rsid w:val="004F05F9"/>
    <w:rsid w:val="004F109B"/>
    <w:rsid w:val="004F1F02"/>
    <w:rsid w:val="004F22C9"/>
    <w:rsid w:val="004F3427"/>
    <w:rsid w:val="004F35FC"/>
    <w:rsid w:val="004F395F"/>
    <w:rsid w:val="004F4D87"/>
    <w:rsid w:val="004F5954"/>
    <w:rsid w:val="004F6CAC"/>
    <w:rsid w:val="004F6ED0"/>
    <w:rsid w:val="0050044E"/>
    <w:rsid w:val="005007AC"/>
    <w:rsid w:val="00500877"/>
    <w:rsid w:val="00501A45"/>
    <w:rsid w:val="005025BF"/>
    <w:rsid w:val="0050375B"/>
    <w:rsid w:val="00503BE8"/>
    <w:rsid w:val="00503D08"/>
    <w:rsid w:val="0050508A"/>
    <w:rsid w:val="00505220"/>
    <w:rsid w:val="00505870"/>
    <w:rsid w:val="005075DB"/>
    <w:rsid w:val="00507CF6"/>
    <w:rsid w:val="00511ADD"/>
    <w:rsid w:val="005129A7"/>
    <w:rsid w:val="005129E4"/>
    <w:rsid w:val="00512DCC"/>
    <w:rsid w:val="00512EFE"/>
    <w:rsid w:val="00513B00"/>
    <w:rsid w:val="00514506"/>
    <w:rsid w:val="00514E66"/>
    <w:rsid w:val="0051569E"/>
    <w:rsid w:val="00515F27"/>
    <w:rsid w:val="005165B6"/>
    <w:rsid w:val="005168EB"/>
    <w:rsid w:val="005174FD"/>
    <w:rsid w:val="00517D47"/>
    <w:rsid w:val="00520106"/>
    <w:rsid w:val="00520144"/>
    <w:rsid w:val="00520508"/>
    <w:rsid w:val="00520767"/>
    <w:rsid w:val="00520AA7"/>
    <w:rsid w:val="00522E20"/>
    <w:rsid w:val="00523136"/>
    <w:rsid w:val="005235CE"/>
    <w:rsid w:val="00523713"/>
    <w:rsid w:val="005237D9"/>
    <w:rsid w:val="005240E8"/>
    <w:rsid w:val="005246B9"/>
    <w:rsid w:val="00525C53"/>
    <w:rsid w:val="00526AEA"/>
    <w:rsid w:val="00526C20"/>
    <w:rsid w:val="00527C05"/>
    <w:rsid w:val="00530230"/>
    <w:rsid w:val="005302FB"/>
    <w:rsid w:val="005320A0"/>
    <w:rsid w:val="00532531"/>
    <w:rsid w:val="005345B2"/>
    <w:rsid w:val="00535740"/>
    <w:rsid w:val="005357BF"/>
    <w:rsid w:val="005357C3"/>
    <w:rsid w:val="00535A8A"/>
    <w:rsid w:val="00536170"/>
    <w:rsid w:val="00536434"/>
    <w:rsid w:val="00537F8D"/>
    <w:rsid w:val="005401CD"/>
    <w:rsid w:val="005411FE"/>
    <w:rsid w:val="00541D4C"/>
    <w:rsid w:val="005430A0"/>
    <w:rsid w:val="00543245"/>
    <w:rsid w:val="0054335F"/>
    <w:rsid w:val="00543953"/>
    <w:rsid w:val="00543D96"/>
    <w:rsid w:val="0054425E"/>
    <w:rsid w:val="00544334"/>
    <w:rsid w:val="00544E6E"/>
    <w:rsid w:val="00544F40"/>
    <w:rsid w:val="0054533A"/>
    <w:rsid w:val="005455BD"/>
    <w:rsid w:val="00545FFD"/>
    <w:rsid w:val="00546649"/>
    <w:rsid w:val="00546A0E"/>
    <w:rsid w:val="00547053"/>
    <w:rsid w:val="005506D1"/>
    <w:rsid w:val="005509AD"/>
    <w:rsid w:val="00550B0F"/>
    <w:rsid w:val="00550B2E"/>
    <w:rsid w:val="00550E1F"/>
    <w:rsid w:val="00550E95"/>
    <w:rsid w:val="00551428"/>
    <w:rsid w:val="0055159F"/>
    <w:rsid w:val="005515E2"/>
    <w:rsid w:val="0055185B"/>
    <w:rsid w:val="00551F05"/>
    <w:rsid w:val="005520BB"/>
    <w:rsid w:val="005526C9"/>
    <w:rsid w:val="00552C7E"/>
    <w:rsid w:val="00553048"/>
    <w:rsid w:val="0055385B"/>
    <w:rsid w:val="00553874"/>
    <w:rsid w:val="00553BB0"/>
    <w:rsid w:val="00554294"/>
    <w:rsid w:val="005552EE"/>
    <w:rsid w:val="00555596"/>
    <w:rsid w:val="0055798F"/>
    <w:rsid w:val="00557B8D"/>
    <w:rsid w:val="00560096"/>
    <w:rsid w:val="00560133"/>
    <w:rsid w:val="005602F3"/>
    <w:rsid w:val="0056051F"/>
    <w:rsid w:val="00560539"/>
    <w:rsid w:val="00560C0C"/>
    <w:rsid w:val="00560D12"/>
    <w:rsid w:val="0056115C"/>
    <w:rsid w:val="005620A9"/>
    <w:rsid w:val="00562F65"/>
    <w:rsid w:val="00564C87"/>
    <w:rsid w:val="00565029"/>
    <w:rsid w:val="00565570"/>
    <w:rsid w:val="00565CC5"/>
    <w:rsid w:val="005675F1"/>
    <w:rsid w:val="005677EE"/>
    <w:rsid w:val="005678CD"/>
    <w:rsid w:val="0056791C"/>
    <w:rsid w:val="00570CC8"/>
    <w:rsid w:val="0057111E"/>
    <w:rsid w:val="00571E79"/>
    <w:rsid w:val="00572249"/>
    <w:rsid w:val="00573D81"/>
    <w:rsid w:val="00573E9B"/>
    <w:rsid w:val="0057498E"/>
    <w:rsid w:val="005752BF"/>
    <w:rsid w:val="0057537E"/>
    <w:rsid w:val="005754FA"/>
    <w:rsid w:val="00575C05"/>
    <w:rsid w:val="00575EAC"/>
    <w:rsid w:val="00576958"/>
    <w:rsid w:val="005769B5"/>
    <w:rsid w:val="00577224"/>
    <w:rsid w:val="005803B9"/>
    <w:rsid w:val="00580408"/>
    <w:rsid w:val="00580979"/>
    <w:rsid w:val="00581639"/>
    <w:rsid w:val="0058219D"/>
    <w:rsid w:val="00582948"/>
    <w:rsid w:val="0058423F"/>
    <w:rsid w:val="0058455B"/>
    <w:rsid w:val="0058595F"/>
    <w:rsid w:val="00585CB0"/>
    <w:rsid w:val="00586C58"/>
    <w:rsid w:val="00586C9D"/>
    <w:rsid w:val="00587830"/>
    <w:rsid w:val="00587E33"/>
    <w:rsid w:val="00590B19"/>
    <w:rsid w:val="005912E1"/>
    <w:rsid w:val="00591416"/>
    <w:rsid w:val="005926AF"/>
    <w:rsid w:val="00593F90"/>
    <w:rsid w:val="00595A64"/>
    <w:rsid w:val="00595F41"/>
    <w:rsid w:val="00596140"/>
    <w:rsid w:val="00596471"/>
    <w:rsid w:val="00596CDE"/>
    <w:rsid w:val="00597A28"/>
    <w:rsid w:val="00597E71"/>
    <w:rsid w:val="005A095F"/>
    <w:rsid w:val="005A0A0B"/>
    <w:rsid w:val="005A0A73"/>
    <w:rsid w:val="005A1E4F"/>
    <w:rsid w:val="005A2432"/>
    <w:rsid w:val="005A2445"/>
    <w:rsid w:val="005A3D2E"/>
    <w:rsid w:val="005A4486"/>
    <w:rsid w:val="005A5BFC"/>
    <w:rsid w:val="005A5CBC"/>
    <w:rsid w:val="005A6BD7"/>
    <w:rsid w:val="005B0F7F"/>
    <w:rsid w:val="005B10AF"/>
    <w:rsid w:val="005B113A"/>
    <w:rsid w:val="005B1526"/>
    <w:rsid w:val="005B19C8"/>
    <w:rsid w:val="005B1D0C"/>
    <w:rsid w:val="005B336D"/>
    <w:rsid w:val="005B42B7"/>
    <w:rsid w:val="005B4CB8"/>
    <w:rsid w:val="005B504D"/>
    <w:rsid w:val="005B5250"/>
    <w:rsid w:val="005B5E81"/>
    <w:rsid w:val="005B6AD8"/>
    <w:rsid w:val="005B6AE9"/>
    <w:rsid w:val="005B6DFF"/>
    <w:rsid w:val="005B7636"/>
    <w:rsid w:val="005C0167"/>
    <w:rsid w:val="005C03C1"/>
    <w:rsid w:val="005C0480"/>
    <w:rsid w:val="005C1295"/>
    <w:rsid w:val="005C131C"/>
    <w:rsid w:val="005C1F93"/>
    <w:rsid w:val="005C2253"/>
    <w:rsid w:val="005C2DBD"/>
    <w:rsid w:val="005C2DE9"/>
    <w:rsid w:val="005C3050"/>
    <w:rsid w:val="005C33B0"/>
    <w:rsid w:val="005C365A"/>
    <w:rsid w:val="005C3BE7"/>
    <w:rsid w:val="005C4198"/>
    <w:rsid w:val="005C5BCB"/>
    <w:rsid w:val="005C73AA"/>
    <w:rsid w:val="005C75E6"/>
    <w:rsid w:val="005C7CC1"/>
    <w:rsid w:val="005C7F77"/>
    <w:rsid w:val="005D0764"/>
    <w:rsid w:val="005D1082"/>
    <w:rsid w:val="005D19EA"/>
    <w:rsid w:val="005D2933"/>
    <w:rsid w:val="005D2A10"/>
    <w:rsid w:val="005D334E"/>
    <w:rsid w:val="005D3848"/>
    <w:rsid w:val="005D46E4"/>
    <w:rsid w:val="005D4E90"/>
    <w:rsid w:val="005D4F4C"/>
    <w:rsid w:val="005D6BAA"/>
    <w:rsid w:val="005D71A4"/>
    <w:rsid w:val="005D7A7C"/>
    <w:rsid w:val="005D7B92"/>
    <w:rsid w:val="005E08E8"/>
    <w:rsid w:val="005E09FF"/>
    <w:rsid w:val="005E0AF4"/>
    <w:rsid w:val="005E1C3D"/>
    <w:rsid w:val="005E2353"/>
    <w:rsid w:val="005E333F"/>
    <w:rsid w:val="005E40B5"/>
    <w:rsid w:val="005E4898"/>
    <w:rsid w:val="005E4D1D"/>
    <w:rsid w:val="005E5A83"/>
    <w:rsid w:val="005E6796"/>
    <w:rsid w:val="005E6DB8"/>
    <w:rsid w:val="005F07D5"/>
    <w:rsid w:val="005F0835"/>
    <w:rsid w:val="005F0EE0"/>
    <w:rsid w:val="005F1958"/>
    <w:rsid w:val="005F2B70"/>
    <w:rsid w:val="005F31D6"/>
    <w:rsid w:val="005F4135"/>
    <w:rsid w:val="005F59A1"/>
    <w:rsid w:val="005F6DCE"/>
    <w:rsid w:val="005F6EF2"/>
    <w:rsid w:val="005F70FA"/>
    <w:rsid w:val="00600033"/>
    <w:rsid w:val="0060005A"/>
    <w:rsid w:val="0060016E"/>
    <w:rsid w:val="006001DF"/>
    <w:rsid w:val="006007F2"/>
    <w:rsid w:val="00600A4F"/>
    <w:rsid w:val="0060103A"/>
    <w:rsid w:val="006012E8"/>
    <w:rsid w:val="006015BF"/>
    <w:rsid w:val="00602283"/>
    <w:rsid w:val="00603BC9"/>
    <w:rsid w:val="006061D5"/>
    <w:rsid w:val="0060691B"/>
    <w:rsid w:val="006070E8"/>
    <w:rsid w:val="00607A9D"/>
    <w:rsid w:val="00607C80"/>
    <w:rsid w:val="0061235D"/>
    <w:rsid w:val="006155B1"/>
    <w:rsid w:val="00615A4B"/>
    <w:rsid w:val="006162BB"/>
    <w:rsid w:val="00616875"/>
    <w:rsid w:val="00617FBD"/>
    <w:rsid w:val="006200E4"/>
    <w:rsid w:val="00620239"/>
    <w:rsid w:val="00620ADB"/>
    <w:rsid w:val="00620B76"/>
    <w:rsid w:val="00620BBA"/>
    <w:rsid w:val="006214A5"/>
    <w:rsid w:val="006217E8"/>
    <w:rsid w:val="00621982"/>
    <w:rsid w:val="00621A91"/>
    <w:rsid w:val="006229CE"/>
    <w:rsid w:val="00622C5F"/>
    <w:rsid w:val="006233C2"/>
    <w:rsid w:val="00623B52"/>
    <w:rsid w:val="006240E6"/>
    <w:rsid w:val="00625432"/>
    <w:rsid w:val="00626B64"/>
    <w:rsid w:val="00627CA6"/>
    <w:rsid w:val="00627CD3"/>
    <w:rsid w:val="00630421"/>
    <w:rsid w:val="006308C8"/>
    <w:rsid w:val="00630DAB"/>
    <w:rsid w:val="00631F35"/>
    <w:rsid w:val="006320B5"/>
    <w:rsid w:val="00632861"/>
    <w:rsid w:val="00632D9C"/>
    <w:rsid w:val="00632DB0"/>
    <w:rsid w:val="006336B4"/>
    <w:rsid w:val="00634A46"/>
    <w:rsid w:val="00634A68"/>
    <w:rsid w:val="0063569D"/>
    <w:rsid w:val="00636584"/>
    <w:rsid w:val="006369AB"/>
    <w:rsid w:val="00637E07"/>
    <w:rsid w:val="0064007C"/>
    <w:rsid w:val="00640509"/>
    <w:rsid w:val="00640518"/>
    <w:rsid w:val="006406E2"/>
    <w:rsid w:val="00640865"/>
    <w:rsid w:val="00640DD8"/>
    <w:rsid w:val="0064101B"/>
    <w:rsid w:val="00641712"/>
    <w:rsid w:val="006417E5"/>
    <w:rsid w:val="00643FE9"/>
    <w:rsid w:val="0064622C"/>
    <w:rsid w:val="00646B97"/>
    <w:rsid w:val="006474A3"/>
    <w:rsid w:val="00650391"/>
    <w:rsid w:val="00650802"/>
    <w:rsid w:val="006509FD"/>
    <w:rsid w:val="00650ACA"/>
    <w:rsid w:val="006516EC"/>
    <w:rsid w:val="0065239B"/>
    <w:rsid w:val="00652BD9"/>
    <w:rsid w:val="00653A5E"/>
    <w:rsid w:val="00654084"/>
    <w:rsid w:val="006564C5"/>
    <w:rsid w:val="00657855"/>
    <w:rsid w:val="006606B7"/>
    <w:rsid w:val="00660884"/>
    <w:rsid w:val="006615EC"/>
    <w:rsid w:val="0066170E"/>
    <w:rsid w:val="006617A5"/>
    <w:rsid w:val="00663B69"/>
    <w:rsid w:val="006642F1"/>
    <w:rsid w:val="00664364"/>
    <w:rsid w:val="006650FC"/>
    <w:rsid w:val="00666ED4"/>
    <w:rsid w:val="0066747A"/>
    <w:rsid w:val="00667875"/>
    <w:rsid w:val="0067012F"/>
    <w:rsid w:val="00670DFE"/>
    <w:rsid w:val="006720DE"/>
    <w:rsid w:val="00672945"/>
    <w:rsid w:val="00672FC6"/>
    <w:rsid w:val="006733E9"/>
    <w:rsid w:val="00675F2A"/>
    <w:rsid w:val="006760A4"/>
    <w:rsid w:val="00676CBB"/>
    <w:rsid w:val="006801FC"/>
    <w:rsid w:val="00680558"/>
    <w:rsid w:val="0068100E"/>
    <w:rsid w:val="0068299C"/>
    <w:rsid w:val="00682AF9"/>
    <w:rsid w:val="00684483"/>
    <w:rsid w:val="006844B1"/>
    <w:rsid w:val="00684E5D"/>
    <w:rsid w:val="00685131"/>
    <w:rsid w:val="006853F3"/>
    <w:rsid w:val="00685EC6"/>
    <w:rsid w:val="00686749"/>
    <w:rsid w:val="006872EA"/>
    <w:rsid w:val="00687E87"/>
    <w:rsid w:val="00691BBA"/>
    <w:rsid w:val="00692C08"/>
    <w:rsid w:val="00692C11"/>
    <w:rsid w:val="00692FB9"/>
    <w:rsid w:val="0069310B"/>
    <w:rsid w:val="006935AC"/>
    <w:rsid w:val="006936A9"/>
    <w:rsid w:val="0069370B"/>
    <w:rsid w:val="00693EE8"/>
    <w:rsid w:val="0069523B"/>
    <w:rsid w:val="006955B1"/>
    <w:rsid w:val="006958D4"/>
    <w:rsid w:val="006962B9"/>
    <w:rsid w:val="00697A51"/>
    <w:rsid w:val="00697BA3"/>
    <w:rsid w:val="006A01CB"/>
    <w:rsid w:val="006A14A7"/>
    <w:rsid w:val="006A15C3"/>
    <w:rsid w:val="006A15D0"/>
    <w:rsid w:val="006A235B"/>
    <w:rsid w:val="006A2510"/>
    <w:rsid w:val="006A3045"/>
    <w:rsid w:val="006A33F1"/>
    <w:rsid w:val="006A3521"/>
    <w:rsid w:val="006A47A8"/>
    <w:rsid w:val="006A4EE1"/>
    <w:rsid w:val="006A4FC2"/>
    <w:rsid w:val="006B0488"/>
    <w:rsid w:val="006B0982"/>
    <w:rsid w:val="006B2B01"/>
    <w:rsid w:val="006B2BD7"/>
    <w:rsid w:val="006B30BE"/>
    <w:rsid w:val="006B3270"/>
    <w:rsid w:val="006B338C"/>
    <w:rsid w:val="006B389F"/>
    <w:rsid w:val="006B3CAA"/>
    <w:rsid w:val="006B3DE4"/>
    <w:rsid w:val="006B4A13"/>
    <w:rsid w:val="006B4C88"/>
    <w:rsid w:val="006B6102"/>
    <w:rsid w:val="006B6269"/>
    <w:rsid w:val="006B6B42"/>
    <w:rsid w:val="006B6BC0"/>
    <w:rsid w:val="006B7BE6"/>
    <w:rsid w:val="006C012F"/>
    <w:rsid w:val="006C0D72"/>
    <w:rsid w:val="006C10A6"/>
    <w:rsid w:val="006C18BB"/>
    <w:rsid w:val="006C21D8"/>
    <w:rsid w:val="006C2D5E"/>
    <w:rsid w:val="006C2EEE"/>
    <w:rsid w:val="006C320A"/>
    <w:rsid w:val="006C40FF"/>
    <w:rsid w:val="006C4409"/>
    <w:rsid w:val="006C565E"/>
    <w:rsid w:val="006C727F"/>
    <w:rsid w:val="006D043C"/>
    <w:rsid w:val="006D0EDE"/>
    <w:rsid w:val="006D1376"/>
    <w:rsid w:val="006D1559"/>
    <w:rsid w:val="006D18E6"/>
    <w:rsid w:val="006D49F3"/>
    <w:rsid w:val="006D65F5"/>
    <w:rsid w:val="006D67BB"/>
    <w:rsid w:val="006D6CE7"/>
    <w:rsid w:val="006E02A8"/>
    <w:rsid w:val="006E0D27"/>
    <w:rsid w:val="006E207B"/>
    <w:rsid w:val="006E23DC"/>
    <w:rsid w:val="006E24D1"/>
    <w:rsid w:val="006E25CF"/>
    <w:rsid w:val="006E2681"/>
    <w:rsid w:val="006E2964"/>
    <w:rsid w:val="006E33C2"/>
    <w:rsid w:val="006E3B70"/>
    <w:rsid w:val="006E42B1"/>
    <w:rsid w:val="006E46DB"/>
    <w:rsid w:val="006E4F73"/>
    <w:rsid w:val="006E57CB"/>
    <w:rsid w:val="006E7918"/>
    <w:rsid w:val="006E7A72"/>
    <w:rsid w:val="006F03A5"/>
    <w:rsid w:val="006F0481"/>
    <w:rsid w:val="006F090C"/>
    <w:rsid w:val="006F12F1"/>
    <w:rsid w:val="006F229F"/>
    <w:rsid w:val="006F315E"/>
    <w:rsid w:val="006F3C90"/>
    <w:rsid w:val="006F4D5D"/>
    <w:rsid w:val="006F51C2"/>
    <w:rsid w:val="006F6E31"/>
    <w:rsid w:val="006F6F0B"/>
    <w:rsid w:val="006F74C3"/>
    <w:rsid w:val="006F7875"/>
    <w:rsid w:val="006F791B"/>
    <w:rsid w:val="0070100F"/>
    <w:rsid w:val="00701A9F"/>
    <w:rsid w:val="00702188"/>
    <w:rsid w:val="00702A6C"/>
    <w:rsid w:val="00703149"/>
    <w:rsid w:val="00703633"/>
    <w:rsid w:val="007040F3"/>
    <w:rsid w:val="00704F6F"/>
    <w:rsid w:val="00705881"/>
    <w:rsid w:val="00706C20"/>
    <w:rsid w:val="007076EC"/>
    <w:rsid w:val="00711950"/>
    <w:rsid w:val="00711A7B"/>
    <w:rsid w:val="00711C78"/>
    <w:rsid w:val="00713BE7"/>
    <w:rsid w:val="00713F04"/>
    <w:rsid w:val="00714685"/>
    <w:rsid w:val="00714C2C"/>
    <w:rsid w:val="007157B1"/>
    <w:rsid w:val="0071596D"/>
    <w:rsid w:val="00715A21"/>
    <w:rsid w:val="00716690"/>
    <w:rsid w:val="00717805"/>
    <w:rsid w:val="00717E66"/>
    <w:rsid w:val="007210E7"/>
    <w:rsid w:val="00721DAB"/>
    <w:rsid w:val="00722355"/>
    <w:rsid w:val="0072270F"/>
    <w:rsid w:val="0072274E"/>
    <w:rsid w:val="00722DFF"/>
    <w:rsid w:val="0072460A"/>
    <w:rsid w:val="007252B3"/>
    <w:rsid w:val="0072686A"/>
    <w:rsid w:val="007277D6"/>
    <w:rsid w:val="00727B02"/>
    <w:rsid w:val="00727D34"/>
    <w:rsid w:val="00727E88"/>
    <w:rsid w:val="00727F96"/>
    <w:rsid w:val="0073066E"/>
    <w:rsid w:val="007307D1"/>
    <w:rsid w:val="0073109C"/>
    <w:rsid w:val="007318C0"/>
    <w:rsid w:val="00731B04"/>
    <w:rsid w:val="0073316B"/>
    <w:rsid w:val="00734027"/>
    <w:rsid w:val="00734048"/>
    <w:rsid w:val="0073420E"/>
    <w:rsid w:val="007342D6"/>
    <w:rsid w:val="007354FD"/>
    <w:rsid w:val="00735B82"/>
    <w:rsid w:val="00736176"/>
    <w:rsid w:val="00736EA2"/>
    <w:rsid w:val="0073703F"/>
    <w:rsid w:val="00740EE6"/>
    <w:rsid w:val="00741297"/>
    <w:rsid w:val="00741493"/>
    <w:rsid w:val="00741C84"/>
    <w:rsid w:val="00742338"/>
    <w:rsid w:val="00742640"/>
    <w:rsid w:val="007429C1"/>
    <w:rsid w:val="007433C2"/>
    <w:rsid w:val="00743795"/>
    <w:rsid w:val="00744238"/>
    <w:rsid w:val="00744773"/>
    <w:rsid w:val="007455C8"/>
    <w:rsid w:val="0074642D"/>
    <w:rsid w:val="00746771"/>
    <w:rsid w:val="007474D8"/>
    <w:rsid w:val="00750837"/>
    <w:rsid w:val="00751458"/>
    <w:rsid w:val="00751528"/>
    <w:rsid w:val="007518D5"/>
    <w:rsid w:val="00751F5B"/>
    <w:rsid w:val="00751FB7"/>
    <w:rsid w:val="00752596"/>
    <w:rsid w:val="00754616"/>
    <w:rsid w:val="00754AB1"/>
    <w:rsid w:val="007552A4"/>
    <w:rsid w:val="00755A98"/>
    <w:rsid w:val="00755BAA"/>
    <w:rsid w:val="00755CEE"/>
    <w:rsid w:val="00757926"/>
    <w:rsid w:val="00757B70"/>
    <w:rsid w:val="007601EB"/>
    <w:rsid w:val="00760741"/>
    <w:rsid w:val="007608FE"/>
    <w:rsid w:val="00761263"/>
    <w:rsid w:val="007612D4"/>
    <w:rsid w:val="0076153E"/>
    <w:rsid w:val="007616A4"/>
    <w:rsid w:val="00761C62"/>
    <w:rsid w:val="00761F3C"/>
    <w:rsid w:val="007629A4"/>
    <w:rsid w:val="00762A2A"/>
    <w:rsid w:val="00763273"/>
    <w:rsid w:val="00764BF2"/>
    <w:rsid w:val="007650F9"/>
    <w:rsid w:val="00767602"/>
    <w:rsid w:val="007677AF"/>
    <w:rsid w:val="00767835"/>
    <w:rsid w:val="00767856"/>
    <w:rsid w:val="007707BF"/>
    <w:rsid w:val="0077259B"/>
    <w:rsid w:val="007727D2"/>
    <w:rsid w:val="00772C21"/>
    <w:rsid w:val="00772E68"/>
    <w:rsid w:val="00773901"/>
    <w:rsid w:val="0077424C"/>
    <w:rsid w:val="007744DD"/>
    <w:rsid w:val="00774685"/>
    <w:rsid w:val="00775673"/>
    <w:rsid w:val="0077597B"/>
    <w:rsid w:val="0077701E"/>
    <w:rsid w:val="0078035D"/>
    <w:rsid w:val="0078048D"/>
    <w:rsid w:val="00780520"/>
    <w:rsid w:val="0078052B"/>
    <w:rsid w:val="00780F51"/>
    <w:rsid w:val="007811E8"/>
    <w:rsid w:val="007820C3"/>
    <w:rsid w:val="007830FE"/>
    <w:rsid w:val="007832C3"/>
    <w:rsid w:val="007836AB"/>
    <w:rsid w:val="00784030"/>
    <w:rsid w:val="007848F7"/>
    <w:rsid w:val="00785719"/>
    <w:rsid w:val="00785ABB"/>
    <w:rsid w:val="00786A8C"/>
    <w:rsid w:val="00787DCE"/>
    <w:rsid w:val="007914C0"/>
    <w:rsid w:val="007915B3"/>
    <w:rsid w:val="007918E7"/>
    <w:rsid w:val="00792271"/>
    <w:rsid w:val="00792688"/>
    <w:rsid w:val="00792FEB"/>
    <w:rsid w:val="00793098"/>
    <w:rsid w:val="007934FF"/>
    <w:rsid w:val="00793B90"/>
    <w:rsid w:val="007940BD"/>
    <w:rsid w:val="007960D9"/>
    <w:rsid w:val="007960E3"/>
    <w:rsid w:val="007969E7"/>
    <w:rsid w:val="007A096C"/>
    <w:rsid w:val="007A1FB1"/>
    <w:rsid w:val="007A363B"/>
    <w:rsid w:val="007A4146"/>
    <w:rsid w:val="007A4E0B"/>
    <w:rsid w:val="007A51B2"/>
    <w:rsid w:val="007A5976"/>
    <w:rsid w:val="007A6D52"/>
    <w:rsid w:val="007A7650"/>
    <w:rsid w:val="007A798D"/>
    <w:rsid w:val="007B0C5B"/>
    <w:rsid w:val="007B188A"/>
    <w:rsid w:val="007B1C2B"/>
    <w:rsid w:val="007B217F"/>
    <w:rsid w:val="007B586E"/>
    <w:rsid w:val="007B7E27"/>
    <w:rsid w:val="007C0CAB"/>
    <w:rsid w:val="007C0CDF"/>
    <w:rsid w:val="007C0E66"/>
    <w:rsid w:val="007C1D10"/>
    <w:rsid w:val="007C1EB5"/>
    <w:rsid w:val="007C2491"/>
    <w:rsid w:val="007C2B60"/>
    <w:rsid w:val="007C32DC"/>
    <w:rsid w:val="007C3E19"/>
    <w:rsid w:val="007C3EE5"/>
    <w:rsid w:val="007C3F10"/>
    <w:rsid w:val="007C3F11"/>
    <w:rsid w:val="007C4174"/>
    <w:rsid w:val="007C4690"/>
    <w:rsid w:val="007C5811"/>
    <w:rsid w:val="007C6298"/>
    <w:rsid w:val="007C7D77"/>
    <w:rsid w:val="007D037F"/>
    <w:rsid w:val="007D08D7"/>
    <w:rsid w:val="007D1636"/>
    <w:rsid w:val="007D24BC"/>
    <w:rsid w:val="007D286D"/>
    <w:rsid w:val="007D2EBE"/>
    <w:rsid w:val="007D3822"/>
    <w:rsid w:val="007D38E9"/>
    <w:rsid w:val="007D3B04"/>
    <w:rsid w:val="007D5A9B"/>
    <w:rsid w:val="007D7940"/>
    <w:rsid w:val="007D7C91"/>
    <w:rsid w:val="007E07F2"/>
    <w:rsid w:val="007E0A1F"/>
    <w:rsid w:val="007E0FB7"/>
    <w:rsid w:val="007E12C7"/>
    <w:rsid w:val="007E236F"/>
    <w:rsid w:val="007E26C3"/>
    <w:rsid w:val="007E26E3"/>
    <w:rsid w:val="007E275D"/>
    <w:rsid w:val="007E2E8A"/>
    <w:rsid w:val="007E2FB3"/>
    <w:rsid w:val="007E37B2"/>
    <w:rsid w:val="007E54BA"/>
    <w:rsid w:val="007E608B"/>
    <w:rsid w:val="007E699B"/>
    <w:rsid w:val="007E7435"/>
    <w:rsid w:val="007F08AE"/>
    <w:rsid w:val="007F0C58"/>
    <w:rsid w:val="007F469C"/>
    <w:rsid w:val="007F57AB"/>
    <w:rsid w:val="007F6030"/>
    <w:rsid w:val="007F6F26"/>
    <w:rsid w:val="007F71EC"/>
    <w:rsid w:val="008006F5"/>
    <w:rsid w:val="00801188"/>
    <w:rsid w:val="00801436"/>
    <w:rsid w:val="00801692"/>
    <w:rsid w:val="00801CF6"/>
    <w:rsid w:val="0080239A"/>
    <w:rsid w:val="00802FB4"/>
    <w:rsid w:val="00803347"/>
    <w:rsid w:val="00804F5C"/>
    <w:rsid w:val="00805B93"/>
    <w:rsid w:val="00805C6D"/>
    <w:rsid w:val="00805CBC"/>
    <w:rsid w:val="008066CD"/>
    <w:rsid w:val="008073CF"/>
    <w:rsid w:val="00810379"/>
    <w:rsid w:val="00810782"/>
    <w:rsid w:val="00810930"/>
    <w:rsid w:val="00810946"/>
    <w:rsid w:val="00810B52"/>
    <w:rsid w:val="00810E5E"/>
    <w:rsid w:val="0081155D"/>
    <w:rsid w:val="00812427"/>
    <w:rsid w:val="00815AFD"/>
    <w:rsid w:val="008165C4"/>
    <w:rsid w:val="0081673F"/>
    <w:rsid w:val="00817620"/>
    <w:rsid w:val="0082048B"/>
    <w:rsid w:val="00821C8D"/>
    <w:rsid w:val="00823B4A"/>
    <w:rsid w:val="00824858"/>
    <w:rsid w:val="00824B6A"/>
    <w:rsid w:val="00825232"/>
    <w:rsid w:val="008252BB"/>
    <w:rsid w:val="0082567A"/>
    <w:rsid w:val="0082597C"/>
    <w:rsid w:val="0082606B"/>
    <w:rsid w:val="00826426"/>
    <w:rsid w:val="00826DDA"/>
    <w:rsid w:val="00826E51"/>
    <w:rsid w:val="00826FB0"/>
    <w:rsid w:val="00827441"/>
    <w:rsid w:val="0082792A"/>
    <w:rsid w:val="0083161C"/>
    <w:rsid w:val="00831666"/>
    <w:rsid w:val="00831968"/>
    <w:rsid w:val="008323A9"/>
    <w:rsid w:val="008329C6"/>
    <w:rsid w:val="00834C80"/>
    <w:rsid w:val="00835219"/>
    <w:rsid w:val="008355CE"/>
    <w:rsid w:val="008356A8"/>
    <w:rsid w:val="00835855"/>
    <w:rsid w:val="00835D29"/>
    <w:rsid w:val="00840D0B"/>
    <w:rsid w:val="008413D3"/>
    <w:rsid w:val="0084196E"/>
    <w:rsid w:val="00841E2C"/>
    <w:rsid w:val="008429E5"/>
    <w:rsid w:val="00842DF5"/>
    <w:rsid w:val="0084339B"/>
    <w:rsid w:val="00843840"/>
    <w:rsid w:val="008443C9"/>
    <w:rsid w:val="008447A9"/>
    <w:rsid w:val="00844CE2"/>
    <w:rsid w:val="00844E76"/>
    <w:rsid w:val="008453CD"/>
    <w:rsid w:val="0084542C"/>
    <w:rsid w:val="00845D5D"/>
    <w:rsid w:val="0085011E"/>
    <w:rsid w:val="00850BC7"/>
    <w:rsid w:val="00850C35"/>
    <w:rsid w:val="008512C0"/>
    <w:rsid w:val="00851414"/>
    <w:rsid w:val="0085154C"/>
    <w:rsid w:val="0085381A"/>
    <w:rsid w:val="00853F66"/>
    <w:rsid w:val="00854498"/>
    <w:rsid w:val="008546C2"/>
    <w:rsid w:val="00855964"/>
    <w:rsid w:val="008567A5"/>
    <w:rsid w:val="00857282"/>
    <w:rsid w:val="008626EB"/>
    <w:rsid w:val="00863335"/>
    <w:rsid w:val="008636A4"/>
    <w:rsid w:val="00863B9A"/>
    <w:rsid w:val="00863DAB"/>
    <w:rsid w:val="008642B7"/>
    <w:rsid w:val="008646CA"/>
    <w:rsid w:val="00867AD9"/>
    <w:rsid w:val="008700D3"/>
    <w:rsid w:val="00870F5C"/>
    <w:rsid w:val="008710E0"/>
    <w:rsid w:val="008715D3"/>
    <w:rsid w:val="00871918"/>
    <w:rsid w:val="0087196B"/>
    <w:rsid w:val="00871AA1"/>
    <w:rsid w:val="00871EA9"/>
    <w:rsid w:val="00872186"/>
    <w:rsid w:val="00872671"/>
    <w:rsid w:val="00872CC8"/>
    <w:rsid w:val="00872FDA"/>
    <w:rsid w:val="008736B4"/>
    <w:rsid w:val="00874227"/>
    <w:rsid w:val="00874559"/>
    <w:rsid w:val="00875B14"/>
    <w:rsid w:val="00875BDF"/>
    <w:rsid w:val="008765C4"/>
    <w:rsid w:val="0087786E"/>
    <w:rsid w:val="008802FF"/>
    <w:rsid w:val="0088173E"/>
    <w:rsid w:val="00881828"/>
    <w:rsid w:val="0088284E"/>
    <w:rsid w:val="00882AA4"/>
    <w:rsid w:val="00882E2B"/>
    <w:rsid w:val="00882F65"/>
    <w:rsid w:val="008831B7"/>
    <w:rsid w:val="00883CFB"/>
    <w:rsid w:val="00885A78"/>
    <w:rsid w:val="00886213"/>
    <w:rsid w:val="00886841"/>
    <w:rsid w:val="00886997"/>
    <w:rsid w:val="00887297"/>
    <w:rsid w:val="00887414"/>
    <w:rsid w:val="00887887"/>
    <w:rsid w:val="00887957"/>
    <w:rsid w:val="008900B6"/>
    <w:rsid w:val="00890B27"/>
    <w:rsid w:val="008910FF"/>
    <w:rsid w:val="00892AAE"/>
    <w:rsid w:val="00894421"/>
    <w:rsid w:val="008953A7"/>
    <w:rsid w:val="00895989"/>
    <w:rsid w:val="00896ADB"/>
    <w:rsid w:val="008972F0"/>
    <w:rsid w:val="008975BD"/>
    <w:rsid w:val="008A043B"/>
    <w:rsid w:val="008A115E"/>
    <w:rsid w:val="008A1BAB"/>
    <w:rsid w:val="008A1BCD"/>
    <w:rsid w:val="008A201B"/>
    <w:rsid w:val="008A36AE"/>
    <w:rsid w:val="008A3F44"/>
    <w:rsid w:val="008A4305"/>
    <w:rsid w:val="008A5085"/>
    <w:rsid w:val="008A51A2"/>
    <w:rsid w:val="008A5829"/>
    <w:rsid w:val="008A688B"/>
    <w:rsid w:val="008A6F9F"/>
    <w:rsid w:val="008A7CDB"/>
    <w:rsid w:val="008B05A5"/>
    <w:rsid w:val="008B1E49"/>
    <w:rsid w:val="008B2863"/>
    <w:rsid w:val="008B2AE4"/>
    <w:rsid w:val="008B2DEA"/>
    <w:rsid w:val="008B324D"/>
    <w:rsid w:val="008B4030"/>
    <w:rsid w:val="008B4805"/>
    <w:rsid w:val="008B4F0B"/>
    <w:rsid w:val="008B69E1"/>
    <w:rsid w:val="008B73D8"/>
    <w:rsid w:val="008B7FFB"/>
    <w:rsid w:val="008C0653"/>
    <w:rsid w:val="008C0A5D"/>
    <w:rsid w:val="008C0B8E"/>
    <w:rsid w:val="008C10EE"/>
    <w:rsid w:val="008C1C1C"/>
    <w:rsid w:val="008C1CC7"/>
    <w:rsid w:val="008C2396"/>
    <w:rsid w:val="008C29B0"/>
    <w:rsid w:val="008C4E2E"/>
    <w:rsid w:val="008C594F"/>
    <w:rsid w:val="008C5FE6"/>
    <w:rsid w:val="008C6B92"/>
    <w:rsid w:val="008C708A"/>
    <w:rsid w:val="008D0AD3"/>
    <w:rsid w:val="008D0AFE"/>
    <w:rsid w:val="008D3385"/>
    <w:rsid w:val="008D3C48"/>
    <w:rsid w:val="008D415D"/>
    <w:rsid w:val="008D427C"/>
    <w:rsid w:val="008D5626"/>
    <w:rsid w:val="008D56A7"/>
    <w:rsid w:val="008D6951"/>
    <w:rsid w:val="008D7DE6"/>
    <w:rsid w:val="008E1C23"/>
    <w:rsid w:val="008E2D14"/>
    <w:rsid w:val="008E2EF3"/>
    <w:rsid w:val="008E3F74"/>
    <w:rsid w:val="008E40B3"/>
    <w:rsid w:val="008E4456"/>
    <w:rsid w:val="008E4472"/>
    <w:rsid w:val="008E559A"/>
    <w:rsid w:val="008E5DC9"/>
    <w:rsid w:val="008E621B"/>
    <w:rsid w:val="008E6289"/>
    <w:rsid w:val="008E62F2"/>
    <w:rsid w:val="008E77BF"/>
    <w:rsid w:val="008F0874"/>
    <w:rsid w:val="008F1743"/>
    <w:rsid w:val="008F388E"/>
    <w:rsid w:val="008F4450"/>
    <w:rsid w:val="008F5656"/>
    <w:rsid w:val="008F5DDA"/>
    <w:rsid w:val="008F60F8"/>
    <w:rsid w:val="008F6AF7"/>
    <w:rsid w:val="008F7A00"/>
    <w:rsid w:val="009001E2"/>
    <w:rsid w:val="00900948"/>
    <w:rsid w:val="00902172"/>
    <w:rsid w:val="00902A41"/>
    <w:rsid w:val="009037D3"/>
    <w:rsid w:val="0090402A"/>
    <w:rsid w:val="009053DA"/>
    <w:rsid w:val="0090669A"/>
    <w:rsid w:val="00906780"/>
    <w:rsid w:val="0090683C"/>
    <w:rsid w:val="00906F06"/>
    <w:rsid w:val="0090706D"/>
    <w:rsid w:val="00907210"/>
    <w:rsid w:val="009073EA"/>
    <w:rsid w:val="00907B13"/>
    <w:rsid w:val="00910E12"/>
    <w:rsid w:val="00910E2C"/>
    <w:rsid w:val="009113C9"/>
    <w:rsid w:val="00911A58"/>
    <w:rsid w:val="00911D25"/>
    <w:rsid w:val="009136CB"/>
    <w:rsid w:val="00913D14"/>
    <w:rsid w:val="00914176"/>
    <w:rsid w:val="00914A8A"/>
    <w:rsid w:val="00914DD2"/>
    <w:rsid w:val="0091511D"/>
    <w:rsid w:val="00920150"/>
    <w:rsid w:val="00920E58"/>
    <w:rsid w:val="00920F5C"/>
    <w:rsid w:val="00921348"/>
    <w:rsid w:val="0092141F"/>
    <w:rsid w:val="00922D8F"/>
    <w:rsid w:val="00923484"/>
    <w:rsid w:val="00924133"/>
    <w:rsid w:val="00925120"/>
    <w:rsid w:val="00925B10"/>
    <w:rsid w:val="00926A1C"/>
    <w:rsid w:val="00927BFE"/>
    <w:rsid w:val="00931672"/>
    <w:rsid w:val="00931D8B"/>
    <w:rsid w:val="00931DC5"/>
    <w:rsid w:val="00931DDB"/>
    <w:rsid w:val="00931F3B"/>
    <w:rsid w:val="0093274C"/>
    <w:rsid w:val="00932C4F"/>
    <w:rsid w:val="00933949"/>
    <w:rsid w:val="00933F02"/>
    <w:rsid w:val="009347B5"/>
    <w:rsid w:val="009353E6"/>
    <w:rsid w:val="0093555E"/>
    <w:rsid w:val="00935675"/>
    <w:rsid w:val="00937366"/>
    <w:rsid w:val="0094014D"/>
    <w:rsid w:val="009409F6"/>
    <w:rsid w:val="00941021"/>
    <w:rsid w:val="009421CC"/>
    <w:rsid w:val="00942276"/>
    <w:rsid w:val="00942B83"/>
    <w:rsid w:val="009444DB"/>
    <w:rsid w:val="009455FE"/>
    <w:rsid w:val="009459C1"/>
    <w:rsid w:val="00945BBD"/>
    <w:rsid w:val="00945E2F"/>
    <w:rsid w:val="00946B56"/>
    <w:rsid w:val="00946CC7"/>
    <w:rsid w:val="00947632"/>
    <w:rsid w:val="0094783C"/>
    <w:rsid w:val="0094787B"/>
    <w:rsid w:val="009478D9"/>
    <w:rsid w:val="00947941"/>
    <w:rsid w:val="00950088"/>
    <w:rsid w:val="00950589"/>
    <w:rsid w:val="00950B33"/>
    <w:rsid w:val="00950F0B"/>
    <w:rsid w:val="00953756"/>
    <w:rsid w:val="00953914"/>
    <w:rsid w:val="00954ADF"/>
    <w:rsid w:val="00954F39"/>
    <w:rsid w:val="00955AE5"/>
    <w:rsid w:val="00955F1E"/>
    <w:rsid w:val="00956E3F"/>
    <w:rsid w:val="00957615"/>
    <w:rsid w:val="00957ED2"/>
    <w:rsid w:val="009601C1"/>
    <w:rsid w:val="00960A4A"/>
    <w:rsid w:val="00962FAC"/>
    <w:rsid w:val="00963371"/>
    <w:rsid w:val="00963AFA"/>
    <w:rsid w:val="00963B67"/>
    <w:rsid w:val="009641E7"/>
    <w:rsid w:val="00964D7B"/>
    <w:rsid w:val="00964E28"/>
    <w:rsid w:val="009651B7"/>
    <w:rsid w:val="00965273"/>
    <w:rsid w:val="009662FE"/>
    <w:rsid w:val="00966D29"/>
    <w:rsid w:val="00967937"/>
    <w:rsid w:val="0097011B"/>
    <w:rsid w:val="009711E2"/>
    <w:rsid w:val="00971808"/>
    <w:rsid w:val="009720A0"/>
    <w:rsid w:val="00972730"/>
    <w:rsid w:val="00972AAC"/>
    <w:rsid w:val="00973B86"/>
    <w:rsid w:val="00973DAE"/>
    <w:rsid w:val="00973F43"/>
    <w:rsid w:val="0097517F"/>
    <w:rsid w:val="00975D4C"/>
    <w:rsid w:val="00977A6C"/>
    <w:rsid w:val="009811FC"/>
    <w:rsid w:val="00981D49"/>
    <w:rsid w:val="00982267"/>
    <w:rsid w:val="00982377"/>
    <w:rsid w:val="00982E9C"/>
    <w:rsid w:val="009838F4"/>
    <w:rsid w:val="00984985"/>
    <w:rsid w:val="009858CB"/>
    <w:rsid w:val="009859D8"/>
    <w:rsid w:val="00985BBE"/>
    <w:rsid w:val="00985CB9"/>
    <w:rsid w:val="00986029"/>
    <w:rsid w:val="0098612A"/>
    <w:rsid w:val="009864FE"/>
    <w:rsid w:val="00986770"/>
    <w:rsid w:val="00986F24"/>
    <w:rsid w:val="009874A6"/>
    <w:rsid w:val="00993023"/>
    <w:rsid w:val="009931CA"/>
    <w:rsid w:val="00993786"/>
    <w:rsid w:val="0099403E"/>
    <w:rsid w:val="00994E68"/>
    <w:rsid w:val="00995271"/>
    <w:rsid w:val="009956C7"/>
    <w:rsid w:val="00995A78"/>
    <w:rsid w:val="0099652E"/>
    <w:rsid w:val="00996DB1"/>
    <w:rsid w:val="00996FA8"/>
    <w:rsid w:val="00997055"/>
    <w:rsid w:val="009A032E"/>
    <w:rsid w:val="009A1C94"/>
    <w:rsid w:val="009A22BC"/>
    <w:rsid w:val="009A29B2"/>
    <w:rsid w:val="009A2B4D"/>
    <w:rsid w:val="009A2BB5"/>
    <w:rsid w:val="009A2FB5"/>
    <w:rsid w:val="009A3701"/>
    <w:rsid w:val="009A60E0"/>
    <w:rsid w:val="009A6653"/>
    <w:rsid w:val="009A72FC"/>
    <w:rsid w:val="009A7D0A"/>
    <w:rsid w:val="009A7FCA"/>
    <w:rsid w:val="009B0A30"/>
    <w:rsid w:val="009B0D63"/>
    <w:rsid w:val="009B11A5"/>
    <w:rsid w:val="009B1A33"/>
    <w:rsid w:val="009B209D"/>
    <w:rsid w:val="009B260B"/>
    <w:rsid w:val="009B2C4B"/>
    <w:rsid w:val="009B2F84"/>
    <w:rsid w:val="009B2FF4"/>
    <w:rsid w:val="009B38E5"/>
    <w:rsid w:val="009B3AF1"/>
    <w:rsid w:val="009B561A"/>
    <w:rsid w:val="009B5988"/>
    <w:rsid w:val="009B5E5A"/>
    <w:rsid w:val="009B5EFB"/>
    <w:rsid w:val="009B5F5F"/>
    <w:rsid w:val="009B7448"/>
    <w:rsid w:val="009B75DE"/>
    <w:rsid w:val="009B77F6"/>
    <w:rsid w:val="009C0061"/>
    <w:rsid w:val="009C16ED"/>
    <w:rsid w:val="009C189D"/>
    <w:rsid w:val="009C1E2B"/>
    <w:rsid w:val="009C2532"/>
    <w:rsid w:val="009C303E"/>
    <w:rsid w:val="009C3142"/>
    <w:rsid w:val="009C3A91"/>
    <w:rsid w:val="009C440A"/>
    <w:rsid w:val="009C5128"/>
    <w:rsid w:val="009C5520"/>
    <w:rsid w:val="009C68C1"/>
    <w:rsid w:val="009C7A79"/>
    <w:rsid w:val="009D1A5A"/>
    <w:rsid w:val="009D241A"/>
    <w:rsid w:val="009D2952"/>
    <w:rsid w:val="009D2C9B"/>
    <w:rsid w:val="009D34B8"/>
    <w:rsid w:val="009D3682"/>
    <w:rsid w:val="009D3834"/>
    <w:rsid w:val="009D3B67"/>
    <w:rsid w:val="009D408A"/>
    <w:rsid w:val="009D4299"/>
    <w:rsid w:val="009D4569"/>
    <w:rsid w:val="009D4E45"/>
    <w:rsid w:val="009D5028"/>
    <w:rsid w:val="009D6708"/>
    <w:rsid w:val="009D7662"/>
    <w:rsid w:val="009D775D"/>
    <w:rsid w:val="009E0024"/>
    <w:rsid w:val="009E00A6"/>
    <w:rsid w:val="009E030A"/>
    <w:rsid w:val="009E0959"/>
    <w:rsid w:val="009E0AC7"/>
    <w:rsid w:val="009E0D6C"/>
    <w:rsid w:val="009E0E02"/>
    <w:rsid w:val="009E1363"/>
    <w:rsid w:val="009E185E"/>
    <w:rsid w:val="009E1F2A"/>
    <w:rsid w:val="009E33C1"/>
    <w:rsid w:val="009E3AEC"/>
    <w:rsid w:val="009E3C80"/>
    <w:rsid w:val="009E452D"/>
    <w:rsid w:val="009E4807"/>
    <w:rsid w:val="009E743B"/>
    <w:rsid w:val="009E7F5E"/>
    <w:rsid w:val="009F08E7"/>
    <w:rsid w:val="009F0B91"/>
    <w:rsid w:val="009F1C3A"/>
    <w:rsid w:val="009F4DBC"/>
    <w:rsid w:val="009F5CFE"/>
    <w:rsid w:val="009F66F0"/>
    <w:rsid w:val="009F6FDF"/>
    <w:rsid w:val="009F76AC"/>
    <w:rsid w:val="00A006BD"/>
    <w:rsid w:val="00A006E0"/>
    <w:rsid w:val="00A02C81"/>
    <w:rsid w:val="00A02D6C"/>
    <w:rsid w:val="00A02F54"/>
    <w:rsid w:val="00A02F66"/>
    <w:rsid w:val="00A02FD6"/>
    <w:rsid w:val="00A034EB"/>
    <w:rsid w:val="00A03ACD"/>
    <w:rsid w:val="00A03B2D"/>
    <w:rsid w:val="00A03B86"/>
    <w:rsid w:val="00A0491A"/>
    <w:rsid w:val="00A04B13"/>
    <w:rsid w:val="00A06106"/>
    <w:rsid w:val="00A06173"/>
    <w:rsid w:val="00A06FA4"/>
    <w:rsid w:val="00A07870"/>
    <w:rsid w:val="00A1098B"/>
    <w:rsid w:val="00A111D7"/>
    <w:rsid w:val="00A1132D"/>
    <w:rsid w:val="00A126F0"/>
    <w:rsid w:val="00A13105"/>
    <w:rsid w:val="00A146CD"/>
    <w:rsid w:val="00A15AEA"/>
    <w:rsid w:val="00A15EA6"/>
    <w:rsid w:val="00A16B0F"/>
    <w:rsid w:val="00A16DA3"/>
    <w:rsid w:val="00A1741A"/>
    <w:rsid w:val="00A21A13"/>
    <w:rsid w:val="00A24242"/>
    <w:rsid w:val="00A24450"/>
    <w:rsid w:val="00A24D25"/>
    <w:rsid w:val="00A24DA2"/>
    <w:rsid w:val="00A25BCC"/>
    <w:rsid w:val="00A2647E"/>
    <w:rsid w:val="00A268DF"/>
    <w:rsid w:val="00A27815"/>
    <w:rsid w:val="00A27CBF"/>
    <w:rsid w:val="00A302EC"/>
    <w:rsid w:val="00A305C6"/>
    <w:rsid w:val="00A3174F"/>
    <w:rsid w:val="00A31975"/>
    <w:rsid w:val="00A31AF9"/>
    <w:rsid w:val="00A31BAA"/>
    <w:rsid w:val="00A32429"/>
    <w:rsid w:val="00A34687"/>
    <w:rsid w:val="00A3566A"/>
    <w:rsid w:val="00A35683"/>
    <w:rsid w:val="00A37BA4"/>
    <w:rsid w:val="00A40381"/>
    <w:rsid w:val="00A407DE"/>
    <w:rsid w:val="00A40F47"/>
    <w:rsid w:val="00A41182"/>
    <w:rsid w:val="00A41AAD"/>
    <w:rsid w:val="00A42FA1"/>
    <w:rsid w:val="00A43193"/>
    <w:rsid w:val="00A43ACF"/>
    <w:rsid w:val="00A44AFD"/>
    <w:rsid w:val="00A44FB7"/>
    <w:rsid w:val="00A45DD4"/>
    <w:rsid w:val="00A461FC"/>
    <w:rsid w:val="00A46329"/>
    <w:rsid w:val="00A4678D"/>
    <w:rsid w:val="00A46EEC"/>
    <w:rsid w:val="00A47219"/>
    <w:rsid w:val="00A5024B"/>
    <w:rsid w:val="00A51DA5"/>
    <w:rsid w:val="00A51E01"/>
    <w:rsid w:val="00A520C9"/>
    <w:rsid w:val="00A52CA8"/>
    <w:rsid w:val="00A52DE6"/>
    <w:rsid w:val="00A53602"/>
    <w:rsid w:val="00A53E03"/>
    <w:rsid w:val="00A54285"/>
    <w:rsid w:val="00A54943"/>
    <w:rsid w:val="00A573E6"/>
    <w:rsid w:val="00A6068F"/>
    <w:rsid w:val="00A618F3"/>
    <w:rsid w:val="00A62891"/>
    <w:rsid w:val="00A629A6"/>
    <w:rsid w:val="00A62A70"/>
    <w:rsid w:val="00A62EB9"/>
    <w:rsid w:val="00A63326"/>
    <w:rsid w:val="00A64366"/>
    <w:rsid w:val="00A6482A"/>
    <w:rsid w:val="00A64E81"/>
    <w:rsid w:val="00A64F86"/>
    <w:rsid w:val="00A65252"/>
    <w:rsid w:val="00A6534F"/>
    <w:rsid w:val="00A659B7"/>
    <w:rsid w:val="00A66E9E"/>
    <w:rsid w:val="00A7048A"/>
    <w:rsid w:val="00A7092F"/>
    <w:rsid w:val="00A71589"/>
    <w:rsid w:val="00A718D8"/>
    <w:rsid w:val="00A72F85"/>
    <w:rsid w:val="00A735AA"/>
    <w:rsid w:val="00A7379A"/>
    <w:rsid w:val="00A74025"/>
    <w:rsid w:val="00A743C0"/>
    <w:rsid w:val="00A7497E"/>
    <w:rsid w:val="00A74A5E"/>
    <w:rsid w:val="00A752C7"/>
    <w:rsid w:val="00A752E2"/>
    <w:rsid w:val="00A75F8D"/>
    <w:rsid w:val="00A7739A"/>
    <w:rsid w:val="00A77683"/>
    <w:rsid w:val="00A77A51"/>
    <w:rsid w:val="00A77A5D"/>
    <w:rsid w:val="00A81DD5"/>
    <w:rsid w:val="00A8304C"/>
    <w:rsid w:val="00A837E8"/>
    <w:rsid w:val="00A83831"/>
    <w:rsid w:val="00A83837"/>
    <w:rsid w:val="00A83B47"/>
    <w:rsid w:val="00A85C65"/>
    <w:rsid w:val="00A862B1"/>
    <w:rsid w:val="00A864D0"/>
    <w:rsid w:val="00A86AFC"/>
    <w:rsid w:val="00A8751B"/>
    <w:rsid w:val="00A8772C"/>
    <w:rsid w:val="00A90130"/>
    <w:rsid w:val="00A903FB"/>
    <w:rsid w:val="00A907E1"/>
    <w:rsid w:val="00A91051"/>
    <w:rsid w:val="00A9186D"/>
    <w:rsid w:val="00A92F2F"/>
    <w:rsid w:val="00A9393A"/>
    <w:rsid w:val="00A9476A"/>
    <w:rsid w:val="00A94C26"/>
    <w:rsid w:val="00A95148"/>
    <w:rsid w:val="00A956D1"/>
    <w:rsid w:val="00A95A6D"/>
    <w:rsid w:val="00A965C2"/>
    <w:rsid w:val="00A966A4"/>
    <w:rsid w:val="00A971AD"/>
    <w:rsid w:val="00A9772D"/>
    <w:rsid w:val="00AA0148"/>
    <w:rsid w:val="00AA215C"/>
    <w:rsid w:val="00AA2EDA"/>
    <w:rsid w:val="00AA34BF"/>
    <w:rsid w:val="00AA3D3B"/>
    <w:rsid w:val="00AA4ADB"/>
    <w:rsid w:val="00AA4AEC"/>
    <w:rsid w:val="00AA4B27"/>
    <w:rsid w:val="00AA5328"/>
    <w:rsid w:val="00AA6073"/>
    <w:rsid w:val="00AA64D7"/>
    <w:rsid w:val="00AA7319"/>
    <w:rsid w:val="00AA7D31"/>
    <w:rsid w:val="00AB07BB"/>
    <w:rsid w:val="00AB0B68"/>
    <w:rsid w:val="00AB1FC9"/>
    <w:rsid w:val="00AB201E"/>
    <w:rsid w:val="00AB2D65"/>
    <w:rsid w:val="00AB3B3A"/>
    <w:rsid w:val="00AB4676"/>
    <w:rsid w:val="00AB47FB"/>
    <w:rsid w:val="00AB57B8"/>
    <w:rsid w:val="00AB5EF7"/>
    <w:rsid w:val="00AB5FBC"/>
    <w:rsid w:val="00AB6B08"/>
    <w:rsid w:val="00AB703C"/>
    <w:rsid w:val="00AB7B95"/>
    <w:rsid w:val="00AC0995"/>
    <w:rsid w:val="00AC0B30"/>
    <w:rsid w:val="00AC13E4"/>
    <w:rsid w:val="00AC1665"/>
    <w:rsid w:val="00AC2533"/>
    <w:rsid w:val="00AC26B1"/>
    <w:rsid w:val="00AC2734"/>
    <w:rsid w:val="00AC4521"/>
    <w:rsid w:val="00AC577B"/>
    <w:rsid w:val="00AC6368"/>
    <w:rsid w:val="00AC6AD4"/>
    <w:rsid w:val="00AC714C"/>
    <w:rsid w:val="00AC74B4"/>
    <w:rsid w:val="00AC7554"/>
    <w:rsid w:val="00AC77C7"/>
    <w:rsid w:val="00AC7817"/>
    <w:rsid w:val="00AD019F"/>
    <w:rsid w:val="00AD075D"/>
    <w:rsid w:val="00AD07B4"/>
    <w:rsid w:val="00AD0B3A"/>
    <w:rsid w:val="00AD0FAB"/>
    <w:rsid w:val="00AD16B1"/>
    <w:rsid w:val="00AD174F"/>
    <w:rsid w:val="00AD1A1D"/>
    <w:rsid w:val="00AD1A6F"/>
    <w:rsid w:val="00AD24CE"/>
    <w:rsid w:val="00AD2E74"/>
    <w:rsid w:val="00AD3457"/>
    <w:rsid w:val="00AD402E"/>
    <w:rsid w:val="00AD5535"/>
    <w:rsid w:val="00AD656D"/>
    <w:rsid w:val="00AD7D0B"/>
    <w:rsid w:val="00AE0140"/>
    <w:rsid w:val="00AE0D24"/>
    <w:rsid w:val="00AE29A3"/>
    <w:rsid w:val="00AE2A50"/>
    <w:rsid w:val="00AE2B59"/>
    <w:rsid w:val="00AE4D25"/>
    <w:rsid w:val="00AE6356"/>
    <w:rsid w:val="00AE661A"/>
    <w:rsid w:val="00AE6915"/>
    <w:rsid w:val="00AE7A60"/>
    <w:rsid w:val="00AE7B49"/>
    <w:rsid w:val="00AF040C"/>
    <w:rsid w:val="00AF0653"/>
    <w:rsid w:val="00AF0746"/>
    <w:rsid w:val="00AF08EF"/>
    <w:rsid w:val="00AF0909"/>
    <w:rsid w:val="00AF0F4F"/>
    <w:rsid w:val="00AF1131"/>
    <w:rsid w:val="00AF1995"/>
    <w:rsid w:val="00AF1C77"/>
    <w:rsid w:val="00AF2A55"/>
    <w:rsid w:val="00AF2E3F"/>
    <w:rsid w:val="00AF35B5"/>
    <w:rsid w:val="00AF4232"/>
    <w:rsid w:val="00AF42BF"/>
    <w:rsid w:val="00AF44A3"/>
    <w:rsid w:val="00AF44FB"/>
    <w:rsid w:val="00AF5115"/>
    <w:rsid w:val="00AF512C"/>
    <w:rsid w:val="00AF5132"/>
    <w:rsid w:val="00AF5466"/>
    <w:rsid w:val="00AF5979"/>
    <w:rsid w:val="00AF5B64"/>
    <w:rsid w:val="00AF7CCE"/>
    <w:rsid w:val="00B007B3"/>
    <w:rsid w:val="00B00881"/>
    <w:rsid w:val="00B00885"/>
    <w:rsid w:val="00B02B51"/>
    <w:rsid w:val="00B0393E"/>
    <w:rsid w:val="00B03FC6"/>
    <w:rsid w:val="00B0719D"/>
    <w:rsid w:val="00B071D6"/>
    <w:rsid w:val="00B104CB"/>
    <w:rsid w:val="00B10727"/>
    <w:rsid w:val="00B109B8"/>
    <w:rsid w:val="00B114FD"/>
    <w:rsid w:val="00B1373E"/>
    <w:rsid w:val="00B13D05"/>
    <w:rsid w:val="00B144AE"/>
    <w:rsid w:val="00B15234"/>
    <w:rsid w:val="00B15467"/>
    <w:rsid w:val="00B16452"/>
    <w:rsid w:val="00B166CF"/>
    <w:rsid w:val="00B168FB"/>
    <w:rsid w:val="00B21E92"/>
    <w:rsid w:val="00B22869"/>
    <w:rsid w:val="00B229EC"/>
    <w:rsid w:val="00B232EE"/>
    <w:rsid w:val="00B237C2"/>
    <w:rsid w:val="00B2470C"/>
    <w:rsid w:val="00B248A8"/>
    <w:rsid w:val="00B2563D"/>
    <w:rsid w:val="00B25DA1"/>
    <w:rsid w:val="00B26226"/>
    <w:rsid w:val="00B27001"/>
    <w:rsid w:val="00B27541"/>
    <w:rsid w:val="00B3074D"/>
    <w:rsid w:val="00B30C63"/>
    <w:rsid w:val="00B3136A"/>
    <w:rsid w:val="00B317AA"/>
    <w:rsid w:val="00B32288"/>
    <w:rsid w:val="00B32B27"/>
    <w:rsid w:val="00B3328F"/>
    <w:rsid w:val="00B33E20"/>
    <w:rsid w:val="00B353BE"/>
    <w:rsid w:val="00B357B7"/>
    <w:rsid w:val="00B35AF3"/>
    <w:rsid w:val="00B35CC9"/>
    <w:rsid w:val="00B35ED7"/>
    <w:rsid w:val="00B35F6C"/>
    <w:rsid w:val="00B36D46"/>
    <w:rsid w:val="00B37E8D"/>
    <w:rsid w:val="00B37F95"/>
    <w:rsid w:val="00B41C71"/>
    <w:rsid w:val="00B42FC4"/>
    <w:rsid w:val="00B439F8"/>
    <w:rsid w:val="00B43DD0"/>
    <w:rsid w:val="00B446B0"/>
    <w:rsid w:val="00B45668"/>
    <w:rsid w:val="00B45EB4"/>
    <w:rsid w:val="00B4687A"/>
    <w:rsid w:val="00B47257"/>
    <w:rsid w:val="00B4735C"/>
    <w:rsid w:val="00B47AE1"/>
    <w:rsid w:val="00B50173"/>
    <w:rsid w:val="00B50234"/>
    <w:rsid w:val="00B50449"/>
    <w:rsid w:val="00B51FD4"/>
    <w:rsid w:val="00B538F8"/>
    <w:rsid w:val="00B53DA1"/>
    <w:rsid w:val="00B53E7B"/>
    <w:rsid w:val="00B544BB"/>
    <w:rsid w:val="00B54770"/>
    <w:rsid w:val="00B55829"/>
    <w:rsid w:val="00B55D50"/>
    <w:rsid w:val="00B5688D"/>
    <w:rsid w:val="00B6063F"/>
    <w:rsid w:val="00B60B39"/>
    <w:rsid w:val="00B60C4D"/>
    <w:rsid w:val="00B61ADC"/>
    <w:rsid w:val="00B61C48"/>
    <w:rsid w:val="00B61D00"/>
    <w:rsid w:val="00B620A8"/>
    <w:rsid w:val="00B632B6"/>
    <w:rsid w:val="00B63A92"/>
    <w:rsid w:val="00B63B1B"/>
    <w:rsid w:val="00B64A3A"/>
    <w:rsid w:val="00B655EE"/>
    <w:rsid w:val="00B66554"/>
    <w:rsid w:val="00B6717D"/>
    <w:rsid w:val="00B679AB"/>
    <w:rsid w:val="00B7008A"/>
    <w:rsid w:val="00B70514"/>
    <w:rsid w:val="00B7118E"/>
    <w:rsid w:val="00B71418"/>
    <w:rsid w:val="00B71532"/>
    <w:rsid w:val="00B71CAE"/>
    <w:rsid w:val="00B721BA"/>
    <w:rsid w:val="00B723D3"/>
    <w:rsid w:val="00B729BF"/>
    <w:rsid w:val="00B731F0"/>
    <w:rsid w:val="00B74540"/>
    <w:rsid w:val="00B74B6D"/>
    <w:rsid w:val="00B760C7"/>
    <w:rsid w:val="00B766EA"/>
    <w:rsid w:val="00B76949"/>
    <w:rsid w:val="00B76AC8"/>
    <w:rsid w:val="00B778EC"/>
    <w:rsid w:val="00B80480"/>
    <w:rsid w:val="00B808DC"/>
    <w:rsid w:val="00B824F1"/>
    <w:rsid w:val="00B8291A"/>
    <w:rsid w:val="00B8354F"/>
    <w:rsid w:val="00B84025"/>
    <w:rsid w:val="00B84D96"/>
    <w:rsid w:val="00B84E24"/>
    <w:rsid w:val="00B8590E"/>
    <w:rsid w:val="00B86B2D"/>
    <w:rsid w:val="00B87608"/>
    <w:rsid w:val="00B90DB9"/>
    <w:rsid w:val="00B9149C"/>
    <w:rsid w:val="00B9276B"/>
    <w:rsid w:val="00B92C97"/>
    <w:rsid w:val="00B93C4F"/>
    <w:rsid w:val="00B93C61"/>
    <w:rsid w:val="00B943CD"/>
    <w:rsid w:val="00B952CC"/>
    <w:rsid w:val="00B956FD"/>
    <w:rsid w:val="00B9615C"/>
    <w:rsid w:val="00B961D0"/>
    <w:rsid w:val="00B96EB3"/>
    <w:rsid w:val="00B97413"/>
    <w:rsid w:val="00BA2025"/>
    <w:rsid w:val="00BA33D9"/>
    <w:rsid w:val="00BA36DD"/>
    <w:rsid w:val="00BA3CB5"/>
    <w:rsid w:val="00BA62BA"/>
    <w:rsid w:val="00BA631F"/>
    <w:rsid w:val="00BA6350"/>
    <w:rsid w:val="00BA63FF"/>
    <w:rsid w:val="00BA6511"/>
    <w:rsid w:val="00BA6CB0"/>
    <w:rsid w:val="00BA6E72"/>
    <w:rsid w:val="00BA6F9E"/>
    <w:rsid w:val="00BA77B9"/>
    <w:rsid w:val="00BA7BCD"/>
    <w:rsid w:val="00BB0598"/>
    <w:rsid w:val="00BB16FE"/>
    <w:rsid w:val="00BB17C6"/>
    <w:rsid w:val="00BB20B3"/>
    <w:rsid w:val="00BB21A5"/>
    <w:rsid w:val="00BB313B"/>
    <w:rsid w:val="00BB3A6B"/>
    <w:rsid w:val="00BB3C41"/>
    <w:rsid w:val="00BB4362"/>
    <w:rsid w:val="00BB49E7"/>
    <w:rsid w:val="00BB5E5B"/>
    <w:rsid w:val="00BB6058"/>
    <w:rsid w:val="00BB64CE"/>
    <w:rsid w:val="00BB64E5"/>
    <w:rsid w:val="00BB71B0"/>
    <w:rsid w:val="00BB77E9"/>
    <w:rsid w:val="00BC0013"/>
    <w:rsid w:val="00BC078A"/>
    <w:rsid w:val="00BC0E23"/>
    <w:rsid w:val="00BC174A"/>
    <w:rsid w:val="00BC1DA8"/>
    <w:rsid w:val="00BC2005"/>
    <w:rsid w:val="00BC2146"/>
    <w:rsid w:val="00BC226E"/>
    <w:rsid w:val="00BC2802"/>
    <w:rsid w:val="00BC29EC"/>
    <w:rsid w:val="00BC34C9"/>
    <w:rsid w:val="00BC34CC"/>
    <w:rsid w:val="00BC3EE4"/>
    <w:rsid w:val="00BC74E7"/>
    <w:rsid w:val="00BC765A"/>
    <w:rsid w:val="00BD0344"/>
    <w:rsid w:val="00BD1407"/>
    <w:rsid w:val="00BD1509"/>
    <w:rsid w:val="00BD1551"/>
    <w:rsid w:val="00BD1A6D"/>
    <w:rsid w:val="00BD2B88"/>
    <w:rsid w:val="00BD33B9"/>
    <w:rsid w:val="00BD344E"/>
    <w:rsid w:val="00BD4102"/>
    <w:rsid w:val="00BD4ABE"/>
    <w:rsid w:val="00BD5735"/>
    <w:rsid w:val="00BD59E6"/>
    <w:rsid w:val="00BD6DEB"/>
    <w:rsid w:val="00BD7B72"/>
    <w:rsid w:val="00BD7C7C"/>
    <w:rsid w:val="00BE009B"/>
    <w:rsid w:val="00BE0F6D"/>
    <w:rsid w:val="00BE18BF"/>
    <w:rsid w:val="00BE344D"/>
    <w:rsid w:val="00BE3B6F"/>
    <w:rsid w:val="00BE4913"/>
    <w:rsid w:val="00BE4AA7"/>
    <w:rsid w:val="00BE563D"/>
    <w:rsid w:val="00BE6460"/>
    <w:rsid w:val="00BE6F63"/>
    <w:rsid w:val="00BE6FDE"/>
    <w:rsid w:val="00BE71BB"/>
    <w:rsid w:val="00BE73E5"/>
    <w:rsid w:val="00BE7B53"/>
    <w:rsid w:val="00BF0D04"/>
    <w:rsid w:val="00BF1726"/>
    <w:rsid w:val="00BF1F28"/>
    <w:rsid w:val="00BF5C41"/>
    <w:rsid w:val="00BF643C"/>
    <w:rsid w:val="00BF675E"/>
    <w:rsid w:val="00BF687E"/>
    <w:rsid w:val="00C0031D"/>
    <w:rsid w:val="00C004B6"/>
    <w:rsid w:val="00C0075F"/>
    <w:rsid w:val="00C00840"/>
    <w:rsid w:val="00C01287"/>
    <w:rsid w:val="00C01533"/>
    <w:rsid w:val="00C0179A"/>
    <w:rsid w:val="00C02AF5"/>
    <w:rsid w:val="00C02B9D"/>
    <w:rsid w:val="00C03973"/>
    <w:rsid w:val="00C04085"/>
    <w:rsid w:val="00C0460A"/>
    <w:rsid w:val="00C04E35"/>
    <w:rsid w:val="00C070C6"/>
    <w:rsid w:val="00C075AD"/>
    <w:rsid w:val="00C07CAF"/>
    <w:rsid w:val="00C07F8C"/>
    <w:rsid w:val="00C11AF1"/>
    <w:rsid w:val="00C12945"/>
    <w:rsid w:val="00C12C41"/>
    <w:rsid w:val="00C14674"/>
    <w:rsid w:val="00C146D0"/>
    <w:rsid w:val="00C15350"/>
    <w:rsid w:val="00C155CE"/>
    <w:rsid w:val="00C15A92"/>
    <w:rsid w:val="00C161C9"/>
    <w:rsid w:val="00C16587"/>
    <w:rsid w:val="00C17305"/>
    <w:rsid w:val="00C178CB"/>
    <w:rsid w:val="00C17D7B"/>
    <w:rsid w:val="00C202A3"/>
    <w:rsid w:val="00C20FD1"/>
    <w:rsid w:val="00C211CC"/>
    <w:rsid w:val="00C21DFD"/>
    <w:rsid w:val="00C239E6"/>
    <w:rsid w:val="00C264B3"/>
    <w:rsid w:val="00C2666D"/>
    <w:rsid w:val="00C30EFE"/>
    <w:rsid w:val="00C31062"/>
    <w:rsid w:val="00C31816"/>
    <w:rsid w:val="00C31F98"/>
    <w:rsid w:val="00C32184"/>
    <w:rsid w:val="00C33F61"/>
    <w:rsid w:val="00C341C6"/>
    <w:rsid w:val="00C3482B"/>
    <w:rsid w:val="00C369DE"/>
    <w:rsid w:val="00C36EF9"/>
    <w:rsid w:val="00C36F45"/>
    <w:rsid w:val="00C40884"/>
    <w:rsid w:val="00C41D9D"/>
    <w:rsid w:val="00C4251B"/>
    <w:rsid w:val="00C42C2B"/>
    <w:rsid w:val="00C432F9"/>
    <w:rsid w:val="00C436C1"/>
    <w:rsid w:val="00C44A2D"/>
    <w:rsid w:val="00C454AB"/>
    <w:rsid w:val="00C45B9B"/>
    <w:rsid w:val="00C464FB"/>
    <w:rsid w:val="00C466C0"/>
    <w:rsid w:val="00C467E4"/>
    <w:rsid w:val="00C4699D"/>
    <w:rsid w:val="00C508A2"/>
    <w:rsid w:val="00C50B83"/>
    <w:rsid w:val="00C51059"/>
    <w:rsid w:val="00C5127D"/>
    <w:rsid w:val="00C51471"/>
    <w:rsid w:val="00C51DF7"/>
    <w:rsid w:val="00C55D44"/>
    <w:rsid w:val="00C55EAB"/>
    <w:rsid w:val="00C566F3"/>
    <w:rsid w:val="00C56C26"/>
    <w:rsid w:val="00C573FB"/>
    <w:rsid w:val="00C6015C"/>
    <w:rsid w:val="00C60C55"/>
    <w:rsid w:val="00C62481"/>
    <w:rsid w:val="00C62CD0"/>
    <w:rsid w:val="00C632EE"/>
    <w:rsid w:val="00C63816"/>
    <w:rsid w:val="00C63992"/>
    <w:rsid w:val="00C640A9"/>
    <w:rsid w:val="00C64142"/>
    <w:rsid w:val="00C6437C"/>
    <w:rsid w:val="00C66BB3"/>
    <w:rsid w:val="00C67600"/>
    <w:rsid w:val="00C6760C"/>
    <w:rsid w:val="00C67CD3"/>
    <w:rsid w:val="00C67D0D"/>
    <w:rsid w:val="00C70A2E"/>
    <w:rsid w:val="00C7124A"/>
    <w:rsid w:val="00C718A1"/>
    <w:rsid w:val="00C72269"/>
    <w:rsid w:val="00C72855"/>
    <w:rsid w:val="00C73CDE"/>
    <w:rsid w:val="00C73FC6"/>
    <w:rsid w:val="00C75868"/>
    <w:rsid w:val="00C758C6"/>
    <w:rsid w:val="00C75FE3"/>
    <w:rsid w:val="00C768A6"/>
    <w:rsid w:val="00C76FBA"/>
    <w:rsid w:val="00C7776E"/>
    <w:rsid w:val="00C77838"/>
    <w:rsid w:val="00C77BE0"/>
    <w:rsid w:val="00C808A0"/>
    <w:rsid w:val="00C80B2C"/>
    <w:rsid w:val="00C81592"/>
    <w:rsid w:val="00C82083"/>
    <w:rsid w:val="00C8228B"/>
    <w:rsid w:val="00C826C0"/>
    <w:rsid w:val="00C829A4"/>
    <w:rsid w:val="00C82ABF"/>
    <w:rsid w:val="00C8508D"/>
    <w:rsid w:val="00C86CFF"/>
    <w:rsid w:val="00C87687"/>
    <w:rsid w:val="00C907AC"/>
    <w:rsid w:val="00C921BF"/>
    <w:rsid w:val="00C9333E"/>
    <w:rsid w:val="00C94E06"/>
    <w:rsid w:val="00C968E8"/>
    <w:rsid w:val="00C97C47"/>
    <w:rsid w:val="00CA17A5"/>
    <w:rsid w:val="00CA19A1"/>
    <w:rsid w:val="00CA1AAD"/>
    <w:rsid w:val="00CA2A97"/>
    <w:rsid w:val="00CA2C4C"/>
    <w:rsid w:val="00CA3AFC"/>
    <w:rsid w:val="00CA44A3"/>
    <w:rsid w:val="00CA46D0"/>
    <w:rsid w:val="00CA46DF"/>
    <w:rsid w:val="00CA4CA7"/>
    <w:rsid w:val="00CA4FAC"/>
    <w:rsid w:val="00CA517A"/>
    <w:rsid w:val="00CA52DC"/>
    <w:rsid w:val="00CA5DDA"/>
    <w:rsid w:val="00CA62C4"/>
    <w:rsid w:val="00CA6364"/>
    <w:rsid w:val="00CB09FA"/>
    <w:rsid w:val="00CB0A57"/>
    <w:rsid w:val="00CB0C5A"/>
    <w:rsid w:val="00CB20EA"/>
    <w:rsid w:val="00CB24DE"/>
    <w:rsid w:val="00CB2D57"/>
    <w:rsid w:val="00CB37BC"/>
    <w:rsid w:val="00CB3DAE"/>
    <w:rsid w:val="00CB429E"/>
    <w:rsid w:val="00CB4519"/>
    <w:rsid w:val="00CB4B44"/>
    <w:rsid w:val="00CB4E49"/>
    <w:rsid w:val="00CB5E07"/>
    <w:rsid w:val="00CB5E5B"/>
    <w:rsid w:val="00CB6A55"/>
    <w:rsid w:val="00CC0ECA"/>
    <w:rsid w:val="00CC1937"/>
    <w:rsid w:val="00CC20F2"/>
    <w:rsid w:val="00CC224B"/>
    <w:rsid w:val="00CC4825"/>
    <w:rsid w:val="00CC4A86"/>
    <w:rsid w:val="00CC4DB9"/>
    <w:rsid w:val="00CC4F45"/>
    <w:rsid w:val="00CC51D2"/>
    <w:rsid w:val="00CD045C"/>
    <w:rsid w:val="00CD0892"/>
    <w:rsid w:val="00CD182E"/>
    <w:rsid w:val="00CD1CB7"/>
    <w:rsid w:val="00CD30F3"/>
    <w:rsid w:val="00CD313A"/>
    <w:rsid w:val="00CD37F6"/>
    <w:rsid w:val="00CD4427"/>
    <w:rsid w:val="00CD4A36"/>
    <w:rsid w:val="00CD5B07"/>
    <w:rsid w:val="00CD5D70"/>
    <w:rsid w:val="00CD69E4"/>
    <w:rsid w:val="00CD7585"/>
    <w:rsid w:val="00CD780B"/>
    <w:rsid w:val="00CD78F4"/>
    <w:rsid w:val="00CE08CE"/>
    <w:rsid w:val="00CE08D5"/>
    <w:rsid w:val="00CE09FC"/>
    <w:rsid w:val="00CE197A"/>
    <w:rsid w:val="00CE1E11"/>
    <w:rsid w:val="00CE4628"/>
    <w:rsid w:val="00CE4A3B"/>
    <w:rsid w:val="00CE5A9A"/>
    <w:rsid w:val="00CE6106"/>
    <w:rsid w:val="00CE653C"/>
    <w:rsid w:val="00CE7695"/>
    <w:rsid w:val="00CE77D6"/>
    <w:rsid w:val="00CE7E3C"/>
    <w:rsid w:val="00CF0050"/>
    <w:rsid w:val="00CF06E7"/>
    <w:rsid w:val="00CF08B6"/>
    <w:rsid w:val="00CF0E2A"/>
    <w:rsid w:val="00CF14B0"/>
    <w:rsid w:val="00CF1831"/>
    <w:rsid w:val="00CF1DBE"/>
    <w:rsid w:val="00CF1F66"/>
    <w:rsid w:val="00CF2013"/>
    <w:rsid w:val="00CF30C8"/>
    <w:rsid w:val="00CF3556"/>
    <w:rsid w:val="00CF4757"/>
    <w:rsid w:val="00CF47D4"/>
    <w:rsid w:val="00CF52EA"/>
    <w:rsid w:val="00CF5985"/>
    <w:rsid w:val="00CF5A30"/>
    <w:rsid w:val="00CF5CDE"/>
    <w:rsid w:val="00CF66D4"/>
    <w:rsid w:val="00CF7336"/>
    <w:rsid w:val="00CF792D"/>
    <w:rsid w:val="00CF7C21"/>
    <w:rsid w:val="00D00193"/>
    <w:rsid w:val="00D0019B"/>
    <w:rsid w:val="00D00420"/>
    <w:rsid w:val="00D005B4"/>
    <w:rsid w:val="00D00790"/>
    <w:rsid w:val="00D01C97"/>
    <w:rsid w:val="00D01F2C"/>
    <w:rsid w:val="00D0227A"/>
    <w:rsid w:val="00D022F6"/>
    <w:rsid w:val="00D02EFD"/>
    <w:rsid w:val="00D04393"/>
    <w:rsid w:val="00D05019"/>
    <w:rsid w:val="00D052EB"/>
    <w:rsid w:val="00D05639"/>
    <w:rsid w:val="00D05AE8"/>
    <w:rsid w:val="00D05BE4"/>
    <w:rsid w:val="00D068A8"/>
    <w:rsid w:val="00D074A6"/>
    <w:rsid w:val="00D07A19"/>
    <w:rsid w:val="00D07EFB"/>
    <w:rsid w:val="00D10FE7"/>
    <w:rsid w:val="00D1139E"/>
    <w:rsid w:val="00D11DA6"/>
    <w:rsid w:val="00D12E5F"/>
    <w:rsid w:val="00D15CBD"/>
    <w:rsid w:val="00D1685A"/>
    <w:rsid w:val="00D16F1C"/>
    <w:rsid w:val="00D1764B"/>
    <w:rsid w:val="00D1797C"/>
    <w:rsid w:val="00D20CCF"/>
    <w:rsid w:val="00D21202"/>
    <w:rsid w:val="00D21D3F"/>
    <w:rsid w:val="00D2312D"/>
    <w:rsid w:val="00D234A2"/>
    <w:rsid w:val="00D23797"/>
    <w:rsid w:val="00D249D4"/>
    <w:rsid w:val="00D24B68"/>
    <w:rsid w:val="00D25BC7"/>
    <w:rsid w:val="00D25F82"/>
    <w:rsid w:val="00D26223"/>
    <w:rsid w:val="00D27624"/>
    <w:rsid w:val="00D27A09"/>
    <w:rsid w:val="00D31326"/>
    <w:rsid w:val="00D316E7"/>
    <w:rsid w:val="00D318BD"/>
    <w:rsid w:val="00D33284"/>
    <w:rsid w:val="00D33B02"/>
    <w:rsid w:val="00D34362"/>
    <w:rsid w:val="00D344F2"/>
    <w:rsid w:val="00D3455E"/>
    <w:rsid w:val="00D35303"/>
    <w:rsid w:val="00D355E8"/>
    <w:rsid w:val="00D3563A"/>
    <w:rsid w:val="00D3690D"/>
    <w:rsid w:val="00D36E12"/>
    <w:rsid w:val="00D37754"/>
    <w:rsid w:val="00D40081"/>
    <w:rsid w:val="00D4093F"/>
    <w:rsid w:val="00D40AC3"/>
    <w:rsid w:val="00D42633"/>
    <w:rsid w:val="00D43164"/>
    <w:rsid w:val="00D432FC"/>
    <w:rsid w:val="00D43904"/>
    <w:rsid w:val="00D4398B"/>
    <w:rsid w:val="00D45412"/>
    <w:rsid w:val="00D4592B"/>
    <w:rsid w:val="00D45A36"/>
    <w:rsid w:val="00D46084"/>
    <w:rsid w:val="00D463D8"/>
    <w:rsid w:val="00D46D3D"/>
    <w:rsid w:val="00D471FA"/>
    <w:rsid w:val="00D4775A"/>
    <w:rsid w:val="00D47A1C"/>
    <w:rsid w:val="00D507EE"/>
    <w:rsid w:val="00D511C2"/>
    <w:rsid w:val="00D51845"/>
    <w:rsid w:val="00D51922"/>
    <w:rsid w:val="00D519AC"/>
    <w:rsid w:val="00D51F92"/>
    <w:rsid w:val="00D52381"/>
    <w:rsid w:val="00D527EE"/>
    <w:rsid w:val="00D528AA"/>
    <w:rsid w:val="00D52A72"/>
    <w:rsid w:val="00D55FA1"/>
    <w:rsid w:val="00D56233"/>
    <w:rsid w:val="00D5638B"/>
    <w:rsid w:val="00D5639E"/>
    <w:rsid w:val="00D56DDE"/>
    <w:rsid w:val="00D57929"/>
    <w:rsid w:val="00D60D54"/>
    <w:rsid w:val="00D629A4"/>
    <w:rsid w:val="00D6317C"/>
    <w:rsid w:val="00D6320C"/>
    <w:rsid w:val="00D63C15"/>
    <w:rsid w:val="00D641C9"/>
    <w:rsid w:val="00D657A4"/>
    <w:rsid w:val="00D66373"/>
    <w:rsid w:val="00D66D59"/>
    <w:rsid w:val="00D70136"/>
    <w:rsid w:val="00D71ACF"/>
    <w:rsid w:val="00D71BF3"/>
    <w:rsid w:val="00D72A37"/>
    <w:rsid w:val="00D73701"/>
    <w:rsid w:val="00D73B42"/>
    <w:rsid w:val="00D73EFA"/>
    <w:rsid w:val="00D744E4"/>
    <w:rsid w:val="00D74FF2"/>
    <w:rsid w:val="00D75204"/>
    <w:rsid w:val="00D758F6"/>
    <w:rsid w:val="00D76652"/>
    <w:rsid w:val="00D76E0F"/>
    <w:rsid w:val="00D76FAB"/>
    <w:rsid w:val="00D77BC9"/>
    <w:rsid w:val="00D77DF6"/>
    <w:rsid w:val="00D80ACA"/>
    <w:rsid w:val="00D8202E"/>
    <w:rsid w:val="00D820EB"/>
    <w:rsid w:val="00D82342"/>
    <w:rsid w:val="00D82759"/>
    <w:rsid w:val="00D84EE1"/>
    <w:rsid w:val="00D857F1"/>
    <w:rsid w:val="00D86C4F"/>
    <w:rsid w:val="00D8749C"/>
    <w:rsid w:val="00D87754"/>
    <w:rsid w:val="00D90091"/>
    <w:rsid w:val="00D90333"/>
    <w:rsid w:val="00D908A1"/>
    <w:rsid w:val="00D91172"/>
    <w:rsid w:val="00D91679"/>
    <w:rsid w:val="00D92873"/>
    <w:rsid w:val="00D928DA"/>
    <w:rsid w:val="00D92C78"/>
    <w:rsid w:val="00D9311B"/>
    <w:rsid w:val="00D93B58"/>
    <w:rsid w:val="00D93C83"/>
    <w:rsid w:val="00D93EF9"/>
    <w:rsid w:val="00D9418F"/>
    <w:rsid w:val="00D9465D"/>
    <w:rsid w:val="00D94E88"/>
    <w:rsid w:val="00D95011"/>
    <w:rsid w:val="00D95024"/>
    <w:rsid w:val="00D95386"/>
    <w:rsid w:val="00D9691F"/>
    <w:rsid w:val="00D9742C"/>
    <w:rsid w:val="00D975DF"/>
    <w:rsid w:val="00D97671"/>
    <w:rsid w:val="00D97E5B"/>
    <w:rsid w:val="00DA00C9"/>
    <w:rsid w:val="00DA04DE"/>
    <w:rsid w:val="00DA0770"/>
    <w:rsid w:val="00DA08AD"/>
    <w:rsid w:val="00DA1067"/>
    <w:rsid w:val="00DA21A5"/>
    <w:rsid w:val="00DA223E"/>
    <w:rsid w:val="00DA345C"/>
    <w:rsid w:val="00DA359D"/>
    <w:rsid w:val="00DA3C84"/>
    <w:rsid w:val="00DA3D49"/>
    <w:rsid w:val="00DA590C"/>
    <w:rsid w:val="00DA5DFB"/>
    <w:rsid w:val="00DA624B"/>
    <w:rsid w:val="00DA738D"/>
    <w:rsid w:val="00DA7FDB"/>
    <w:rsid w:val="00DB09C7"/>
    <w:rsid w:val="00DB0D3B"/>
    <w:rsid w:val="00DB0E43"/>
    <w:rsid w:val="00DB1FB5"/>
    <w:rsid w:val="00DB2673"/>
    <w:rsid w:val="00DB2DC5"/>
    <w:rsid w:val="00DB3F4C"/>
    <w:rsid w:val="00DB3F6B"/>
    <w:rsid w:val="00DB471D"/>
    <w:rsid w:val="00DB51F2"/>
    <w:rsid w:val="00DB53B0"/>
    <w:rsid w:val="00DB6E0F"/>
    <w:rsid w:val="00DB73D5"/>
    <w:rsid w:val="00DB7F61"/>
    <w:rsid w:val="00DC0D86"/>
    <w:rsid w:val="00DC125B"/>
    <w:rsid w:val="00DC1B01"/>
    <w:rsid w:val="00DC3FED"/>
    <w:rsid w:val="00DC45D3"/>
    <w:rsid w:val="00DC51D8"/>
    <w:rsid w:val="00DC590F"/>
    <w:rsid w:val="00DC5BF7"/>
    <w:rsid w:val="00DC71C0"/>
    <w:rsid w:val="00DC74BF"/>
    <w:rsid w:val="00DC7783"/>
    <w:rsid w:val="00DC7985"/>
    <w:rsid w:val="00DC7A66"/>
    <w:rsid w:val="00DD10EC"/>
    <w:rsid w:val="00DD1328"/>
    <w:rsid w:val="00DD2041"/>
    <w:rsid w:val="00DD2956"/>
    <w:rsid w:val="00DD3EC8"/>
    <w:rsid w:val="00DD4A2A"/>
    <w:rsid w:val="00DD4EA9"/>
    <w:rsid w:val="00DD4EC2"/>
    <w:rsid w:val="00DD5F91"/>
    <w:rsid w:val="00DD69F3"/>
    <w:rsid w:val="00DD6D67"/>
    <w:rsid w:val="00DE2485"/>
    <w:rsid w:val="00DE2B39"/>
    <w:rsid w:val="00DE32EB"/>
    <w:rsid w:val="00DE339D"/>
    <w:rsid w:val="00DE399B"/>
    <w:rsid w:val="00DE45D1"/>
    <w:rsid w:val="00DE52AB"/>
    <w:rsid w:val="00DE69CD"/>
    <w:rsid w:val="00DE6B2C"/>
    <w:rsid w:val="00DE6DF5"/>
    <w:rsid w:val="00DE72B3"/>
    <w:rsid w:val="00DE72F6"/>
    <w:rsid w:val="00DE74B5"/>
    <w:rsid w:val="00DE7D43"/>
    <w:rsid w:val="00DF00A3"/>
    <w:rsid w:val="00DF17DF"/>
    <w:rsid w:val="00DF1A27"/>
    <w:rsid w:val="00DF26E3"/>
    <w:rsid w:val="00DF26F8"/>
    <w:rsid w:val="00DF2AE3"/>
    <w:rsid w:val="00DF2DE3"/>
    <w:rsid w:val="00DF3520"/>
    <w:rsid w:val="00DF4482"/>
    <w:rsid w:val="00DF46A0"/>
    <w:rsid w:val="00DF4FAA"/>
    <w:rsid w:val="00DF53CE"/>
    <w:rsid w:val="00DF5408"/>
    <w:rsid w:val="00DF7B15"/>
    <w:rsid w:val="00DF7BF6"/>
    <w:rsid w:val="00E00ED2"/>
    <w:rsid w:val="00E0109B"/>
    <w:rsid w:val="00E0212E"/>
    <w:rsid w:val="00E02A7D"/>
    <w:rsid w:val="00E02D5F"/>
    <w:rsid w:val="00E035CE"/>
    <w:rsid w:val="00E046C9"/>
    <w:rsid w:val="00E0488A"/>
    <w:rsid w:val="00E04B90"/>
    <w:rsid w:val="00E04E29"/>
    <w:rsid w:val="00E0511C"/>
    <w:rsid w:val="00E05ACE"/>
    <w:rsid w:val="00E05ED8"/>
    <w:rsid w:val="00E06367"/>
    <w:rsid w:val="00E11A69"/>
    <w:rsid w:val="00E11DD0"/>
    <w:rsid w:val="00E12843"/>
    <w:rsid w:val="00E131DB"/>
    <w:rsid w:val="00E1390F"/>
    <w:rsid w:val="00E1485D"/>
    <w:rsid w:val="00E14903"/>
    <w:rsid w:val="00E14F5B"/>
    <w:rsid w:val="00E15918"/>
    <w:rsid w:val="00E16DD1"/>
    <w:rsid w:val="00E174D6"/>
    <w:rsid w:val="00E20665"/>
    <w:rsid w:val="00E20B73"/>
    <w:rsid w:val="00E226C6"/>
    <w:rsid w:val="00E228A9"/>
    <w:rsid w:val="00E22B35"/>
    <w:rsid w:val="00E22B90"/>
    <w:rsid w:val="00E2344A"/>
    <w:rsid w:val="00E24511"/>
    <w:rsid w:val="00E24F22"/>
    <w:rsid w:val="00E2590C"/>
    <w:rsid w:val="00E25DF5"/>
    <w:rsid w:val="00E25E8A"/>
    <w:rsid w:val="00E26813"/>
    <w:rsid w:val="00E26839"/>
    <w:rsid w:val="00E2783A"/>
    <w:rsid w:val="00E27B38"/>
    <w:rsid w:val="00E27C50"/>
    <w:rsid w:val="00E31ADD"/>
    <w:rsid w:val="00E32BC2"/>
    <w:rsid w:val="00E340D8"/>
    <w:rsid w:val="00E34D80"/>
    <w:rsid w:val="00E350FF"/>
    <w:rsid w:val="00E351AD"/>
    <w:rsid w:val="00E35A5B"/>
    <w:rsid w:val="00E35E4F"/>
    <w:rsid w:val="00E36737"/>
    <w:rsid w:val="00E37095"/>
    <w:rsid w:val="00E37501"/>
    <w:rsid w:val="00E4129A"/>
    <w:rsid w:val="00E413D6"/>
    <w:rsid w:val="00E4151A"/>
    <w:rsid w:val="00E439BB"/>
    <w:rsid w:val="00E442EC"/>
    <w:rsid w:val="00E44495"/>
    <w:rsid w:val="00E4557F"/>
    <w:rsid w:val="00E45C7F"/>
    <w:rsid w:val="00E47635"/>
    <w:rsid w:val="00E513E0"/>
    <w:rsid w:val="00E52450"/>
    <w:rsid w:val="00E52AA9"/>
    <w:rsid w:val="00E52F58"/>
    <w:rsid w:val="00E53905"/>
    <w:rsid w:val="00E53C07"/>
    <w:rsid w:val="00E549E6"/>
    <w:rsid w:val="00E55167"/>
    <w:rsid w:val="00E56A3B"/>
    <w:rsid w:val="00E56DEC"/>
    <w:rsid w:val="00E57C87"/>
    <w:rsid w:val="00E628D0"/>
    <w:rsid w:val="00E6378B"/>
    <w:rsid w:val="00E64D40"/>
    <w:rsid w:val="00E651C0"/>
    <w:rsid w:val="00E659A2"/>
    <w:rsid w:val="00E65F58"/>
    <w:rsid w:val="00E66126"/>
    <w:rsid w:val="00E6684F"/>
    <w:rsid w:val="00E668B3"/>
    <w:rsid w:val="00E66A58"/>
    <w:rsid w:val="00E67404"/>
    <w:rsid w:val="00E6752B"/>
    <w:rsid w:val="00E676F2"/>
    <w:rsid w:val="00E700B3"/>
    <w:rsid w:val="00E712AD"/>
    <w:rsid w:val="00E71764"/>
    <w:rsid w:val="00E72493"/>
    <w:rsid w:val="00E7272C"/>
    <w:rsid w:val="00E72FFC"/>
    <w:rsid w:val="00E73594"/>
    <w:rsid w:val="00E73892"/>
    <w:rsid w:val="00E73FD7"/>
    <w:rsid w:val="00E73FFE"/>
    <w:rsid w:val="00E740B0"/>
    <w:rsid w:val="00E748F8"/>
    <w:rsid w:val="00E74BAC"/>
    <w:rsid w:val="00E74BE4"/>
    <w:rsid w:val="00E75331"/>
    <w:rsid w:val="00E754E5"/>
    <w:rsid w:val="00E75F93"/>
    <w:rsid w:val="00E80738"/>
    <w:rsid w:val="00E808F9"/>
    <w:rsid w:val="00E80D9B"/>
    <w:rsid w:val="00E8173C"/>
    <w:rsid w:val="00E81802"/>
    <w:rsid w:val="00E81EE9"/>
    <w:rsid w:val="00E829F7"/>
    <w:rsid w:val="00E83F00"/>
    <w:rsid w:val="00E8408F"/>
    <w:rsid w:val="00E84444"/>
    <w:rsid w:val="00E85C88"/>
    <w:rsid w:val="00E860F6"/>
    <w:rsid w:val="00E8715A"/>
    <w:rsid w:val="00E875AF"/>
    <w:rsid w:val="00E878D8"/>
    <w:rsid w:val="00E87D59"/>
    <w:rsid w:val="00E90325"/>
    <w:rsid w:val="00E9107D"/>
    <w:rsid w:val="00E92AC7"/>
    <w:rsid w:val="00E92E9A"/>
    <w:rsid w:val="00E93335"/>
    <w:rsid w:val="00E933A2"/>
    <w:rsid w:val="00E93844"/>
    <w:rsid w:val="00E95148"/>
    <w:rsid w:val="00E96E83"/>
    <w:rsid w:val="00E97B3E"/>
    <w:rsid w:val="00E97D65"/>
    <w:rsid w:val="00EA0C43"/>
    <w:rsid w:val="00EA0DB5"/>
    <w:rsid w:val="00EA18EB"/>
    <w:rsid w:val="00EA213B"/>
    <w:rsid w:val="00EA2C22"/>
    <w:rsid w:val="00EA3151"/>
    <w:rsid w:val="00EA40FC"/>
    <w:rsid w:val="00EA4D06"/>
    <w:rsid w:val="00EA61F8"/>
    <w:rsid w:val="00EA7181"/>
    <w:rsid w:val="00EB0744"/>
    <w:rsid w:val="00EB0AFE"/>
    <w:rsid w:val="00EB117C"/>
    <w:rsid w:val="00EB1DE6"/>
    <w:rsid w:val="00EB1E60"/>
    <w:rsid w:val="00EB322D"/>
    <w:rsid w:val="00EB3B75"/>
    <w:rsid w:val="00EB419F"/>
    <w:rsid w:val="00EB4B78"/>
    <w:rsid w:val="00EB527D"/>
    <w:rsid w:val="00EB5924"/>
    <w:rsid w:val="00EB646F"/>
    <w:rsid w:val="00EB7110"/>
    <w:rsid w:val="00EB7317"/>
    <w:rsid w:val="00EB7B4B"/>
    <w:rsid w:val="00EC1263"/>
    <w:rsid w:val="00EC2C7B"/>
    <w:rsid w:val="00EC3290"/>
    <w:rsid w:val="00EC4279"/>
    <w:rsid w:val="00EC483E"/>
    <w:rsid w:val="00EC4859"/>
    <w:rsid w:val="00EC5492"/>
    <w:rsid w:val="00EC6FD7"/>
    <w:rsid w:val="00EC7195"/>
    <w:rsid w:val="00EC7CB5"/>
    <w:rsid w:val="00ED1878"/>
    <w:rsid w:val="00ED1B28"/>
    <w:rsid w:val="00ED1BEF"/>
    <w:rsid w:val="00ED29C1"/>
    <w:rsid w:val="00ED5444"/>
    <w:rsid w:val="00ED5763"/>
    <w:rsid w:val="00ED5B5C"/>
    <w:rsid w:val="00ED5D88"/>
    <w:rsid w:val="00ED5FA3"/>
    <w:rsid w:val="00ED5FD2"/>
    <w:rsid w:val="00ED6A05"/>
    <w:rsid w:val="00ED73BB"/>
    <w:rsid w:val="00ED7935"/>
    <w:rsid w:val="00ED7AF4"/>
    <w:rsid w:val="00EE0255"/>
    <w:rsid w:val="00EE0274"/>
    <w:rsid w:val="00EE0B27"/>
    <w:rsid w:val="00EE0F8B"/>
    <w:rsid w:val="00EE1034"/>
    <w:rsid w:val="00EE1525"/>
    <w:rsid w:val="00EE1B0B"/>
    <w:rsid w:val="00EE1C88"/>
    <w:rsid w:val="00EE27C7"/>
    <w:rsid w:val="00EE299C"/>
    <w:rsid w:val="00EE2C8E"/>
    <w:rsid w:val="00EE2CA2"/>
    <w:rsid w:val="00EE2CBD"/>
    <w:rsid w:val="00EE35D9"/>
    <w:rsid w:val="00EE3B26"/>
    <w:rsid w:val="00EE3D04"/>
    <w:rsid w:val="00EE42CE"/>
    <w:rsid w:val="00EE49C5"/>
    <w:rsid w:val="00EE4B27"/>
    <w:rsid w:val="00EE4CF3"/>
    <w:rsid w:val="00EE56E4"/>
    <w:rsid w:val="00EE5776"/>
    <w:rsid w:val="00EE57A9"/>
    <w:rsid w:val="00EE582B"/>
    <w:rsid w:val="00EE62A3"/>
    <w:rsid w:val="00EE6839"/>
    <w:rsid w:val="00EE6C73"/>
    <w:rsid w:val="00EE763D"/>
    <w:rsid w:val="00EE7B26"/>
    <w:rsid w:val="00EE7D3C"/>
    <w:rsid w:val="00EF0695"/>
    <w:rsid w:val="00EF1791"/>
    <w:rsid w:val="00EF2E28"/>
    <w:rsid w:val="00EF33CF"/>
    <w:rsid w:val="00EF3739"/>
    <w:rsid w:val="00EF3F6A"/>
    <w:rsid w:val="00EF4137"/>
    <w:rsid w:val="00EF5AD4"/>
    <w:rsid w:val="00EF5B8F"/>
    <w:rsid w:val="00EF6901"/>
    <w:rsid w:val="00EF7DA0"/>
    <w:rsid w:val="00F000F9"/>
    <w:rsid w:val="00F00193"/>
    <w:rsid w:val="00F00292"/>
    <w:rsid w:val="00F00A14"/>
    <w:rsid w:val="00F0155C"/>
    <w:rsid w:val="00F02050"/>
    <w:rsid w:val="00F02359"/>
    <w:rsid w:val="00F029BB"/>
    <w:rsid w:val="00F033F2"/>
    <w:rsid w:val="00F04188"/>
    <w:rsid w:val="00F0451E"/>
    <w:rsid w:val="00F04DE2"/>
    <w:rsid w:val="00F051AD"/>
    <w:rsid w:val="00F05B82"/>
    <w:rsid w:val="00F05F80"/>
    <w:rsid w:val="00F063BB"/>
    <w:rsid w:val="00F0728A"/>
    <w:rsid w:val="00F07445"/>
    <w:rsid w:val="00F07BA6"/>
    <w:rsid w:val="00F10613"/>
    <w:rsid w:val="00F10A00"/>
    <w:rsid w:val="00F10A22"/>
    <w:rsid w:val="00F10C44"/>
    <w:rsid w:val="00F110BC"/>
    <w:rsid w:val="00F118D4"/>
    <w:rsid w:val="00F11E2F"/>
    <w:rsid w:val="00F132B1"/>
    <w:rsid w:val="00F1362C"/>
    <w:rsid w:val="00F14C89"/>
    <w:rsid w:val="00F1548F"/>
    <w:rsid w:val="00F1592D"/>
    <w:rsid w:val="00F15B20"/>
    <w:rsid w:val="00F15BB4"/>
    <w:rsid w:val="00F15D7D"/>
    <w:rsid w:val="00F16790"/>
    <w:rsid w:val="00F16C3B"/>
    <w:rsid w:val="00F16E28"/>
    <w:rsid w:val="00F16F66"/>
    <w:rsid w:val="00F20587"/>
    <w:rsid w:val="00F20FF2"/>
    <w:rsid w:val="00F21658"/>
    <w:rsid w:val="00F229BC"/>
    <w:rsid w:val="00F22F4E"/>
    <w:rsid w:val="00F2547C"/>
    <w:rsid w:val="00F25EC6"/>
    <w:rsid w:val="00F265D4"/>
    <w:rsid w:val="00F27266"/>
    <w:rsid w:val="00F2732B"/>
    <w:rsid w:val="00F27753"/>
    <w:rsid w:val="00F27B1D"/>
    <w:rsid w:val="00F27D1C"/>
    <w:rsid w:val="00F301E1"/>
    <w:rsid w:val="00F30660"/>
    <w:rsid w:val="00F30E24"/>
    <w:rsid w:val="00F311FD"/>
    <w:rsid w:val="00F319C2"/>
    <w:rsid w:val="00F31A6C"/>
    <w:rsid w:val="00F31B09"/>
    <w:rsid w:val="00F31EF1"/>
    <w:rsid w:val="00F32257"/>
    <w:rsid w:val="00F33148"/>
    <w:rsid w:val="00F331FA"/>
    <w:rsid w:val="00F33D43"/>
    <w:rsid w:val="00F33E03"/>
    <w:rsid w:val="00F33F8C"/>
    <w:rsid w:val="00F34DA6"/>
    <w:rsid w:val="00F37BA6"/>
    <w:rsid w:val="00F41389"/>
    <w:rsid w:val="00F41963"/>
    <w:rsid w:val="00F41BD4"/>
    <w:rsid w:val="00F41E50"/>
    <w:rsid w:val="00F42384"/>
    <w:rsid w:val="00F42398"/>
    <w:rsid w:val="00F426CF"/>
    <w:rsid w:val="00F43E47"/>
    <w:rsid w:val="00F440D1"/>
    <w:rsid w:val="00F46374"/>
    <w:rsid w:val="00F465EC"/>
    <w:rsid w:val="00F4664E"/>
    <w:rsid w:val="00F46E4D"/>
    <w:rsid w:val="00F47B7A"/>
    <w:rsid w:val="00F47F0E"/>
    <w:rsid w:val="00F50C01"/>
    <w:rsid w:val="00F514D2"/>
    <w:rsid w:val="00F51D48"/>
    <w:rsid w:val="00F521E7"/>
    <w:rsid w:val="00F52885"/>
    <w:rsid w:val="00F52C76"/>
    <w:rsid w:val="00F53527"/>
    <w:rsid w:val="00F53A49"/>
    <w:rsid w:val="00F54D62"/>
    <w:rsid w:val="00F54E9F"/>
    <w:rsid w:val="00F55FC3"/>
    <w:rsid w:val="00F56C69"/>
    <w:rsid w:val="00F57727"/>
    <w:rsid w:val="00F57E9B"/>
    <w:rsid w:val="00F609EE"/>
    <w:rsid w:val="00F60C57"/>
    <w:rsid w:val="00F60FE1"/>
    <w:rsid w:val="00F61035"/>
    <w:rsid w:val="00F61443"/>
    <w:rsid w:val="00F61E62"/>
    <w:rsid w:val="00F62B5C"/>
    <w:rsid w:val="00F67CDE"/>
    <w:rsid w:val="00F700D8"/>
    <w:rsid w:val="00F726D2"/>
    <w:rsid w:val="00F728DD"/>
    <w:rsid w:val="00F72F99"/>
    <w:rsid w:val="00F7362F"/>
    <w:rsid w:val="00F75B1F"/>
    <w:rsid w:val="00F75FB1"/>
    <w:rsid w:val="00F77CCF"/>
    <w:rsid w:val="00F8056E"/>
    <w:rsid w:val="00F808DB"/>
    <w:rsid w:val="00F80B6F"/>
    <w:rsid w:val="00F8170C"/>
    <w:rsid w:val="00F81805"/>
    <w:rsid w:val="00F820DC"/>
    <w:rsid w:val="00F8325D"/>
    <w:rsid w:val="00F8335C"/>
    <w:rsid w:val="00F84013"/>
    <w:rsid w:val="00F84034"/>
    <w:rsid w:val="00F846C3"/>
    <w:rsid w:val="00F84ACF"/>
    <w:rsid w:val="00F8500A"/>
    <w:rsid w:val="00F861BA"/>
    <w:rsid w:val="00F86C39"/>
    <w:rsid w:val="00F87300"/>
    <w:rsid w:val="00F87C3E"/>
    <w:rsid w:val="00F90268"/>
    <w:rsid w:val="00F90439"/>
    <w:rsid w:val="00F90968"/>
    <w:rsid w:val="00F9109F"/>
    <w:rsid w:val="00F9353B"/>
    <w:rsid w:val="00F94079"/>
    <w:rsid w:val="00F9414A"/>
    <w:rsid w:val="00F9429A"/>
    <w:rsid w:val="00F94793"/>
    <w:rsid w:val="00F94DE1"/>
    <w:rsid w:val="00F94EF5"/>
    <w:rsid w:val="00F9594E"/>
    <w:rsid w:val="00F95ABF"/>
    <w:rsid w:val="00F9609F"/>
    <w:rsid w:val="00F96FC8"/>
    <w:rsid w:val="00F977C9"/>
    <w:rsid w:val="00FA01DF"/>
    <w:rsid w:val="00FA041D"/>
    <w:rsid w:val="00FA17E8"/>
    <w:rsid w:val="00FA1ADD"/>
    <w:rsid w:val="00FA1EAD"/>
    <w:rsid w:val="00FA429A"/>
    <w:rsid w:val="00FA4CCF"/>
    <w:rsid w:val="00FA5385"/>
    <w:rsid w:val="00FA5B68"/>
    <w:rsid w:val="00FA662C"/>
    <w:rsid w:val="00FA680E"/>
    <w:rsid w:val="00FA78EF"/>
    <w:rsid w:val="00FB05BD"/>
    <w:rsid w:val="00FB07E8"/>
    <w:rsid w:val="00FB1055"/>
    <w:rsid w:val="00FB1CFF"/>
    <w:rsid w:val="00FB1F91"/>
    <w:rsid w:val="00FB23B9"/>
    <w:rsid w:val="00FB259E"/>
    <w:rsid w:val="00FB2DEC"/>
    <w:rsid w:val="00FB352F"/>
    <w:rsid w:val="00FB3DFF"/>
    <w:rsid w:val="00FB4119"/>
    <w:rsid w:val="00FB43A7"/>
    <w:rsid w:val="00FB4587"/>
    <w:rsid w:val="00FB4694"/>
    <w:rsid w:val="00FB46D5"/>
    <w:rsid w:val="00FB5368"/>
    <w:rsid w:val="00FB57AC"/>
    <w:rsid w:val="00FB5A9C"/>
    <w:rsid w:val="00FB64ED"/>
    <w:rsid w:val="00FB6C3D"/>
    <w:rsid w:val="00FC006F"/>
    <w:rsid w:val="00FC0251"/>
    <w:rsid w:val="00FC0822"/>
    <w:rsid w:val="00FC111F"/>
    <w:rsid w:val="00FC1A23"/>
    <w:rsid w:val="00FC2A07"/>
    <w:rsid w:val="00FC2D08"/>
    <w:rsid w:val="00FC399E"/>
    <w:rsid w:val="00FC53E0"/>
    <w:rsid w:val="00FC5B67"/>
    <w:rsid w:val="00FC5D6F"/>
    <w:rsid w:val="00FC65CD"/>
    <w:rsid w:val="00FC6C58"/>
    <w:rsid w:val="00FC72B5"/>
    <w:rsid w:val="00FD0690"/>
    <w:rsid w:val="00FD0B27"/>
    <w:rsid w:val="00FD1A94"/>
    <w:rsid w:val="00FD2027"/>
    <w:rsid w:val="00FD2217"/>
    <w:rsid w:val="00FD2F79"/>
    <w:rsid w:val="00FD3510"/>
    <w:rsid w:val="00FD3553"/>
    <w:rsid w:val="00FD438F"/>
    <w:rsid w:val="00FD4761"/>
    <w:rsid w:val="00FD4879"/>
    <w:rsid w:val="00FD5CED"/>
    <w:rsid w:val="00FD6432"/>
    <w:rsid w:val="00FD66E2"/>
    <w:rsid w:val="00FD6C93"/>
    <w:rsid w:val="00FD6FA3"/>
    <w:rsid w:val="00FD79CA"/>
    <w:rsid w:val="00FD7C37"/>
    <w:rsid w:val="00FE0143"/>
    <w:rsid w:val="00FE032C"/>
    <w:rsid w:val="00FE2070"/>
    <w:rsid w:val="00FE230D"/>
    <w:rsid w:val="00FE27AD"/>
    <w:rsid w:val="00FE3BDB"/>
    <w:rsid w:val="00FE57AC"/>
    <w:rsid w:val="00FE5AA1"/>
    <w:rsid w:val="00FE6078"/>
    <w:rsid w:val="00FE7DB6"/>
    <w:rsid w:val="00FF01BB"/>
    <w:rsid w:val="00FF0D5F"/>
    <w:rsid w:val="00FF1FB5"/>
    <w:rsid w:val="00FF25FA"/>
    <w:rsid w:val="00FF3137"/>
    <w:rsid w:val="00FF3B09"/>
    <w:rsid w:val="09E2FDEC"/>
    <w:rsid w:val="0FBA3DE9"/>
    <w:rsid w:val="11382090"/>
    <w:rsid w:val="146FC152"/>
    <w:rsid w:val="1D73C02E"/>
    <w:rsid w:val="26FC5013"/>
    <w:rsid w:val="44CB917B"/>
    <w:rsid w:val="58266D91"/>
    <w:rsid w:val="58266D91"/>
    <w:rsid w:val="679483ED"/>
    <w:rsid w:val="6F814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  <w14:docId w14:val="234E1A63"/>
  <w15:chartTrackingRefBased/>
  <w15:docId w15:val="{43A49D03-1046-4100-9F06-AC7F0C26C5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uiPriority="0" w:semiHidden="1" w:unhideWhenUsed="1"/>
    <w:lsdException w:name="footer" w:locked="1" w:uiPriority="0" w:semiHidden="1" w:unhideWhenUsed="1"/>
    <w:lsdException w:name="index heading" w:locked="1" w:semiHidden="1" w:unhideWhenUsed="1"/>
    <w:lsdException w:name="caption" w:uiPriority="0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uiPriority="0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F0695"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50044E"/>
    <w:pPr>
      <w:keepNext/>
      <w:widowControl w:val="0"/>
      <w:numPr>
        <w:numId w:val="28"/>
      </w:numPr>
      <w:spacing w:before="120" w:after="60" w:line="240" w:lineRule="atLeast"/>
      <w:jc w:val="center"/>
      <w:outlineLvl w:val="0"/>
    </w:pPr>
    <w:rPr>
      <w:rFonts w:ascii="Arial" w:hAnsi="Arial"/>
      <w:b/>
      <w:sz w:val="28"/>
      <w:szCs w:val="20"/>
      <w:lang w:val="es-ES_tradnl" w:eastAsia="en-US"/>
    </w:rPr>
  </w:style>
  <w:style w:type="paragraph" w:styleId="Heading2">
    <w:name w:val="heading 2"/>
    <w:basedOn w:val="Heading1"/>
    <w:next w:val="Normal"/>
    <w:link w:val="Heading2Char"/>
    <w:autoRedefine/>
    <w:uiPriority w:val="99"/>
    <w:qFormat/>
    <w:rsid w:val="007A4146"/>
    <w:pPr>
      <w:numPr>
        <w:ilvl w:val="1"/>
        <w:numId w:val="8"/>
      </w:numPr>
      <w:outlineLvl w:val="1"/>
    </w:pPr>
    <w:rPr>
      <w:bCs/>
    </w:rPr>
  </w:style>
  <w:style w:type="paragraph" w:styleId="Heading3">
    <w:name w:val="heading 3"/>
    <w:basedOn w:val="Heading1"/>
    <w:next w:val="Normal"/>
    <w:link w:val="Heading3Char1"/>
    <w:uiPriority w:val="99"/>
    <w:qFormat/>
    <w:rsid w:val="005D19EA"/>
    <w:pPr>
      <w:numPr>
        <w:ilvl w:val="2"/>
        <w:numId w:val="8"/>
      </w:numPr>
      <w:outlineLvl w:val="2"/>
    </w:pPr>
    <w:rPr>
      <w:bCs/>
      <w:i/>
      <w:lang w:val="x-none"/>
    </w:rPr>
  </w:style>
  <w:style w:type="paragraph" w:styleId="Heading4">
    <w:name w:val="heading 4"/>
    <w:basedOn w:val="Heading1"/>
    <w:next w:val="Normal"/>
    <w:link w:val="Heading4Char"/>
    <w:uiPriority w:val="99"/>
    <w:qFormat/>
    <w:rsid w:val="005D19EA"/>
    <w:pPr>
      <w:numPr>
        <w:ilvl w:val="3"/>
        <w:numId w:val="8"/>
      </w:numPr>
      <w:outlineLvl w:val="3"/>
    </w:pPr>
    <w:rPr>
      <w:b w:val="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5D19EA"/>
    <w:pPr>
      <w:widowControl w:val="0"/>
      <w:numPr>
        <w:ilvl w:val="4"/>
        <w:numId w:val="8"/>
      </w:numPr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5D19EA"/>
    <w:pPr>
      <w:widowControl w:val="0"/>
      <w:numPr>
        <w:ilvl w:val="5"/>
        <w:numId w:val="8"/>
      </w:numPr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9"/>
    <w:qFormat/>
    <w:rsid w:val="005D19EA"/>
    <w:pPr>
      <w:widowControl w:val="0"/>
      <w:numPr>
        <w:ilvl w:val="6"/>
        <w:numId w:val="8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9"/>
    <w:qFormat/>
    <w:rsid w:val="005D19EA"/>
    <w:pPr>
      <w:widowControl w:val="0"/>
      <w:numPr>
        <w:ilvl w:val="7"/>
        <w:numId w:val="8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9"/>
    <w:qFormat/>
    <w:rsid w:val="005D19EA"/>
    <w:pPr>
      <w:widowControl w:val="0"/>
      <w:numPr>
        <w:ilvl w:val="8"/>
        <w:numId w:val="8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uiPriority w:val="99"/>
    <w:locked/>
    <w:rsid w:val="0050044E"/>
    <w:rPr>
      <w:rFonts w:ascii="Arial" w:hAnsi="Arial"/>
      <w:b/>
      <w:sz w:val="28"/>
      <w:lang w:val="es-ES_tradnl" w:eastAsia="en-US"/>
    </w:rPr>
  </w:style>
  <w:style w:type="character" w:styleId="Heading2Char" w:customStyle="1">
    <w:name w:val="Heading 2 Char"/>
    <w:link w:val="Heading2"/>
    <w:uiPriority w:val="99"/>
    <w:locked/>
    <w:rsid w:val="007A4146"/>
    <w:rPr>
      <w:rFonts w:ascii="Calibri" w:hAnsi="Calibri" w:cs="Calibri"/>
      <w:b/>
      <w:bCs/>
      <w:lang w:val="es-ES_tradnl" w:eastAsia="en-US"/>
    </w:rPr>
  </w:style>
  <w:style w:type="character" w:styleId="Heading3Char" w:customStyle="1">
    <w:name w:val="Heading 3 Char"/>
    <w:uiPriority w:val="99"/>
    <w:semiHidden/>
    <w:locked/>
    <w:rsid w:val="00F51D48"/>
    <w:rPr>
      <w:rFonts w:ascii="Cambria" w:hAnsi="Cambria" w:cs="Times New Roman"/>
      <w:b/>
      <w:bCs/>
      <w:sz w:val="26"/>
      <w:szCs w:val="26"/>
      <w:lang w:val="es-ES" w:eastAsia="es-ES"/>
    </w:rPr>
  </w:style>
  <w:style w:type="character" w:styleId="Heading4Char" w:customStyle="1">
    <w:name w:val="Heading 4 Char"/>
    <w:link w:val="Heading4"/>
    <w:uiPriority w:val="99"/>
    <w:locked/>
    <w:rsid w:val="00F51D48"/>
    <w:rPr>
      <w:rFonts w:ascii="Calibri" w:hAnsi="Calibri" w:cs="Calibri"/>
      <w:lang w:val="es-ES_tradnl" w:eastAsia="en-US"/>
    </w:rPr>
  </w:style>
  <w:style w:type="character" w:styleId="Heading5Char" w:customStyle="1">
    <w:name w:val="Heading 5 Char"/>
    <w:link w:val="Heading5"/>
    <w:uiPriority w:val="99"/>
    <w:locked/>
    <w:rsid w:val="00F51D48"/>
    <w:rPr>
      <w:sz w:val="22"/>
      <w:lang w:val="en-US" w:eastAsia="en-US"/>
    </w:rPr>
  </w:style>
  <w:style w:type="character" w:styleId="Heading6Char" w:customStyle="1">
    <w:name w:val="Heading 6 Char"/>
    <w:link w:val="Heading6"/>
    <w:uiPriority w:val="99"/>
    <w:locked/>
    <w:rsid w:val="00F51D48"/>
    <w:rPr>
      <w:i/>
      <w:sz w:val="22"/>
      <w:lang w:val="en-US" w:eastAsia="en-US"/>
    </w:rPr>
  </w:style>
  <w:style w:type="character" w:styleId="Heading7Char" w:customStyle="1">
    <w:name w:val="Heading 7 Char"/>
    <w:link w:val="Heading7"/>
    <w:uiPriority w:val="99"/>
    <w:locked/>
    <w:rsid w:val="00F51D48"/>
    <w:rPr>
      <w:lang w:val="en-US" w:eastAsia="en-US"/>
    </w:rPr>
  </w:style>
  <w:style w:type="character" w:styleId="Heading8Char" w:customStyle="1">
    <w:name w:val="Heading 8 Char"/>
    <w:link w:val="Heading8"/>
    <w:uiPriority w:val="99"/>
    <w:locked/>
    <w:rsid w:val="00F51D48"/>
    <w:rPr>
      <w:i/>
      <w:lang w:val="en-US" w:eastAsia="en-US"/>
    </w:rPr>
  </w:style>
  <w:style w:type="character" w:styleId="Heading9Char" w:customStyle="1">
    <w:name w:val="Heading 9 Char"/>
    <w:link w:val="Heading9"/>
    <w:uiPriority w:val="99"/>
    <w:locked/>
    <w:rsid w:val="00F51D48"/>
    <w:rPr>
      <w:b/>
      <w:i/>
      <w:sz w:val="18"/>
      <w:lang w:val="en-US" w:eastAsia="en-US"/>
    </w:rPr>
  </w:style>
  <w:style w:type="paragraph" w:styleId="Tabletext" w:customStyle="1">
    <w:name w:val="Tabletext"/>
    <w:basedOn w:val="Normal"/>
    <w:uiPriority w:val="99"/>
    <w:rsid w:val="0000699E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styleId="TableContents" w:customStyle="1">
    <w:name w:val="Table Contents"/>
    <w:basedOn w:val="Normal"/>
    <w:uiPriority w:val="99"/>
    <w:rsid w:val="0000699E"/>
    <w:pPr>
      <w:widowControl w:val="0"/>
      <w:suppressLineNumbers/>
      <w:suppressAutoHyphens/>
    </w:pPr>
    <w:rPr>
      <w:rFonts w:ascii="Arial" w:hAnsi="Arial" w:cs="Tahoma"/>
      <w:color w:val="000000"/>
      <w:sz w:val="22"/>
      <w:lang w:val="es-MX" w:eastAsia="en-US"/>
    </w:rPr>
  </w:style>
  <w:style w:type="paragraph" w:styleId="informativo" w:customStyle="1">
    <w:name w:val="informativo"/>
    <w:basedOn w:val="BodyText"/>
    <w:uiPriority w:val="99"/>
    <w:rsid w:val="0000699E"/>
    <w:pPr>
      <w:widowControl w:val="0"/>
      <w:suppressAutoHyphens/>
      <w:spacing w:after="0"/>
    </w:pPr>
    <w:rPr>
      <w:rFonts w:ascii="Arial" w:hAnsi="Arial" w:cs="Tahoma"/>
      <w:i/>
      <w:color w:val="808080"/>
      <w:sz w:val="22"/>
      <w:lang w:val="es-MX" w:eastAsia="en-US"/>
    </w:rPr>
  </w:style>
  <w:style w:type="paragraph" w:styleId="BodyText">
    <w:name w:val="Body Text"/>
    <w:basedOn w:val="Normal"/>
    <w:link w:val="BodyTextChar"/>
    <w:uiPriority w:val="99"/>
    <w:rsid w:val="0000699E"/>
    <w:pPr>
      <w:spacing w:after="120"/>
    </w:pPr>
  </w:style>
  <w:style w:type="character" w:styleId="BodyTextChar" w:customStyle="1">
    <w:name w:val="Body Text Char"/>
    <w:link w:val="BodyText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Header">
    <w:name w:val="header"/>
    <w:aliases w:val="Haut de page,encabezado"/>
    <w:basedOn w:val="Normal"/>
    <w:link w:val="HeaderChar"/>
    <w:rsid w:val="0000699E"/>
    <w:pPr>
      <w:tabs>
        <w:tab w:val="center" w:pos="4419"/>
        <w:tab w:val="right" w:pos="8838"/>
      </w:tabs>
      <w:spacing w:after="120"/>
      <w:jc w:val="both"/>
    </w:pPr>
  </w:style>
  <w:style w:type="character" w:styleId="HeaderChar" w:customStyle="1">
    <w:name w:val="Header Char"/>
    <w:aliases w:val="Haut de page Char,encabezado Char"/>
    <w:link w:val="Header"/>
    <w:locked/>
    <w:rsid w:val="00F51D48"/>
    <w:rPr>
      <w:rFonts w:cs="Times New Roman"/>
      <w:sz w:val="24"/>
      <w:szCs w:val="24"/>
      <w:lang w:val="es-ES" w:eastAsia="es-ES"/>
    </w:rPr>
  </w:style>
  <w:style w:type="paragraph" w:styleId="Title">
    <w:name w:val="Title"/>
    <w:aliases w:val="Título"/>
    <w:basedOn w:val="Normal"/>
    <w:next w:val="Normal"/>
    <w:link w:val="TitleChar"/>
    <w:uiPriority w:val="99"/>
    <w:qFormat/>
    <w:rsid w:val="005D19EA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styleId="TitleChar" w:customStyle="1">
    <w:name w:val="Title Char"/>
    <w:aliases w:val="Título Char"/>
    <w:link w:val="Title"/>
    <w:uiPriority w:val="99"/>
    <w:locked/>
    <w:rsid w:val="00F51D48"/>
    <w:rPr>
      <w:rFonts w:ascii="Cambria" w:hAnsi="Cambria" w:cs="Times New Roman"/>
      <w:b/>
      <w:bCs/>
      <w:kern w:val="28"/>
      <w:sz w:val="32"/>
      <w:szCs w:val="32"/>
      <w:lang w:val="es-ES" w:eastAsia="es-ES"/>
    </w:rPr>
  </w:style>
  <w:style w:type="paragraph" w:styleId="TOC1">
    <w:name w:val="toc 1"/>
    <w:basedOn w:val="Normal"/>
    <w:next w:val="Normal"/>
    <w:uiPriority w:val="39"/>
    <w:rsid w:val="003A4AFC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Verdana" w:hAnsi="Verdana"/>
      <w:b/>
      <w:sz w:val="20"/>
      <w:szCs w:val="20"/>
      <w:lang w:val="en-US" w:eastAsia="en-US"/>
    </w:rPr>
  </w:style>
  <w:style w:type="paragraph" w:styleId="TOC2">
    <w:name w:val="toc 2"/>
    <w:basedOn w:val="Normal"/>
    <w:next w:val="Normal"/>
    <w:uiPriority w:val="39"/>
    <w:rsid w:val="003A4AFC"/>
    <w:pPr>
      <w:widowControl w:val="0"/>
      <w:tabs>
        <w:tab w:val="right" w:pos="9360"/>
      </w:tabs>
      <w:spacing w:line="240" w:lineRule="atLeast"/>
      <w:ind w:left="432" w:right="720"/>
    </w:pPr>
    <w:rPr>
      <w:rFonts w:ascii="Verdana" w:hAnsi="Verdana"/>
      <w:sz w:val="20"/>
      <w:szCs w:val="20"/>
      <w:lang w:val="en-US" w:eastAsia="en-US"/>
    </w:rPr>
  </w:style>
  <w:style w:type="paragraph" w:styleId="TOC3">
    <w:name w:val="toc 3"/>
    <w:basedOn w:val="Normal"/>
    <w:next w:val="Normal"/>
    <w:uiPriority w:val="39"/>
    <w:rsid w:val="005D19EA"/>
    <w:pPr>
      <w:widowControl w:val="0"/>
      <w:tabs>
        <w:tab w:val="left" w:pos="1440"/>
        <w:tab w:val="right" w:pos="9360"/>
      </w:tabs>
      <w:spacing w:line="240" w:lineRule="atLeast"/>
      <w:ind w:left="864"/>
    </w:pPr>
    <w:rPr>
      <w:sz w:val="20"/>
      <w:szCs w:val="20"/>
      <w:lang w:val="en-US" w:eastAsia="en-US"/>
    </w:rPr>
  </w:style>
  <w:style w:type="character" w:styleId="Hyperlink">
    <w:name w:val="Hyperlink"/>
    <w:uiPriority w:val="99"/>
    <w:rsid w:val="005D19EA"/>
    <w:rPr>
      <w:rFonts w:cs="Times New Roman"/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rsid w:val="005D19EA"/>
    <w:pPr>
      <w:spacing w:after="120" w:line="480" w:lineRule="auto"/>
    </w:pPr>
  </w:style>
  <w:style w:type="character" w:styleId="BodyText2Char" w:customStyle="1">
    <w:name w:val="Body Text 2 Char"/>
    <w:link w:val="BodyText2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BodyTextIndent">
    <w:name w:val="Body Text Indent"/>
    <w:basedOn w:val="Normal"/>
    <w:link w:val="BodyTextIndentChar"/>
    <w:rsid w:val="005D19EA"/>
    <w:pPr>
      <w:spacing w:after="120"/>
      <w:ind w:left="283"/>
    </w:pPr>
  </w:style>
  <w:style w:type="character" w:styleId="BodyTextIndentChar" w:customStyle="1">
    <w:name w:val="Body Text Indent Char"/>
    <w:link w:val="BodyTextIndent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NormalIndent">
    <w:name w:val="Normal Indent"/>
    <w:basedOn w:val="Normal"/>
    <w:uiPriority w:val="99"/>
    <w:rsid w:val="00CE77D6"/>
    <w:pPr>
      <w:ind w:left="1416"/>
    </w:pPr>
    <w:rPr>
      <w:szCs w:val="20"/>
      <w:lang w:val="es-ES_tradnl"/>
    </w:rPr>
  </w:style>
  <w:style w:type="character" w:styleId="Strong">
    <w:name w:val="Strong"/>
    <w:uiPriority w:val="99"/>
    <w:qFormat/>
    <w:rsid w:val="00CE77D6"/>
    <w:rPr>
      <w:rFonts w:cs="Times New Roman"/>
      <w:b/>
      <w:bCs/>
    </w:rPr>
  </w:style>
  <w:style w:type="paragraph" w:styleId="Heading1-FormatOnly" w:customStyle="1">
    <w:name w:val="Heading 1 - Format Only"/>
    <w:basedOn w:val="Heading1"/>
    <w:uiPriority w:val="99"/>
    <w:rsid w:val="00CE77D6"/>
    <w:pPr>
      <w:keepNext w:val="0"/>
      <w:widowControl/>
      <w:numPr>
        <w:numId w:val="0"/>
      </w:numPr>
      <w:pBdr>
        <w:bottom w:val="single" w:color="808080" w:sz="36" w:space="3"/>
      </w:pBdr>
      <w:spacing w:before="0" w:after="120" w:line="240" w:lineRule="auto"/>
      <w:outlineLvl w:val="9"/>
    </w:pPr>
    <w:rPr>
      <w:smallCaps/>
      <w:noProof/>
      <w:szCs w:val="28"/>
      <w:lang w:val="es-CO" w:eastAsia="es-ES"/>
    </w:rPr>
  </w:style>
  <w:style w:type="paragraph" w:styleId="InfoBlue" w:customStyle="1">
    <w:name w:val="InfoBlue"/>
    <w:basedOn w:val="Normal"/>
    <w:next w:val="BodyText"/>
    <w:autoRedefine/>
    <w:uiPriority w:val="99"/>
    <w:rsid w:val="001B50AB"/>
    <w:pPr>
      <w:widowControl w:val="0"/>
      <w:tabs>
        <w:tab w:val="left" w:pos="540"/>
        <w:tab w:val="left" w:pos="1260"/>
      </w:tabs>
      <w:spacing w:after="120"/>
    </w:pPr>
    <w:rPr>
      <w:rFonts w:ascii="Arial" w:hAnsi="Arial" w:cs="Arial"/>
      <w:sz w:val="20"/>
      <w:szCs w:val="20"/>
      <w:lang w:val="es-ES_tradnl" w:eastAsia="en-US"/>
    </w:rPr>
  </w:style>
  <w:style w:type="paragraph" w:styleId="parrafo" w:customStyle="1">
    <w:name w:val="parrafo"/>
    <w:basedOn w:val="BodyTextIndent2"/>
    <w:uiPriority w:val="99"/>
    <w:rsid w:val="00F41389"/>
    <w:pPr>
      <w:widowControl w:val="0"/>
      <w:spacing w:after="0" w:line="240" w:lineRule="atLeast"/>
      <w:ind w:left="0" w:firstLine="720"/>
      <w:jc w:val="both"/>
    </w:pPr>
    <w:rPr>
      <w:szCs w:val="20"/>
      <w:lang w:eastAsia="en-US"/>
    </w:rPr>
  </w:style>
  <w:style w:type="paragraph" w:styleId="BodyTextIndent2">
    <w:name w:val="Body Text Indent 2"/>
    <w:basedOn w:val="Normal"/>
    <w:link w:val="BodyTextIndent2Char"/>
    <w:uiPriority w:val="99"/>
    <w:rsid w:val="00F41389"/>
    <w:pPr>
      <w:spacing w:after="120" w:line="480" w:lineRule="auto"/>
      <w:ind w:left="283"/>
    </w:pPr>
  </w:style>
  <w:style w:type="character" w:styleId="BodyTextIndent2Char" w:customStyle="1">
    <w:name w:val="Body Text Indent 2 Char"/>
    <w:link w:val="BodyTextIndent2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CommentReference">
    <w:name w:val="annotation reference"/>
    <w:uiPriority w:val="99"/>
    <w:semiHidden/>
    <w:rsid w:val="00CF5CD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F5CDE"/>
    <w:rPr>
      <w:sz w:val="20"/>
      <w:szCs w:val="20"/>
    </w:rPr>
  </w:style>
  <w:style w:type="character" w:styleId="CommentTextChar" w:customStyle="1">
    <w:name w:val="Comment Text Char"/>
    <w:link w:val="CommentText"/>
    <w:uiPriority w:val="99"/>
    <w:semiHidden/>
    <w:locked/>
    <w:rsid w:val="00F51D48"/>
    <w:rPr>
      <w:rFonts w:cs="Times New Roman"/>
      <w:sz w:val="20"/>
      <w:szCs w:val="20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rsid w:val="00CF5CDE"/>
    <w:rPr>
      <w:sz w:val="2"/>
      <w:szCs w:val="20"/>
    </w:rPr>
  </w:style>
  <w:style w:type="character" w:styleId="BalloonTextChar" w:customStyle="1">
    <w:name w:val="Balloon Text Char"/>
    <w:link w:val="BalloonText"/>
    <w:uiPriority w:val="99"/>
    <w:semiHidden/>
    <w:locked/>
    <w:rsid w:val="00F51D48"/>
    <w:rPr>
      <w:rFonts w:cs="Times New Roman"/>
      <w:sz w:val="2"/>
      <w:lang w:val="es-ES" w:eastAsia="es-ES"/>
    </w:rPr>
  </w:style>
  <w:style w:type="paragraph" w:styleId="ParrafoNormal" w:customStyle="1">
    <w:name w:val="Parrafo Normal"/>
    <w:basedOn w:val="Normal"/>
    <w:uiPriority w:val="99"/>
    <w:rsid w:val="00553048"/>
    <w:pPr>
      <w:suppressAutoHyphens/>
      <w:spacing w:after="240" w:line="360" w:lineRule="auto"/>
      <w:jc w:val="both"/>
    </w:pPr>
    <w:rPr>
      <w:rFonts w:ascii="Arial" w:hAnsi="Arial"/>
      <w:sz w:val="22"/>
      <w:szCs w:val="20"/>
      <w:lang w:val="es-ES_tradnl" w:eastAsia="ar-SA"/>
    </w:rPr>
  </w:style>
  <w:style w:type="paragraph" w:styleId="Subtitle">
    <w:name w:val="Subtitle"/>
    <w:basedOn w:val="Normal"/>
    <w:link w:val="SubtitleChar"/>
    <w:uiPriority w:val="99"/>
    <w:qFormat/>
    <w:rsid w:val="00553048"/>
    <w:rPr>
      <w:rFonts w:ascii="Cambria" w:hAnsi="Cambria"/>
    </w:rPr>
  </w:style>
  <w:style w:type="character" w:styleId="SubtitleChar" w:customStyle="1">
    <w:name w:val="Subtitle Char"/>
    <w:link w:val="Subtitle"/>
    <w:uiPriority w:val="99"/>
    <w:locked/>
    <w:rsid w:val="00F51D48"/>
    <w:rPr>
      <w:rFonts w:ascii="Cambria" w:hAnsi="Cambria" w:cs="Times New Roman"/>
      <w:sz w:val="24"/>
      <w:szCs w:val="24"/>
      <w:lang w:val="es-ES" w:eastAsia="es-ES"/>
    </w:rPr>
  </w:style>
  <w:style w:type="table" w:styleId="TableGrid">
    <w:name w:val="Table Grid"/>
    <w:basedOn w:val="TableNormal"/>
    <w:uiPriority w:val="99"/>
    <w:rsid w:val="000C177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7196B"/>
    <w:rPr>
      <w:b/>
      <w:bCs/>
    </w:rPr>
  </w:style>
  <w:style w:type="character" w:styleId="CommentSubjectChar" w:customStyle="1">
    <w:name w:val="Comment Subject Char"/>
    <w:link w:val="CommentSubject"/>
    <w:uiPriority w:val="99"/>
    <w:semiHidden/>
    <w:locked/>
    <w:rsid w:val="00F51D48"/>
    <w:rPr>
      <w:rFonts w:cs="Times New Roman"/>
      <w:b/>
      <w:bCs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172374"/>
    <w:pPr>
      <w:tabs>
        <w:tab w:val="center" w:pos="4252"/>
        <w:tab w:val="right" w:pos="8504"/>
      </w:tabs>
    </w:pPr>
  </w:style>
  <w:style w:type="character" w:styleId="FooterChar" w:customStyle="1">
    <w:name w:val="Footer Char"/>
    <w:link w:val="Footer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PageNumber">
    <w:name w:val="page number"/>
    <w:uiPriority w:val="99"/>
    <w:rsid w:val="006D1376"/>
    <w:rPr>
      <w:rFonts w:cs="Times New Roman"/>
    </w:rPr>
  </w:style>
  <w:style w:type="paragraph" w:styleId="TitPlntlla2" w:customStyle="1">
    <w:name w:val="TitPlntlla2"/>
    <w:basedOn w:val="Heading1"/>
    <w:autoRedefine/>
    <w:uiPriority w:val="99"/>
    <w:rsid w:val="005D71A4"/>
    <w:rPr>
      <w:rFonts w:ascii="Tahoma" w:hAnsi="Tahoma" w:cs="Tahoma"/>
    </w:rPr>
  </w:style>
  <w:style w:type="paragraph" w:styleId="TitPltlla4" w:customStyle="1">
    <w:name w:val="TitPltlla4"/>
    <w:basedOn w:val="Normal"/>
    <w:uiPriority w:val="99"/>
    <w:rsid w:val="007E0FB7"/>
    <w:pPr>
      <w:ind w:left="708"/>
      <w:jc w:val="both"/>
    </w:pPr>
    <w:rPr>
      <w:rFonts w:ascii="Verdana" w:hAnsi="Verdana" w:cs="Tahoma"/>
      <w:iCs/>
      <w:color w:val="808080"/>
      <w:sz w:val="20"/>
      <w:szCs w:val="20"/>
      <w:lang w:val="es-ES_tradnl"/>
    </w:rPr>
  </w:style>
  <w:style w:type="paragraph" w:styleId="TitPlntlla3" w:customStyle="1">
    <w:name w:val="TitPlntlla3"/>
    <w:basedOn w:val="Heading2"/>
    <w:uiPriority w:val="99"/>
    <w:rsid w:val="004327A4"/>
  </w:style>
  <w:style w:type="paragraph" w:styleId="TitPntlla5" w:customStyle="1">
    <w:name w:val="TitPntlla5"/>
    <w:basedOn w:val="Heading3"/>
    <w:autoRedefine/>
    <w:uiPriority w:val="99"/>
    <w:rsid w:val="00CD182E"/>
    <w:pPr>
      <w:numPr>
        <w:ilvl w:val="0"/>
        <w:numId w:val="1"/>
      </w:numPr>
      <w:tabs>
        <w:tab w:val="left" w:pos="720"/>
      </w:tabs>
    </w:pPr>
    <w:rPr>
      <w:b w:val="0"/>
      <w:i w:val="0"/>
    </w:rPr>
  </w:style>
  <w:style w:type="paragraph" w:styleId="TipPlntlla6" w:customStyle="1">
    <w:name w:val="TipPlntlla6"/>
    <w:basedOn w:val="Heading4"/>
    <w:uiPriority w:val="99"/>
    <w:rsid w:val="00603BC9"/>
    <w:rPr>
      <w:b/>
    </w:rPr>
  </w:style>
  <w:style w:type="paragraph" w:styleId="TxtPntlla1" w:customStyle="1">
    <w:name w:val="TxtPntlla1"/>
    <w:basedOn w:val="TitPltlla4"/>
    <w:autoRedefine/>
    <w:uiPriority w:val="99"/>
    <w:rsid w:val="00520106"/>
    <w:pPr>
      <w:ind w:left="0"/>
      <w:jc w:val="center"/>
    </w:pPr>
    <w:rPr>
      <w:b/>
      <w:color w:val="auto"/>
      <w:sz w:val="28"/>
    </w:rPr>
  </w:style>
  <w:style w:type="paragraph" w:styleId="TxtPlntlla2" w:customStyle="1">
    <w:name w:val="TxtPlntlla2"/>
    <w:basedOn w:val="Normal"/>
    <w:autoRedefine/>
    <w:uiPriority w:val="99"/>
    <w:rsid w:val="00FB5A9C"/>
    <w:rPr>
      <w:rFonts w:ascii="Verdana" w:hAnsi="Verdana" w:cs="Tahoma"/>
      <w:lang w:val="en-US" w:eastAsia="en-US"/>
    </w:rPr>
  </w:style>
  <w:style w:type="paragraph" w:styleId="Titplntilla1" w:customStyle="1">
    <w:name w:val="Titplntilla1"/>
    <w:basedOn w:val="TitPltlla4"/>
    <w:autoRedefine/>
    <w:uiPriority w:val="99"/>
    <w:rsid w:val="007B0C5B"/>
    <w:pPr>
      <w:jc w:val="center"/>
    </w:pPr>
    <w:rPr>
      <w:rFonts w:ascii="Tahoma" w:hAnsi="Tahoma"/>
      <w:b/>
      <w:color w:val="000000"/>
      <w:sz w:val="24"/>
      <w:szCs w:val="24"/>
    </w:rPr>
  </w:style>
  <w:style w:type="paragraph" w:styleId="TxtTbla1" w:customStyle="1">
    <w:name w:val="TxtTbla1"/>
    <w:basedOn w:val="TableContents"/>
    <w:autoRedefine/>
    <w:uiPriority w:val="99"/>
    <w:rsid w:val="00B00881"/>
    <w:rPr>
      <w:rFonts w:ascii="Verdana" w:hAnsi="Verdana"/>
      <w:color w:val="auto"/>
      <w:sz w:val="20"/>
      <w:szCs w:val="20"/>
    </w:rPr>
  </w:style>
  <w:style w:type="paragraph" w:styleId="Prrafodelista1" w:customStyle="1">
    <w:name w:val="Párrafo de lista1"/>
    <w:basedOn w:val="Normal"/>
    <w:uiPriority w:val="99"/>
    <w:rsid w:val="0027067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TxtTbla2" w:customStyle="1">
    <w:name w:val="TxtTbla2"/>
    <w:basedOn w:val="TitPltlla4"/>
    <w:uiPriority w:val="99"/>
    <w:rsid w:val="002B5B9F"/>
    <w:pPr>
      <w:ind w:left="0"/>
    </w:pPr>
    <w:rPr>
      <w:b/>
      <w:color w:val="FFFFFF"/>
    </w:rPr>
  </w:style>
  <w:style w:type="paragraph" w:styleId="TxtTbla3" w:customStyle="1">
    <w:name w:val="TxtTbla3"/>
    <w:basedOn w:val="TitPltlla4"/>
    <w:uiPriority w:val="99"/>
    <w:rsid w:val="0015134F"/>
    <w:pPr>
      <w:ind w:left="0"/>
    </w:pPr>
  </w:style>
  <w:style w:type="character" w:styleId="Heading3Char1" w:customStyle="1">
    <w:name w:val="Heading 3 Char1"/>
    <w:link w:val="Heading3"/>
    <w:uiPriority w:val="99"/>
    <w:locked/>
    <w:rsid w:val="00193CA2"/>
    <w:rPr>
      <w:rFonts w:ascii="Calibri" w:hAnsi="Calibri" w:cs="Calibri"/>
      <w:b/>
      <w:bCs/>
      <w:i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E05ACE"/>
    <w:pPr>
      <w:ind w:left="720"/>
      <w:contextualSpacing/>
    </w:pPr>
  </w:style>
  <w:style w:type="paragraph" w:styleId="Char" w:customStyle="1">
    <w:name w:val="Char"/>
    <w:basedOn w:val="Normal"/>
    <w:uiPriority w:val="99"/>
    <w:rsid w:val="00FA1ADD"/>
    <w:pPr>
      <w:spacing w:after="160" w:line="240" w:lineRule="exact"/>
      <w:jc w:val="both"/>
    </w:pPr>
    <w:rPr>
      <w:rFonts w:ascii="Normal" w:hAnsi="Normal"/>
      <w:b/>
      <w:bCs/>
      <w:iCs/>
      <w:kern w:val="32"/>
      <w:sz w:val="20"/>
      <w:szCs w:val="20"/>
      <w:lang w:val="en-US" w:eastAsia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rsid w:val="000E1678"/>
    <w:pPr>
      <w:pBdr>
        <w:bottom w:val="single" w:color="auto" w:sz="6" w:space="1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styleId="z-TopofFormChar" w:customStyle="1">
    <w:name w:val="z-Top of Form Char"/>
    <w:link w:val="z-TopofForm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rsid w:val="000E1678"/>
    <w:pPr>
      <w:pBdr>
        <w:top w:val="single" w:color="auto" w:sz="6" w:space="1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styleId="z-BottomofFormChar" w:customStyle="1">
    <w:name w:val="z-Bottom of Form Char"/>
    <w:link w:val="z-BottomofForm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4224D9"/>
    <w:rPr>
      <w:sz w:val="20"/>
      <w:szCs w:val="20"/>
      <w:lang w:val="x-none" w:eastAsia="x-none"/>
    </w:rPr>
  </w:style>
  <w:style w:type="character" w:styleId="FootnoteTextChar" w:customStyle="1">
    <w:name w:val="Footnote Text Char"/>
    <w:link w:val="FootnoteText"/>
    <w:uiPriority w:val="99"/>
    <w:locked/>
    <w:rsid w:val="004224D9"/>
    <w:rPr>
      <w:rFonts w:cs="Times New Roman"/>
    </w:rPr>
  </w:style>
  <w:style w:type="character" w:styleId="FootnoteReference">
    <w:name w:val="footnote reference"/>
    <w:uiPriority w:val="99"/>
    <w:rsid w:val="004224D9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semiHidden/>
    <w:unhideWhenUsed/>
    <w:locked/>
    <w:rsid w:val="00A21A13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unhideWhenUsed/>
    <w:locked/>
    <w:rsid w:val="00D5639E"/>
    <w:rPr>
      <w:color w:val="800080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locked/>
    <w:rsid w:val="00520106"/>
    <w:rPr>
      <w:sz w:val="20"/>
      <w:szCs w:val="20"/>
    </w:rPr>
  </w:style>
  <w:style w:type="character" w:styleId="EndnoteTextChar" w:customStyle="1">
    <w:name w:val="Endnote Text Char"/>
    <w:link w:val="EndnoteText"/>
    <w:uiPriority w:val="99"/>
    <w:semiHidden/>
    <w:rsid w:val="00520106"/>
    <w:rPr>
      <w:lang w:val="es-ES" w:eastAsia="es-ES"/>
    </w:rPr>
  </w:style>
  <w:style w:type="character" w:styleId="EndnoteReference">
    <w:name w:val="endnote reference"/>
    <w:uiPriority w:val="99"/>
    <w:semiHidden/>
    <w:unhideWhenUsed/>
    <w:locked/>
    <w:rsid w:val="00520106"/>
    <w:rPr>
      <w:vertAlign w:val="superscript"/>
    </w:rPr>
  </w:style>
  <w:style w:type="character" w:styleId="ListParagraphChar" w:customStyle="1">
    <w:name w:val="List Paragraph Char"/>
    <w:link w:val="ListParagraph"/>
    <w:uiPriority w:val="34"/>
    <w:locked/>
    <w:rsid w:val="00084D2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acky\Escritorio\DERS%20-%20%5bCodigo%20Proyecto%5d%20-%20V3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76151-53E4-4759-8010-B8597EA8D60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DERS - [Codigo Proyecto] - V3.0.dot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DERS -GOBTBOG0045- 3.0</dc:title>
  <dc:subject>Juntos</dc:subject>
  <dc:creator>Liliana Calderón</dc:creator>
  <keywords/>
  <dc:description/>
  <lastModifiedBy>Gabriel David Galina</lastModifiedBy>
  <revision>15</revision>
  <lastPrinted>2011-07-14T16:23:00.0000000Z</lastPrinted>
  <dcterms:created xsi:type="dcterms:W3CDTF">2022-02-20T19:29:00.0000000Z</dcterms:created>
  <dcterms:modified xsi:type="dcterms:W3CDTF">2022-02-20T19:45:23.5496439Z</dcterms:modified>
</coreProperties>
</file>